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8EA" w:rsidRDefault="00EF68EA" w:rsidP="006C20ED">
      <w:pPr>
        <w:jc w:val="center"/>
        <w:rPr>
          <w:rFonts w:ascii="Times New Roman" w:hAnsi="Times New Roman" w:cs="Times New Roman"/>
          <w:sz w:val="32"/>
          <w:szCs w:val="32"/>
        </w:rPr>
      </w:pPr>
      <w:r>
        <w:rPr>
          <w:rFonts w:ascii="Times New Roman" w:hAnsi="Times New Roman" w:cs="Times New Roman"/>
          <w:sz w:val="32"/>
          <w:szCs w:val="32"/>
        </w:rPr>
        <w:t>U090842</w:t>
      </w:r>
    </w:p>
    <w:p w:rsidR="0090222F" w:rsidRPr="002C4572" w:rsidRDefault="0090222F" w:rsidP="006C20ED">
      <w:pPr>
        <w:jc w:val="center"/>
        <w:rPr>
          <w:rFonts w:ascii="Times New Roman" w:hAnsi="Times New Roman" w:cs="Times New Roman"/>
          <w:sz w:val="32"/>
          <w:szCs w:val="32"/>
        </w:rPr>
      </w:pPr>
      <w:r w:rsidRPr="002C4572">
        <w:rPr>
          <w:rFonts w:ascii="Times New Roman" w:hAnsi="Times New Roman" w:cs="Times New Roman"/>
          <w:sz w:val="32"/>
          <w:szCs w:val="32"/>
        </w:rPr>
        <w:t xml:space="preserve">Software Project Management Plan (SPMP) for </w:t>
      </w:r>
      <w:r w:rsidR="00CC3DB5">
        <w:rPr>
          <w:rFonts w:ascii="Times New Roman" w:hAnsi="Times New Roman" w:cs="Times New Roman"/>
          <w:sz w:val="32"/>
          <w:szCs w:val="32"/>
        </w:rPr>
        <w:t>Othello</w:t>
      </w:r>
      <w:r w:rsidRPr="002C4572">
        <w:rPr>
          <w:rFonts w:ascii="Times New Roman" w:hAnsi="Times New Roman" w:cs="Times New Roman"/>
          <w:sz w:val="32"/>
          <w:szCs w:val="32"/>
        </w:rPr>
        <w:t xml:space="preserve"> Project</w:t>
      </w:r>
    </w:p>
    <w:p w:rsidR="006C20ED" w:rsidRDefault="006C20ED" w:rsidP="006C20ED">
      <w:pPr>
        <w:jc w:val="center"/>
        <w:rPr>
          <w:rFonts w:ascii="Times New Roman" w:hAnsi="Times New Roman" w:cs="Times New Roman"/>
        </w:rPr>
      </w:pPr>
    </w:p>
    <w:p w:rsidR="0090222F" w:rsidRPr="006C20ED" w:rsidRDefault="00F54E07" w:rsidP="006C20ED">
      <w:pPr>
        <w:jc w:val="center"/>
        <w:rPr>
          <w:rFonts w:ascii="Times New Roman" w:hAnsi="Times New Roman" w:cs="Times New Roman"/>
          <w:i/>
          <w:sz w:val="28"/>
          <w:szCs w:val="28"/>
        </w:rPr>
      </w:pPr>
      <w:r>
        <w:rPr>
          <w:rFonts w:ascii="Times New Roman" w:hAnsi="Times New Roman" w:cs="Times New Roman"/>
          <w:i/>
          <w:sz w:val="28"/>
          <w:szCs w:val="28"/>
        </w:rPr>
        <w:t>Baseline version 0.1</w:t>
      </w:r>
    </w:p>
    <w:p w:rsidR="0090222F" w:rsidRPr="006C20ED" w:rsidRDefault="0040081F" w:rsidP="006C20ED">
      <w:pPr>
        <w:jc w:val="center"/>
        <w:rPr>
          <w:rFonts w:ascii="Times New Roman" w:hAnsi="Times New Roman" w:cs="Times New Roman"/>
        </w:rPr>
      </w:pPr>
      <w:r>
        <w:rPr>
          <w:rFonts w:ascii="Times New Roman" w:hAnsi="Times New Roman" w:cs="Times New Roman"/>
          <w:i/>
          <w:sz w:val="28"/>
          <w:szCs w:val="28"/>
        </w:rPr>
        <w:t>Issued on</w:t>
      </w:r>
      <w:r w:rsidR="00CC3DB5">
        <w:rPr>
          <w:rFonts w:ascii="Times New Roman" w:hAnsi="Times New Roman" w:cs="Times New Roman"/>
          <w:i/>
          <w:sz w:val="28"/>
          <w:szCs w:val="28"/>
        </w:rPr>
        <w:t>: October 30</w:t>
      </w:r>
      <w:bookmarkStart w:id="0" w:name="_GoBack"/>
      <w:bookmarkEnd w:id="0"/>
      <w:r w:rsidR="00CC3DB5">
        <w:rPr>
          <w:rFonts w:ascii="Times New Roman" w:hAnsi="Times New Roman" w:cs="Times New Roman"/>
          <w:i/>
          <w:sz w:val="28"/>
          <w:szCs w:val="28"/>
        </w:rPr>
        <w:t>, 2014</w:t>
      </w:r>
    </w:p>
    <w:p w:rsidR="0090222F" w:rsidRPr="006C20ED" w:rsidRDefault="0090222F" w:rsidP="006C20ED">
      <w:pPr>
        <w:jc w:val="center"/>
        <w:rPr>
          <w:rFonts w:ascii="Times New Roman" w:hAnsi="Times New Roman" w:cs="Times New Roman"/>
        </w:rPr>
      </w:pPr>
    </w:p>
    <w:p w:rsidR="0090222F" w:rsidRPr="006C20ED" w:rsidRDefault="0040081F" w:rsidP="006C20ED">
      <w:pPr>
        <w:jc w:val="center"/>
        <w:rPr>
          <w:rFonts w:ascii="Times New Roman" w:hAnsi="Times New Roman" w:cs="Times New Roman"/>
          <w:sz w:val="24"/>
        </w:rPr>
      </w:pPr>
      <w:proofErr w:type="gramStart"/>
      <w:r>
        <w:rPr>
          <w:rFonts w:ascii="Times New Roman" w:hAnsi="Times New Roman" w:cs="Times New Roman"/>
          <w:sz w:val="24"/>
        </w:rPr>
        <w:t>Issued by</w:t>
      </w:r>
      <w:r w:rsidR="0090222F" w:rsidRPr="006C20ED">
        <w:rPr>
          <w:rFonts w:ascii="Times New Roman" w:hAnsi="Times New Roman" w:cs="Times New Roman"/>
          <w:sz w:val="24"/>
        </w:rPr>
        <w:t>:</w:t>
      </w:r>
      <w:r w:rsidR="00705539">
        <w:rPr>
          <w:rFonts w:ascii="Times New Roman" w:hAnsi="Times New Roman" w:cs="Times New Roman"/>
          <w:sz w:val="24"/>
        </w:rPr>
        <w:t xml:space="preserve"> Game, </w:t>
      </w:r>
      <w:r w:rsidR="0090222F" w:rsidRPr="006C20ED">
        <w:rPr>
          <w:rFonts w:ascii="Times New Roman" w:hAnsi="Times New Roman" w:cs="Times New Roman"/>
          <w:sz w:val="24"/>
        </w:rPr>
        <w:t>Inc.</w:t>
      </w:r>
      <w:proofErr w:type="gramEnd"/>
    </w:p>
    <w:p w:rsidR="00CF7ADA" w:rsidRDefault="0040081F" w:rsidP="006C20ED">
      <w:pPr>
        <w:jc w:val="center"/>
        <w:rPr>
          <w:rFonts w:ascii="Times New Roman" w:hAnsi="Times New Roman" w:cs="Times New Roman"/>
          <w:sz w:val="24"/>
        </w:rPr>
      </w:pPr>
      <w:r>
        <w:rPr>
          <w:rFonts w:ascii="Times New Roman" w:hAnsi="Times New Roman" w:cs="Times New Roman"/>
          <w:sz w:val="24"/>
        </w:rPr>
        <w:t>Issued for</w:t>
      </w:r>
      <w:r w:rsidR="0090222F" w:rsidRPr="006C20ED">
        <w:rPr>
          <w:rFonts w:ascii="Times New Roman" w:hAnsi="Times New Roman" w:cs="Times New Roman"/>
          <w:sz w:val="24"/>
        </w:rPr>
        <w:t xml:space="preserve">: </w:t>
      </w:r>
      <w:r w:rsidR="00210E09">
        <w:rPr>
          <w:rFonts w:ascii="Times New Roman" w:hAnsi="Times New Roman" w:cs="Times New Roman"/>
          <w:sz w:val="24"/>
        </w:rPr>
        <w:t xml:space="preserve"> </w:t>
      </w:r>
      <w:r w:rsidR="009F36A3">
        <w:rPr>
          <w:rFonts w:ascii="Times New Roman" w:hAnsi="Times New Roman" w:cs="Times New Roman"/>
          <w:sz w:val="24"/>
        </w:rPr>
        <w:t>Game Company</w:t>
      </w:r>
    </w:p>
    <w:p w:rsidR="00CF7ADA" w:rsidRPr="00F54E07" w:rsidRDefault="00CF7ADA" w:rsidP="00431AB3">
      <w:pPr>
        <w:pStyle w:val="Heading1"/>
      </w:pPr>
      <w:r>
        <w:br w:type="page"/>
      </w:r>
      <w:bookmarkStart w:id="1" w:name="_Toc402523146"/>
      <w:r w:rsidRPr="00F54E07">
        <w:lastRenderedPageBreak/>
        <w:t>Signature</w:t>
      </w:r>
      <w:bookmarkEnd w:id="1"/>
    </w:p>
    <w:p w:rsidR="00CF7ADA" w:rsidRDefault="00CF7ADA">
      <w:pPr>
        <w:rPr>
          <w:rFonts w:ascii="Times New Roman" w:hAnsi="Times New Roman" w:cs="Times New Roman"/>
          <w:sz w:val="24"/>
          <w:szCs w:val="24"/>
        </w:rPr>
      </w:pPr>
      <w:r>
        <w:rPr>
          <w:rFonts w:ascii="Times New Roman" w:hAnsi="Times New Roman" w:cs="Times New Roman"/>
          <w:sz w:val="24"/>
          <w:szCs w:val="24"/>
        </w:rPr>
        <w:t>The following signature indicates approval of the enclosed Software Project Management Plan.</w:t>
      </w:r>
    </w:p>
    <w:p w:rsidR="00CF7ADA" w:rsidRDefault="00CF7ADA">
      <w:pPr>
        <w:rPr>
          <w:rFonts w:ascii="Times New Roman" w:hAnsi="Times New Roman" w:cs="Times New Roman"/>
          <w:sz w:val="24"/>
          <w:szCs w:val="24"/>
        </w:rPr>
      </w:pPr>
    </w:p>
    <w:p w:rsidR="00CF7ADA" w:rsidRDefault="00CF7ADA">
      <w:pPr>
        <w:rPr>
          <w:rFonts w:ascii="Times New Roman" w:hAnsi="Times New Roman" w:cs="Times New Roman"/>
          <w:sz w:val="24"/>
          <w:szCs w:val="24"/>
        </w:rPr>
      </w:pPr>
    </w:p>
    <w:p w:rsidR="00CF7ADA" w:rsidRDefault="00CF7ADA">
      <w:pPr>
        <w:rPr>
          <w:rFonts w:ascii="Times New Roman" w:hAnsi="Times New Roman" w:cs="Times New Roman"/>
          <w:sz w:val="24"/>
          <w:szCs w:val="24"/>
        </w:rPr>
      </w:pPr>
      <w:r>
        <w:rPr>
          <w:rFonts w:ascii="Times New Roman" w:hAnsi="Times New Roman" w:cs="Times New Roman"/>
          <w:sz w:val="24"/>
          <w:szCs w:val="24"/>
        </w:rPr>
        <w:t>_____________________________________</w:t>
      </w:r>
      <w:r w:rsidR="00D5636E">
        <w:rPr>
          <w:rFonts w:ascii="Times New Roman" w:hAnsi="Times New Roman" w:cs="Times New Roman"/>
          <w:sz w:val="24"/>
          <w:szCs w:val="24"/>
        </w:rPr>
        <w:t>______</w:t>
      </w:r>
    </w:p>
    <w:p w:rsidR="00F54E07" w:rsidRDefault="00706AF5">
      <w:pPr>
        <w:rPr>
          <w:rFonts w:ascii="Times New Roman" w:hAnsi="Times New Roman" w:cs="Times New Roman"/>
          <w:sz w:val="20"/>
          <w:szCs w:val="24"/>
        </w:rPr>
      </w:pPr>
      <w:r>
        <w:rPr>
          <w:rFonts w:ascii="Times New Roman" w:hAnsi="Times New Roman" w:cs="Times New Roman"/>
          <w:sz w:val="20"/>
          <w:szCs w:val="24"/>
        </w:rPr>
        <w:t>Game Company</w:t>
      </w:r>
      <w:r w:rsidR="00D5636E" w:rsidRPr="001B3D62">
        <w:rPr>
          <w:rFonts w:ascii="Times New Roman" w:hAnsi="Times New Roman" w:cs="Times New Roman"/>
          <w:sz w:val="20"/>
          <w:szCs w:val="24"/>
        </w:rPr>
        <w:t xml:space="preserve"> Executive Committee representative</w:t>
      </w:r>
    </w:p>
    <w:p w:rsidR="00F54E07" w:rsidRDefault="00F54E07">
      <w:pPr>
        <w:rPr>
          <w:rFonts w:ascii="Times New Roman" w:hAnsi="Times New Roman" w:cs="Times New Roman"/>
          <w:sz w:val="20"/>
          <w:szCs w:val="24"/>
        </w:rPr>
      </w:pPr>
      <w:r>
        <w:rPr>
          <w:rFonts w:ascii="Times New Roman" w:hAnsi="Times New Roman" w:cs="Times New Roman"/>
          <w:sz w:val="20"/>
          <w:szCs w:val="24"/>
        </w:rPr>
        <w:br w:type="page"/>
      </w:r>
    </w:p>
    <w:p w:rsidR="00CF7ADA" w:rsidRPr="00431AB3" w:rsidRDefault="00F54E07" w:rsidP="00431AB3">
      <w:pPr>
        <w:pStyle w:val="Heading1"/>
      </w:pPr>
      <w:bookmarkStart w:id="2" w:name="_Toc402523147"/>
      <w:r w:rsidRPr="00431AB3">
        <w:lastRenderedPageBreak/>
        <w:t>Change History</w:t>
      </w:r>
      <w:bookmarkEnd w:id="2"/>
    </w:p>
    <w:tbl>
      <w:tblPr>
        <w:tblStyle w:val="TableGrid"/>
        <w:tblW w:w="0" w:type="auto"/>
        <w:jc w:val="center"/>
        <w:tblLook w:val="04A0" w:firstRow="1" w:lastRow="0" w:firstColumn="1" w:lastColumn="0" w:noHBand="0" w:noVBand="1"/>
      </w:tblPr>
      <w:tblGrid>
        <w:gridCol w:w="2211"/>
        <w:gridCol w:w="2211"/>
        <w:gridCol w:w="2211"/>
        <w:gridCol w:w="2211"/>
      </w:tblGrid>
      <w:tr w:rsidR="00633C5B" w:rsidTr="00431AB3">
        <w:trPr>
          <w:trHeight w:val="370"/>
          <w:jc w:val="center"/>
        </w:trPr>
        <w:tc>
          <w:tcPr>
            <w:tcW w:w="2211" w:type="dxa"/>
          </w:tcPr>
          <w:p w:rsidR="00633C5B" w:rsidRPr="00633C5B" w:rsidRDefault="00633C5B" w:rsidP="00633C5B">
            <w:pPr>
              <w:jc w:val="center"/>
              <w:rPr>
                <w:rFonts w:ascii="Times New Roman" w:hAnsi="Times New Roman" w:cs="Times New Roman"/>
                <w:b/>
                <w:sz w:val="24"/>
                <w:szCs w:val="24"/>
              </w:rPr>
            </w:pPr>
            <w:r w:rsidRPr="00633C5B">
              <w:rPr>
                <w:rFonts w:ascii="Times New Roman" w:hAnsi="Times New Roman" w:cs="Times New Roman"/>
                <w:b/>
                <w:sz w:val="24"/>
                <w:szCs w:val="24"/>
              </w:rPr>
              <w:t>Version</w:t>
            </w:r>
          </w:p>
        </w:tc>
        <w:tc>
          <w:tcPr>
            <w:tcW w:w="2211" w:type="dxa"/>
          </w:tcPr>
          <w:p w:rsidR="00633C5B" w:rsidRPr="00633C5B" w:rsidRDefault="00633C5B" w:rsidP="00633C5B">
            <w:pPr>
              <w:jc w:val="center"/>
              <w:rPr>
                <w:rFonts w:ascii="Times New Roman" w:hAnsi="Times New Roman" w:cs="Times New Roman"/>
                <w:b/>
                <w:sz w:val="24"/>
                <w:szCs w:val="24"/>
              </w:rPr>
            </w:pPr>
            <w:r w:rsidRPr="00633C5B">
              <w:rPr>
                <w:rFonts w:ascii="Times New Roman" w:hAnsi="Times New Roman" w:cs="Times New Roman"/>
                <w:b/>
                <w:sz w:val="24"/>
                <w:szCs w:val="24"/>
              </w:rPr>
              <w:t>Date</w:t>
            </w:r>
          </w:p>
        </w:tc>
        <w:tc>
          <w:tcPr>
            <w:tcW w:w="2211" w:type="dxa"/>
          </w:tcPr>
          <w:p w:rsidR="00633C5B" w:rsidRPr="00633C5B" w:rsidRDefault="00633C5B" w:rsidP="00633C5B">
            <w:pPr>
              <w:jc w:val="center"/>
              <w:rPr>
                <w:rFonts w:ascii="Times New Roman" w:hAnsi="Times New Roman" w:cs="Times New Roman"/>
                <w:b/>
                <w:sz w:val="24"/>
                <w:szCs w:val="24"/>
              </w:rPr>
            </w:pPr>
            <w:r w:rsidRPr="00633C5B">
              <w:rPr>
                <w:rFonts w:ascii="Times New Roman" w:hAnsi="Times New Roman" w:cs="Times New Roman"/>
                <w:b/>
                <w:sz w:val="24"/>
                <w:szCs w:val="24"/>
              </w:rPr>
              <w:t>Author</w:t>
            </w:r>
          </w:p>
        </w:tc>
        <w:tc>
          <w:tcPr>
            <w:tcW w:w="2211" w:type="dxa"/>
          </w:tcPr>
          <w:p w:rsidR="00633C5B" w:rsidRPr="00633C5B" w:rsidRDefault="00633C5B" w:rsidP="00633C5B">
            <w:pPr>
              <w:jc w:val="center"/>
              <w:rPr>
                <w:rFonts w:ascii="Times New Roman" w:hAnsi="Times New Roman" w:cs="Times New Roman"/>
                <w:b/>
                <w:sz w:val="24"/>
                <w:szCs w:val="24"/>
              </w:rPr>
            </w:pPr>
            <w:r w:rsidRPr="00633C5B">
              <w:rPr>
                <w:rFonts w:ascii="Times New Roman" w:hAnsi="Times New Roman" w:cs="Times New Roman"/>
                <w:b/>
                <w:sz w:val="24"/>
                <w:szCs w:val="24"/>
              </w:rPr>
              <w:t>Changes</w:t>
            </w:r>
          </w:p>
        </w:tc>
      </w:tr>
      <w:tr w:rsidR="00633C5B" w:rsidTr="00431AB3">
        <w:trPr>
          <w:trHeight w:val="400"/>
          <w:jc w:val="center"/>
        </w:trPr>
        <w:tc>
          <w:tcPr>
            <w:tcW w:w="2211" w:type="dxa"/>
          </w:tcPr>
          <w:p w:rsidR="00633C5B" w:rsidRDefault="00A12C58">
            <w:pPr>
              <w:rPr>
                <w:rFonts w:ascii="Times New Roman" w:hAnsi="Times New Roman" w:cs="Times New Roman"/>
                <w:sz w:val="24"/>
                <w:szCs w:val="24"/>
              </w:rPr>
            </w:pPr>
            <w:r>
              <w:rPr>
                <w:rFonts w:ascii="Times New Roman" w:hAnsi="Times New Roman" w:cs="Times New Roman"/>
                <w:sz w:val="24"/>
                <w:szCs w:val="24"/>
              </w:rPr>
              <w:t>0.1</w:t>
            </w:r>
          </w:p>
        </w:tc>
        <w:tc>
          <w:tcPr>
            <w:tcW w:w="2211" w:type="dxa"/>
          </w:tcPr>
          <w:p w:rsidR="00633C5B" w:rsidRPr="009A3600" w:rsidRDefault="00A12C58">
            <w:pPr>
              <w:rPr>
                <w:rFonts w:ascii="Times New Roman" w:hAnsi="Times New Roman" w:cs="Times New Roman"/>
                <w:sz w:val="24"/>
                <w:szCs w:val="24"/>
              </w:rPr>
            </w:pPr>
            <w:r w:rsidRPr="009A3600">
              <w:rPr>
                <w:rFonts w:ascii="Times New Roman" w:hAnsi="Times New Roman" w:cs="Times New Roman"/>
                <w:sz w:val="24"/>
                <w:szCs w:val="24"/>
              </w:rPr>
              <w:t>October 17, 2014</w:t>
            </w:r>
          </w:p>
        </w:tc>
        <w:tc>
          <w:tcPr>
            <w:tcW w:w="2211" w:type="dxa"/>
          </w:tcPr>
          <w:p w:rsidR="00633C5B" w:rsidRDefault="00A12C58">
            <w:pPr>
              <w:rPr>
                <w:rFonts w:ascii="Times New Roman" w:hAnsi="Times New Roman" w:cs="Times New Roman"/>
                <w:sz w:val="24"/>
                <w:szCs w:val="24"/>
              </w:rPr>
            </w:pPr>
            <w:proofErr w:type="spellStart"/>
            <w:r>
              <w:rPr>
                <w:rFonts w:ascii="Times New Roman" w:hAnsi="Times New Roman" w:cs="Times New Roman"/>
                <w:sz w:val="24"/>
                <w:szCs w:val="24"/>
              </w:rPr>
              <w:t>Faradila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Assagaf</w:t>
            </w:r>
            <w:proofErr w:type="spellEnd"/>
          </w:p>
        </w:tc>
        <w:tc>
          <w:tcPr>
            <w:tcW w:w="2211" w:type="dxa"/>
          </w:tcPr>
          <w:p w:rsidR="00633C5B" w:rsidRDefault="00A12C58">
            <w:pPr>
              <w:rPr>
                <w:rFonts w:ascii="Times New Roman" w:hAnsi="Times New Roman" w:cs="Times New Roman"/>
                <w:sz w:val="24"/>
                <w:szCs w:val="24"/>
              </w:rPr>
            </w:pPr>
            <w:r>
              <w:rPr>
                <w:rFonts w:ascii="Times New Roman" w:hAnsi="Times New Roman" w:cs="Times New Roman"/>
                <w:sz w:val="24"/>
                <w:szCs w:val="24"/>
              </w:rPr>
              <w:t>First planning</w:t>
            </w:r>
          </w:p>
        </w:tc>
      </w:tr>
      <w:tr w:rsidR="00633C5B" w:rsidTr="00431AB3">
        <w:trPr>
          <w:trHeight w:val="370"/>
          <w:jc w:val="center"/>
        </w:trPr>
        <w:tc>
          <w:tcPr>
            <w:tcW w:w="2211" w:type="dxa"/>
          </w:tcPr>
          <w:p w:rsidR="00633C5B" w:rsidRDefault="00A12C58">
            <w:pPr>
              <w:rPr>
                <w:rFonts w:ascii="Times New Roman" w:hAnsi="Times New Roman" w:cs="Times New Roman"/>
                <w:sz w:val="24"/>
                <w:szCs w:val="24"/>
              </w:rPr>
            </w:pPr>
            <w:r>
              <w:rPr>
                <w:rFonts w:ascii="Times New Roman" w:hAnsi="Times New Roman" w:cs="Times New Roman"/>
                <w:sz w:val="24"/>
                <w:szCs w:val="24"/>
              </w:rPr>
              <w:t>1.0</w:t>
            </w:r>
          </w:p>
        </w:tc>
        <w:tc>
          <w:tcPr>
            <w:tcW w:w="2211" w:type="dxa"/>
          </w:tcPr>
          <w:p w:rsidR="00633C5B" w:rsidRPr="009A3600" w:rsidRDefault="00A12C58">
            <w:pPr>
              <w:rPr>
                <w:rFonts w:ascii="Times New Roman" w:hAnsi="Times New Roman" w:cs="Times New Roman"/>
                <w:sz w:val="24"/>
                <w:szCs w:val="24"/>
              </w:rPr>
            </w:pPr>
            <w:r w:rsidRPr="009A3600">
              <w:rPr>
                <w:rFonts w:ascii="Times New Roman" w:hAnsi="Times New Roman" w:cs="Times New Roman"/>
                <w:sz w:val="24"/>
                <w:szCs w:val="24"/>
              </w:rPr>
              <w:t>October 24, 2014</w:t>
            </w:r>
          </w:p>
        </w:tc>
        <w:tc>
          <w:tcPr>
            <w:tcW w:w="2211" w:type="dxa"/>
          </w:tcPr>
          <w:p w:rsidR="00633C5B" w:rsidRDefault="00A12C58">
            <w:pPr>
              <w:rPr>
                <w:rFonts w:ascii="Times New Roman" w:hAnsi="Times New Roman" w:cs="Times New Roman"/>
                <w:sz w:val="24"/>
                <w:szCs w:val="24"/>
              </w:rPr>
            </w:pPr>
            <w:proofErr w:type="spellStart"/>
            <w:r>
              <w:rPr>
                <w:rFonts w:ascii="Times New Roman" w:hAnsi="Times New Roman" w:cs="Times New Roman"/>
                <w:sz w:val="24"/>
                <w:szCs w:val="24"/>
              </w:rPr>
              <w:t>Faradila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Assagaf</w:t>
            </w:r>
            <w:proofErr w:type="spellEnd"/>
          </w:p>
        </w:tc>
        <w:tc>
          <w:tcPr>
            <w:tcW w:w="2211" w:type="dxa"/>
          </w:tcPr>
          <w:p w:rsidR="00633C5B" w:rsidRDefault="00A12C58">
            <w:pPr>
              <w:rPr>
                <w:rFonts w:ascii="Times New Roman" w:hAnsi="Times New Roman" w:cs="Times New Roman"/>
                <w:sz w:val="24"/>
                <w:szCs w:val="24"/>
              </w:rPr>
            </w:pPr>
            <w:r>
              <w:rPr>
                <w:rFonts w:ascii="Times New Roman" w:hAnsi="Times New Roman" w:cs="Times New Roman"/>
                <w:sz w:val="24"/>
                <w:szCs w:val="24"/>
              </w:rPr>
              <w:t>Project revised</w:t>
            </w:r>
          </w:p>
        </w:tc>
      </w:tr>
      <w:tr w:rsidR="00A12C58" w:rsidTr="00431AB3">
        <w:trPr>
          <w:trHeight w:val="400"/>
          <w:jc w:val="center"/>
        </w:trPr>
        <w:tc>
          <w:tcPr>
            <w:tcW w:w="2211" w:type="dxa"/>
          </w:tcPr>
          <w:p w:rsidR="00A12C58" w:rsidRDefault="00A12C58" w:rsidP="006B27DF">
            <w:pPr>
              <w:rPr>
                <w:rFonts w:ascii="Times New Roman" w:hAnsi="Times New Roman" w:cs="Times New Roman"/>
                <w:sz w:val="24"/>
                <w:szCs w:val="24"/>
              </w:rPr>
            </w:pPr>
            <w:r>
              <w:rPr>
                <w:rFonts w:ascii="Times New Roman" w:hAnsi="Times New Roman" w:cs="Times New Roman"/>
                <w:sz w:val="24"/>
                <w:szCs w:val="24"/>
              </w:rPr>
              <w:t>2.0</w:t>
            </w:r>
          </w:p>
        </w:tc>
        <w:tc>
          <w:tcPr>
            <w:tcW w:w="2211" w:type="dxa"/>
          </w:tcPr>
          <w:p w:rsidR="00A12C58" w:rsidRPr="009A3600" w:rsidRDefault="00A12C58" w:rsidP="006B27DF">
            <w:pPr>
              <w:rPr>
                <w:rFonts w:ascii="Times New Roman" w:hAnsi="Times New Roman" w:cs="Times New Roman"/>
                <w:sz w:val="24"/>
                <w:szCs w:val="24"/>
              </w:rPr>
            </w:pPr>
            <w:r w:rsidRPr="009A3600">
              <w:rPr>
                <w:rFonts w:ascii="Times New Roman" w:hAnsi="Times New Roman" w:cs="Times New Roman"/>
                <w:sz w:val="24"/>
                <w:szCs w:val="24"/>
              </w:rPr>
              <w:t>October 30, 2014</w:t>
            </w:r>
          </w:p>
        </w:tc>
        <w:tc>
          <w:tcPr>
            <w:tcW w:w="2211" w:type="dxa"/>
          </w:tcPr>
          <w:p w:rsidR="00A12C58" w:rsidRDefault="00A12C58" w:rsidP="006B27DF">
            <w:pPr>
              <w:rPr>
                <w:rFonts w:ascii="Times New Roman" w:hAnsi="Times New Roman" w:cs="Times New Roman"/>
                <w:sz w:val="24"/>
                <w:szCs w:val="24"/>
              </w:rPr>
            </w:pPr>
            <w:proofErr w:type="spellStart"/>
            <w:r>
              <w:rPr>
                <w:rFonts w:ascii="Times New Roman" w:hAnsi="Times New Roman" w:cs="Times New Roman"/>
                <w:sz w:val="24"/>
                <w:szCs w:val="24"/>
              </w:rPr>
              <w:t>Faradila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Assagaf</w:t>
            </w:r>
            <w:proofErr w:type="spellEnd"/>
          </w:p>
        </w:tc>
        <w:tc>
          <w:tcPr>
            <w:tcW w:w="2211" w:type="dxa"/>
          </w:tcPr>
          <w:p w:rsidR="00A12C58" w:rsidRDefault="00A12C58" w:rsidP="006B27DF">
            <w:pPr>
              <w:rPr>
                <w:rFonts w:ascii="Times New Roman" w:hAnsi="Times New Roman" w:cs="Times New Roman"/>
                <w:sz w:val="24"/>
                <w:szCs w:val="24"/>
              </w:rPr>
            </w:pPr>
            <w:r>
              <w:rPr>
                <w:rFonts w:ascii="Times New Roman" w:hAnsi="Times New Roman" w:cs="Times New Roman"/>
                <w:sz w:val="24"/>
                <w:szCs w:val="24"/>
              </w:rPr>
              <w:t>Final project planning</w:t>
            </w:r>
          </w:p>
        </w:tc>
      </w:tr>
    </w:tbl>
    <w:p w:rsidR="00EF01B4" w:rsidRDefault="00EF01B4">
      <w:pPr>
        <w:rPr>
          <w:rFonts w:ascii="Times New Roman" w:hAnsi="Times New Roman" w:cs="Times New Roman"/>
          <w:sz w:val="24"/>
          <w:szCs w:val="24"/>
        </w:rPr>
      </w:pPr>
    </w:p>
    <w:p w:rsidR="00EF01B4" w:rsidRDefault="00EF01B4">
      <w:pPr>
        <w:rPr>
          <w:rFonts w:ascii="Times New Roman" w:hAnsi="Times New Roman" w:cs="Times New Roman"/>
          <w:sz w:val="24"/>
          <w:szCs w:val="24"/>
        </w:rPr>
      </w:pPr>
      <w:r>
        <w:rPr>
          <w:rFonts w:ascii="Times New Roman" w:hAnsi="Times New Roman" w:cs="Times New Roman"/>
          <w:sz w:val="24"/>
          <w:szCs w:val="24"/>
        </w:rPr>
        <w:br w:type="page"/>
      </w:r>
    </w:p>
    <w:p w:rsidR="00F54E07" w:rsidRPr="00EF01B4" w:rsidRDefault="00EF01B4" w:rsidP="00431AB3">
      <w:pPr>
        <w:pStyle w:val="Heading1"/>
      </w:pPr>
      <w:bookmarkStart w:id="3" w:name="_Toc402523148"/>
      <w:r w:rsidRPr="00EF01B4">
        <w:lastRenderedPageBreak/>
        <w:t>Preface</w:t>
      </w:r>
      <w:bookmarkEnd w:id="3"/>
    </w:p>
    <w:p w:rsidR="002D4468" w:rsidRDefault="002D4468" w:rsidP="0094074B">
      <w:pPr>
        <w:jc w:val="both"/>
        <w:rPr>
          <w:rFonts w:ascii="Times New Roman" w:hAnsi="Times New Roman" w:cs="Times New Roman"/>
          <w:sz w:val="24"/>
          <w:szCs w:val="24"/>
        </w:rPr>
      </w:pPr>
      <w:r>
        <w:rPr>
          <w:rFonts w:ascii="Times New Roman" w:hAnsi="Times New Roman" w:cs="Times New Roman"/>
          <w:sz w:val="24"/>
          <w:szCs w:val="24"/>
        </w:rPr>
        <w:t xml:space="preserve">This document delivers the proposed plan to be taken by </w:t>
      </w:r>
      <w:r w:rsidR="00706AF5">
        <w:rPr>
          <w:rFonts w:ascii="Times New Roman" w:hAnsi="Times New Roman" w:cs="Times New Roman"/>
          <w:sz w:val="24"/>
          <w:szCs w:val="24"/>
        </w:rPr>
        <w:t>Game</w:t>
      </w:r>
      <w:r>
        <w:rPr>
          <w:rFonts w:ascii="Times New Roman" w:hAnsi="Times New Roman" w:cs="Times New Roman"/>
          <w:sz w:val="24"/>
          <w:szCs w:val="24"/>
        </w:rPr>
        <w:t xml:space="preserve"> Inc. to meet the needs of software for </w:t>
      </w:r>
      <w:r w:rsidR="0094074B">
        <w:rPr>
          <w:rFonts w:ascii="Times New Roman" w:hAnsi="Times New Roman" w:cs="Times New Roman"/>
          <w:sz w:val="24"/>
          <w:szCs w:val="24"/>
        </w:rPr>
        <w:t>Game Company</w:t>
      </w:r>
      <w:r>
        <w:rPr>
          <w:rFonts w:ascii="Times New Roman" w:hAnsi="Times New Roman" w:cs="Times New Roman"/>
          <w:sz w:val="24"/>
          <w:szCs w:val="24"/>
        </w:rPr>
        <w:t xml:space="preserve"> Client. In order to do so, it will deal only with the delivery of the software component</w:t>
      </w:r>
      <w:r w:rsidR="00E90991">
        <w:rPr>
          <w:rFonts w:ascii="Times New Roman" w:hAnsi="Times New Roman" w:cs="Times New Roman"/>
          <w:sz w:val="24"/>
          <w:szCs w:val="24"/>
        </w:rPr>
        <w:t>s</w:t>
      </w:r>
      <w:r>
        <w:rPr>
          <w:rFonts w:ascii="Times New Roman" w:hAnsi="Times New Roman" w:cs="Times New Roman"/>
          <w:sz w:val="24"/>
          <w:szCs w:val="24"/>
        </w:rPr>
        <w:t xml:space="preserve"> in regards to the related project, which </w:t>
      </w:r>
      <w:r w:rsidR="00BD4785">
        <w:rPr>
          <w:rFonts w:ascii="Times New Roman" w:hAnsi="Times New Roman" w:cs="Times New Roman"/>
          <w:sz w:val="24"/>
          <w:szCs w:val="24"/>
        </w:rPr>
        <w:t>have</w:t>
      </w:r>
      <w:r>
        <w:rPr>
          <w:rFonts w:ascii="Times New Roman" w:hAnsi="Times New Roman" w:cs="Times New Roman"/>
          <w:sz w:val="24"/>
          <w:szCs w:val="24"/>
        </w:rPr>
        <w:t xml:space="preserve"> dependencies on the hardware and network portions of the product, which </w:t>
      </w:r>
      <w:r w:rsidR="0094074B">
        <w:rPr>
          <w:rFonts w:ascii="Times New Roman" w:hAnsi="Times New Roman" w:cs="Times New Roman"/>
          <w:sz w:val="24"/>
          <w:szCs w:val="24"/>
        </w:rPr>
        <w:t>Game Company</w:t>
      </w:r>
      <w:r>
        <w:rPr>
          <w:rFonts w:ascii="Times New Roman" w:hAnsi="Times New Roman" w:cs="Times New Roman"/>
          <w:sz w:val="24"/>
          <w:szCs w:val="24"/>
        </w:rPr>
        <w:t xml:space="preserve"> Client has been notified beforehand.</w:t>
      </w:r>
    </w:p>
    <w:p w:rsidR="00C3005C" w:rsidRDefault="00C3005C" w:rsidP="0094074B">
      <w:pPr>
        <w:jc w:val="both"/>
        <w:rPr>
          <w:rFonts w:ascii="Times New Roman" w:hAnsi="Times New Roman" w:cs="Times New Roman"/>
          <w:sz w:val="24"/>
          <w:szCs w:val="24"/>
        </w:rPr>
      </w:pPr>
      <w:r>
        <w:rPr>
          <w:rFonts w:ascii="Times New Roman" w:hAnsi="Times New Roman" w:cs="Times New Roman"/>
          <w:sz w:val="24"/>
          <w:szCs w:val="24"/>
        </w:rPr>
        <w:t xml:space="preserve">This document is created purposely for </w:t>
      </w:r>
      <w:r w:rsidR="0094074B">
        <w:rPr>
          <w:rFonts w:ascii="Times New Roman" w:hAnsi="Times New Roman" w:cs="Times New Roman"/>
          <w:sz w:val="24"/>
          <w:szCs w:val="24"/>
        </w:rPr>
        <w:t>Game Company</w:t>
      </w:r>
      <w:r>
        <w:rPr>
          <w:rFonts w:ascii="Times New Roman" w:hAnsi="Times New Roman" w:cs="Times New Roman"/>
          <w:sz w:val="24"/>
          <w:szCs w:val="24"/>
        </w:rPr>
        <w:t xml:space="preserve"> Client executive committee. Prior to the acceptance from </w:t>
      </w:r>
      <w:r w:rsidR="0094074B">
        <w:rPr>
          <w:rFonts w:ascii="Times New Roman" w:hAnsi="Times New Roman" w:cs="Times New Roman"/>
          <w:sz w:val="24"/>
          <w:szCs w:val="24"/>
        </w:rPr>
        <w:t>Game Company</w:t>
      </w:r>
      <w:r>
        <w:rPr>
          <w:rFonts w:ascii="Times New Roman" w:hAnsi="Times New Roman" w:cs="Times New Roman"/>
          <w:sz w:val="24"/>
          <w:szCs w:val="24"/>
        </w:rPr>
        <w:t xml:space="preserve"> Client executive committee, this document will be used by </w:t>
      </w:r>
      <w:r w:rsidR="0094074B">
        <w:rPr>
          <w:rFonts w:ascii="Times New Roman" w:hAnsi="Times New Roman" w:cs="Times New Roman"/>
          <w:sz w:val="24"/>
          <w:szCs w:val="24"/>
        </w:rPr>
        <w:t>Game Company</w:t>
      </w:r>
      <w:r>
        <w:rPr>
          <w:rFonts w:ascii="Times New Roman" w:hAnsi="Times New Roman" w:cs="Times New Roman"/>
          <w:sz w:val="24"/>
          <w:szCs w:val="24"/>
        </w:rPr>
        <w:t xml:space="preserve"> Client’s project manager as well, and by project members and participants as a gui</w:t>
      </w:r>
      <w:r w:rsidR="00BD29DD">
        <w:rPr>
          <w:rFonts w:ascii="Times New Roman" w:hAnsi="Times New Roman" w:cs="Times New Roman"/>
          <w:sz w:val="24"/>
          <w:szCs w:val="24"/>
        </w:rPr>
        <w:t>dance to keep things accordingly.</w:t>
      </w:r>
    </w:p>
    <w:p w:rsidR="00F21339" w:rsidRDefault="00F21339">
      <w:pPr>
        <w:rPr>
          <w:rFonts w:ascii="Times New Roman" w:hAnsi="Times New Roman" w:cs="Times New Roman"/>
          <w:sz w:val="24"/>
          <w:szCs w:val="24"/>
        </w:rPr>
      </w:pPr>
    </w:p>
    <w:p w:rsidR="00F21339" w:rsidRPr="00F21339" w:rsidRDefault="00F21339">
      <w:pPr>
        <w:rPr>
          <w:rFonts w:ascii="Times New Roman" w:hAnsi="Times New Roman" w:cs="Times New Roman"/>
          <w:b/>
          <w:i/>
          <w:sz w:val="24"/>
          <w:szCs w:val="24"/>
        </w:rPr>
      </w:pPr>
      <w:r w:rsidRPr="00F21339">
        <w:rPr>
          <w:rFonts w:ascii="Times New Roman" w:hAnsi="Times New Roman" w:cs="Times New Roman"/>
          <w:b/>
          <w:i/>
          <w:sz w:val="24"/>
          <w:szCs w:val="24"/>
        </w:rPr>
        <w:t>Important Notes for Soft-copy Viewing</w:t>
      </w:r>
    </w:p>
    <w:p w:rsidR="00AE58FE" w:rsidRPr="00BF2A8B" w:rsidRDefault="002B510D">
      <w:pPr>
        <w:rPr>
          <w:rFonts w:ascii="Times New Roman" w:hAnsi="Times New Roman" w:cs="Times New Roman"/>
          <w:i/>
          <w:sz w:val="24"/>
          <w:szCs w:val="24"/>
        </w:rPr>
      </w:pPr>
      <w:r w:rsidRPr="00BF2A8B">
        <w:rPr>
          <w:rFonts w:ascii="Times New Roman" w:hAnsi="Times New Roman" w:cs="Times New Roman"/>
          <w:i/>
          <w:sz w:val="24"/>
          <w:szCs w:val="24"/>
        </w:rPr>
        <w:t>At this part, you can mention any information for soft-copy readers. This information can include this document’s file type and its reader software (PDF is recommended).</w:t>
      </w:r>
      <w:r w:rsidR="005738E5" w:rsidRPr="00BF2A8B">
        <w:rPr>
          <w:rFonts w:ascii="Times New Roman" w:hAnsi="Times New Roman" w:cs="Times New Roman"/>
          <w:i/>
          <w:sz w:val="24"/>
          <w:szCs w:val="24"/>
        </w:rPr>
        <w:t xml:space="preserve"> You can also mention special features that you have included for the soft-copy readers.</w:t>
      </w:r>
    </w:p>
    <w:p w:rsidR="00AE58FE" w:rsidRDefault="00AE58FE">
      <w:pPr>
        <w:rPr>
          <w:rFonts w:ascii="Times New Roman" w:hAnsi="Times New Roman" w:cs="Times New Roman"/>
          <w:sz w:val="24"/>
          <w:szCs w:val="24"/>
        </w:rPr>
      </w:pPr>
      <w:r>
        <w:rPr>
          <w:rFonts w:ascii="Times New Roman" w:hAnsi="Times New Roman" w:cs="Times New Roman"/>
          <w:sz w:val="24"/>
          <w:szCs w:val="24"/>
        </w:rPr>
        <w:br w:type="page"/>
      </w:r>
    </w:p>
    <w:p w:rsidR="00BA0CC1" w:rsidRDefault="00AE58FE" w:rsidP="00431AB3">
      <w:pPr>
        <w:pStyle w:val="Heading1"/>
      </w:pPr>
      <w:bookmarkStart w:id="4" w:name="_Toc402523149"/>
      <w:r w:rsidRPr="00AE58FE">
        <w:lastRenderedPageBreak/>
        <w:t>Table of Contents</w:t>
      </w:r>
      <w:bookmarkEnd w:id="4"/>
    </w:p>
    <w:sdt>
      <w:sdtPr>
        <w:rPr>
          <w:rFonts w:asciiTheme="minorHAnsi" w:eastAsiaTheme="minorHAnsi" w:hAnsiTheme="minorHAnsi" w:cstheme="minorBidi"/>
          <w:b w:val="0"/>
          <w:bCs w:val="0"/>
          <w:color w:val="auto"/>
          <w:sz w:val="22"/>
          <w:szCs w:val="22"/>
          <w:lang w:eastAsia="en-US"/>
        </w:rPr>
        <w:id w:val="696503367"/>
        <w:docPartObj>
          <w:docPartGallery w:val="Table of Contents"/>
          <w:docPartUnique/>
        </w:docPartObj>
      </w:sdtPr>
      <w:sdtEndPr>
        <w:rPr>
          <w:noProof/>
        </w:rPr>
      </w:sdtEndPr>
      <w:sdtContent>
        <w:p w:rsidR="00E73421" w:rsidRPr="00E73421" w:rsidRDefault="00E73421">
          <w:pPr>
            <w:pStyle w:val="TOCHeading"/>
            <w:rPr>
              <w:rFonts w:ascii="Times New Roman" w:hAnsi="Times New Roman" w:cs="Times New Roman"/>
              <w:sz w:val="24"/>
              <w:szCs w:val="24"/>
            </w:rPr>
          </w:pPr>
        </w:p>
        <w:p w:rsidR="00D2124E" w:rsidRDefault="00E73421">
          <w:pPr>
            <w:pStyle w:val="TOC1"/>
            <w:tabs>
              <w:tab w:val="right" w:leader="dot" w:pos="9350"/>
            </w:tabs>
            <w:rPr>
              <w:rFonts w:eastAsiaTheme="minorEastAsia"/>
              <w:noProof/>
              <w:lang w:val="id-ID" w:eastAsia="id-ID"/>
            </w:rPr>
          </w:pPr>
          <w:r w:rsidRPr="00E73421">
            <w:rPr>
              <w:rFonts w:ascii="Times New Roman" w:hAnsi="Times New Roman" w:cs="Times New Roman"/>
              <w:sz w:val="24"/>
              <w:szCs w:val="24"/>
            </w:rPr>
            <w:fldChar w:fldCharType="begin"/>
          </w:r>
          <w:r w:rsidRPr="00E73421">
            <w:rPr>
              <w:rFonts w:ascii="Times New Roman" w:hAnsi="Times New Roman" w:cs="Times New Roman"/>
              <w:sz w:val="24"/>
              <w:szCs w:val="24"/>
            </w:rPr>
            <w:instrText xml:space="preserve"> TOC \o "1-3" \h \z \u </w:instrText>
          </w:r>
          <w:r w:rsidRPr="00E73421">
            <w:rPr>
              <w:rFonts w:ascii="Times New Roman" w:hAnsi="Times New Roman" w:cs="Times New Roman"/>
              <w:sz w:val="24"/>
              <w:szCs w:val="24"/>
            </w:rPr>
            <w:fldChar w:fldCharType="separate"/>
          </w:r>
          <w:hyperlink w:anchor="_Toc402523146" w:history="1">
            <w:r w:rsidR="00D2124E" w:rsidRPr="00844638">
              <w:rPr>
                <w:rStyle w:val="Hyperlink"/>
                <w:noProof/>
              </w:rPr>
              <w:t>Signature</w:t>
            </w:r>
            <w:r w:rsidR="00D2124E">
              <w:rPr>
                <w:noProof/>
                <w:webHidden/>
              </w:rPr>
              <w:tab/>
            </w:r>
            <w:r w:rsidR="00D2124E">
              <w:rPr>
                <w:noProof/>
                <w:webHidden/>
              </w:rPr>
              <w:fldChar w:fldCharType="begin"/>
            </w:r>
            <w:r w:rsidR="00D2124E">
              <w:rPr>
                <w:noProof/>
                <w:webHidden/>
              </w:rPr>
              <w:instrText xml:space="preserve"> PAGEREF _Toc402523146 \h </w:instrText>
            </w:r>
            <w:r w:rsidR="00D2124E">
              <w:rPr>
                <w:noProof/>
                <w:webHidden/>
              </w:rPr>
            </w:r>
            <w:r w:rsidR="00D2124E">
              <w:rPr>
                <w:noProof/>
                <w:webHidden/>
              </w:rPr>
              <w:fldChar w:fldCharType="separate"/>
            </w:r>
            <w:r w:rsidR="00D2124E">
              <w:rPr>
                <w:noProof/>
                <w:webHidden/>
              </w:rPr>
              <w:t>1</w:t>
            </w:r>
            <w:r w:rsidR="00D2124E">
              <w:rPr>
                <w:noProof/>
                <w:webHidden/>
              </w:rPr>
              <w:fldChar w:fldCharType="end"/>
            </w:r>
          </w:hyperlink>
        </w:p>
        <w:p w:rsidR="00D2124E" w:rsidRDefault="00D2124E">
          <w:pPr>
            <w:pStyle w:val="TOC1"/>
            <w:tabs>
              <w:tab w:val="right" w:leader="dot" w:pos="9350"/>
            </w:tabs>
            <w:rPr>
              <w:rFonts w:eastAsiaTheme="minorEastAsia"/>
              <w:noProof/>
              <w:lang w:val="id-ID" w:eastAsia="id-ID"/>
            </w:rPr>
          </w:pPr>
          <w:hyperlink w:anchor="_Toc402523147" w:history="1">
            <w:r w:rsidRPr="00844638">
              <w:rPr>
                <w:rStyle w:val="Hyperlink"/>
                <w:noProof/>
              </w:rPr>
              <w:t>Change History</w:t>
            </w:r>
            <w:r>
              <w:rPr>
                <w:noProof/>
                <w:webHidden/>
              </w:rPr>
              <w:tab/>
            </w:r>
            <w:r>
              <w:rPr>
                <w:noProof/>
                <w:webHidden/>
              </w:rPr>
              <w:fldChar w:fldCharType="begin"/>
            </w:r>
            <w:r>
              <w:rPr>
                <w:noProof/>
                <w:webHidden/>
              </w:rPr>
              <w:instrText xml:space="preserve"> PAGEREF _Toc402523147 \h </w:instrText>
            </w:r>
            <w:r>
              <w:rPr>
                <w:noProof/>
                <w:webHidden/>
              </w:rPr>
            </w:r>
            <w:r>
              <w:rPr>
                <w:noProof/>
                <w:webHidden/>
              </w:rPr>
              <w:fldChar w:fldCharType="separate"/>
            </w:r>
            <w:r>
              <w:rPr>
                <w:noProof/>
                <w:webHidden/>
              </w:rPr>
              <w:t>2</w:t>
            </w:r>
            <w:r>
              <w:rPr>
                <w:noProof/>
                <w:webHidden/>
              </w:rPr>
              <w:fldChar w:fldCharType="end"/>
            </w:r>
          </w:hyperlink>
        </w:p>
        <w:p w:rsidR="00D2124E" w:rsidRDefault="00D2124E">
          <w:pPr>
            <w:pStyle w:val="TOC1"/>
            <w:tabs>
              <w:tab w:val="right" w:leader="dot" w:pos="9350"/>
            </w:tabs>
            <w:rPr>
              <w:rFonts w:eastAsiaTheme="minorEastAsia"/>
              <w:noProof/>
              <w:lang w:val="id-ID" w:eastAsia="id-ID"/>
            </w:rPr>
          </w:pPr>
          <w:hyperlink w:anchor="_Toc402523148" w:history="1">
            <w:r w:rsidRPr="00844638">
              <w:rPr>
                <w:rStyle w:val="Hyperlink"/>
                <w:noProof/>
              </w:rPr>
              <w:t>Preface</w:t>
            </w:r>
            <w:r>
              <w:rPr>
                <w:noProof/>
                <w:webHidden/>
              </w:rPr>
              <w:tab/>
            </w:r>
            <w:r>
              <w:rPr>
                <w:noProof/>
                <w:webHidden/>
              </w:rPr>
              <w:fldChar w:fldCharType="begin"/>
            </w:r>
            <w:r>
              <w:rPr>
                <w:noProof/>
                <w:webHidden/>
              </w:rPr>
              <w:instrText xml:space="preserve"> PAGEREF _Toc402523148 \h </w:instrText>
            </w:r>
            <w:r>
              <w:rPr>
                <w:noProof/>
                <w:webHidden/>
              </w:rPr>
            </w:r>
            <w:r>
              <w:rPr>
                <w:noProof/>
                <w:webHidden/>
              </w:rPr>
              <w:fldChar w:fldCharType="separate"/>
            </w:r>
            <w:r>
              <w:rPr>
                <w:noProof/>
                <w:webHidden/>
              </w:rPr>
              <w:t>3</w:t>
            </w:r>
            <w:r>
              <w:rPr>
                <w:noProof/>
                <w:webHidden/>
              </w:rPr>
              <w:fldChar w:fldCharType="end"/>
            </w:r>
          </w:hyperlink>
        </w:p>
        <w:p w:rsidR="00D2124E" w:rsidRDefault="00D2124E">
          <w:pPr>
            <w:pStyle w:val="TOC1"/>
            <w:tabs>
              <w:tab w:val="right" w:leader="dot" w:pos="9350"/>
            </w:tabs>
            <w:rPr>
              <w:rFonts w:eastAsiaTheme="minorEastAsia"/>
              <w:noProof/>
              <w:lang w:val="id-ID" w:eastAsia="id-ID"/>
            </w:rPr>
          </w:pPr>
          <w:hyperlink w:anchor="_Toc402523149" w:history="1">
            <w:r w:rsidRPr="00844638">
              <w:rPr>
                <w:rStyle w:val="Hyperlink"/>
                <w:noProof/>
              </w:rPr>
              <w:t>Table of Contents</w:t>
            </w:r>
            <w:r>
              <w:rPr>
                <w:noProof/>
                <w:webHidden/>
              </w:rPr>
              <w:tab/>
            </w:r>
            <w:r>
              <w:rPr>
                <w:noProof/>
                <w:webHidden/>
              </w:rPr>
              <w:fldChar w:fldCharType="begin"/>
            </w:r>
            <w:r>
              <w:rPr>
                <w:noProof/>
                <w:webHidden/>
              </w:rPr>
              <w:instrText xml:space="preserve"> PAGEREF _Toc402523149 \h </w:instrText>
            </w:r>
            <w:r>
              <w:rPr>
                <w:noProof/>
                <w:webHidden/>
              </w:rPr>
            </w:r>
            <w:r>
              <w:rPr>
                <w:noProof/>
                <w:webHidden/>
              </w:rPr>
              <w:fldChar w:fldCharType="separate"/>
            </w:r>
            <w:r>
              <w:rPr>
                <w:noProof/>
                <w:webHidden/>
              </w:rPr>
              <w:t>4</w:t>
            </w:r>
            <w:r>
              <w:rPr>
                <w:noProof/>
                <w:webHidden/>
              </w:rPr>
              <w:fldChar w:fldCharType="end"/>
            </w:r>
          </w:hyperlink>
        </w:p>
        <w:p w:rsidR="00D2124E" w:rsidRDefault="00D2124E">
          <w:pPr>
            <w:pStyle w:val="TOC1"/>
            <w:tabs>
              <w:tab w:val="right" w:leader="dot" w:pos="9350"/>
            </w:tabs>
            <w:rPr>
              <w:rFonts w:eastAsiaTheme="minorEastAsia"/>
              <w:noProof/>
              <w:lang w:val="id-ID" w:eastAsia="id-ID"/>
            </w:rPr>
          </w:pPr>
          <w:hyperlink w:anchor="_Toc402523150" w:history="1">
            <w:r w:rsidRPr="00844638">
              <w:rPr>
                <w:rStyle w:val="Hyperlink"/>
                <w:noProof/>
              </w:rPr>
              <w:t>List of Figures</w:t>
            </w:r>
            <w:r>
              <w:rPr>
                <w:noProof/>
                <w:webHidden/>
              </w:rPr>
              <w:tab/>
            </w:r>
            <w:r>
              <w:rPr>
                <w:noProof/>
                <w:webHidden/>
              </w:rPr>
              <w:fldChar w:fldCharType="begin"/>
            </w:r>
            <w:r>
              <w:rPr>
                <w:noProof/>
                <w:webHidden/>
              </w:rPr>
              <w:instrText xml:space="preserve"> PAGEREF _Toc402523150 \h </w:instrText>
            </w:r>
            <w:r>
              <w:rPr>
                <w:noProof/>
                <w:webHidden/>
              </w:rPr>
            </w:r>
            <w:r>
              <w:rPr>
                <w:noProof/>
                <w:webHidden/>
              </w:rPr>
              <w:fldChar w:fldCharType="separate"/>
            </w:r>
            <w:r>
              <w:rPr>
                <w:noProof/>
                <w:webHidden/>
              </w:rPr>
              <w:t>5</w:t>
            </w:r>
            <w:r>
              <w:rPr>
                <w:noProof/>
                <w:webHidden/>
              </w:rPr>
              <w:fldChar w:fldCharType="end"/>
            </w:r>
          </w:hyperlink>
        </w:p>
        <w:p w:rsidR="00D2124E" w:rsidRDefault="00D2124E">
          <w:pPr>
            <w:pStyle w:val="TOC1"/>
            <w:tabs>
              <w:tab w:val="right" w:leader="dot" w:pos="9350"/>
            </w:tabs>
            <w:rPr>
              <w:rFonts w:eastAsiaTheme="minorEastAsia"/>
              <w:noProof/>
              <w:lang w:val="id-ID" w:eastAsia="id-ID"/>
            </w:rPr>
          </w:pPr>
          <w:hyperlink w:anchor="_Toc402523151" w:history="1">
            <w:r w:rsidRPr="00844638">
              <w:rPr>
                <w:rStyle w:val="Hyperlink"/>
                <w:noProof/>
              </w:rPr>
              <w:t>List of Tables</w:t>
            </w:r>
            <w:r>
              <w:rPr>
                <w:noProof/>
                <w:webHidden/>
              </w:rPr>
              <w:tab/>
            </w:r>
            <w:r>
              <w:rPr>
                <w:noProof/>
                <w:webHidden/>
              </w:rPr>
              <w:fldChar w:fldCharType="begin"/>
            </w:r>
            <w:r>
              <w:rPr>
                <w:noProof/>
                <w:webHidden/>
              </w:rPr>
              <w:instrText xml:space="preserve"> PAGEREF _Toc402523151 \h </w:instrText>
            </w:r>
            <w:r>
              <w:rPr>
                <w:noProof/>
                <w:webHidden/>
              </w:rPr>
            </w:r>
            <w:r>
              <w:rPr>
                <w:noProof/>
                <w:webHidden/>
              </w:rPr>
              <w:fldChar w:fldCharType="separate"/>
            </w:r>
            <w:r>
              <w:rPr>
                <w:noProof/>
                <w:webHidden/>
              </w:rPr>
              <w:t>6</w:t>
            </w:r>
            <w:r>
              <w:rPr>
                <w:noProof/>
                <w:webHidden/>
              </w:rPr>
              <w:fldChar w:fldCharType="end"/>
            </w:r>
          </w:hyperlink>
        </w:p>
        <w:p w:rsidR="00D2124E" w:rsidRDefault="00D2124E">
          <w:pPr>
            <w:pStyle w:val="TOC1"/>
            <w:tabs>
              <w:tab w:val="right" w:leader="dot" w:pos="9350"/>
            </w:tabs>
            <w:rPr>
              <w:rFonts w:eastAsiaTheme="minorEastAsia"/>
              <w:noProof/>
              <w:lang w:val="id-ID" w:eastAsia="id-ID"/>
            </w:rPr>
          </w:pPr>
          <w:hyperlink w:anchor="_Toc402523152" w:history="1">
            <w:r w:rsidRPr="00844638">
              <w:rPr>
                <w:rStyle w:val="Hyperlink"/>
                <w:noProof/>
              </w:rPr>
              <w:t>INRODUCTION</w:t>
            </w:r>
            <w:r>
              <w:rPr>
                <w:noProof/>
                <w:webHidden/>
              </w:rPr>
              <w:tab/>
            </w:r>
            <w:r>
              <w:rPr>
                <w:noProof/>
                <w:webHidden/>
              </w:rPr>
              <w:fldChar w:fldCharType="begin"/>
            </w:r>
            <w:r>
              <w:rPr>
                <w:noProof/>
                <w:webHidden/>
              </w:rPr>
              <w:instrText xml:space="preserve"> PAGEREF _Toc402523152 \h </w:instrText>
            </w:r>
            <w:r>
              <w:rPr>
                <w:noProof/>
                <w:webHidden/>
              </w:rPr>
            </w:r>
            <w:r>
              <w:rPr>
                <w:noProof/>
                <w:webHidden/>
              </w:rPr>
              <w:fldChar w:fldCharType="separate"/>
            </w:r>
            <w:r>
              <w:rPr>
                <w:noProof/>
                <w:webHidden/>
              </w:rPr>
              <w:t>7</w:t>
            </w:r>
            <w:r>
              <w:rPr>
                <w:noProof/>
                <w:webHidden/>
              </w:rPr>
              <w:fldChar w:fldCharType="end"/>
            </w:r>
          </w:hyperlink>
        </w:p>
        <w:p w:rsidR="00D2124E" w:rsidRDefault="00D2124E">
          <w:pPr>
            <w:pStyle w:val="TOC2"/>
            <w:tabs>
              <w:tab w:val="left" w:pos="880"/>
              <w:tab w:val="right" w:leader="dot" w:pos="9350"/>
            </w:tabs>
            <w:rPr>
              <w:rFonts w:eastAsiaTheme="minorEastAsia"/>
              <w:noProof/>
              <w:lang w:val="id-ID" w:eastAsia="id-ID"/>
            </w:rPr>
          </w:pPr>
          <w:hyperlink w:anchor="_Toc402523153" w:history="1">
            <w:r w:rsidRPr="00844638">
              <w:rPr>
                <w:rStyle w:val="Hyperlink"/>
                <w:noProof/>
              </w:rPr>
              <w:t>1.1.</w:t>
            </w:r>
            <w:r>
              <w:rPr>
                <w:rFonts w:eastAsiaTheme="minorEastAsia"/>
                <w:noProof/>
                <w:lang w:val="id-ID" w:eastAsia="id-ID"/>
              </w:rPr>
              <w:tab/>
            </w:r>
            <w:r w:rsidRPr="00844638">
              <w:rPr>
                <w:rStyle w:val="Hyperlink"/>
                <w:noProof/>
              </w:rPr>
              <w:t>Project Overview</w:t>
            </w:r>
            <w:r>
              <w:rPr>
                <w:noProof/>
                <w:webHidden/>
              </w:rPr>
              <w:tab/>
            </w:r>
            <w:r>
              <w:rPr>
                <w:noProof/>
                <w:webHidden/>
              </w:rPr>
              <w:fldChar w:fldCharType="begin"/>
            </w:r>
            <w:r>
              <w:rPr>
                <w:noProof/>
                <w:webHidden/>
              </w:rPr>
              <w:instrText xml:space="preserve"> PAGEREF _Toc402523153 \h </w:instrText>
            </w:r>
            <w:r>
              <w:rPr>
                <w:noProof/>
                <w:webHidden/>
              </w:rPr>
            </w:r>
            <w:r>
              <w:rPr>
                <w:noProof/>
                <w:webHidden/>
              </w:rPr>
              <w:fldChar w:fldCharType="separate"/>
            </w:r>
            <w:r>
              <w:rPr>
                <w:noProof/>
                <w:webHidden/>
              </w:rPr>
              <w:t>7</w:t>
            </w:r>
            <w:r>
              <w:rPr>
                <w:noProof/>
                <w:webHidden/>
              </w:rPr>
              <w:fldChar w:fldCharType="end"/>
            </w:r>
          </w:hyperlink>
        </w:p>
        <w:p w:rsidR="00D2124E" w:rsidRDefault="00D2124E">
          <w:pPr>
            <w:pStyle w:val="TOC3"/>
            <w:tabs>
              <w:tab w:val="left" w:pos="1320"/>
              <w:tab w:val="right" w:leader="dot" w:pos="9350"/>
            </w:tabs>
            <w:rPr>
              <w:rFonts w:eastAsiaTheme="minorEastAsia"/>
              <w:noProof/>
              <w:lang w:val="id-ID" w:eastAsia="id-ID"/>
            </w:rPr>
          </w:pPr>
          <w:hyperlink w:anchor="_Toc402523154" w:history="1">
            <w:r w:rsidRPr="00844638">
              <w:rPr>
                <w:rStyle w:val="Hyperlink"/>
                <w:noProof/>
              </w:rPr>
              <w:t>1.1.1.</w:t>
            </w:r>
            <w:r>
              <w:rPr>
                <w:rFonts w:eastAsiaTheme="minorEastAsia"/>
                <w:noProof/>
                <w:lang w:val="id-ID" w:eastAsia="id-ID"/>
              </w:rPr>
              <w:tab/>
            </w:r>
            <w:r w:rsidRPr="00844638">
              <w:rPr>
                <w:rStyle w:val="Hyperlink"/>
                <w:noProof/>
              </w:rPr>
              <w:t>Purpose, Scope, and Objectives</w:t>
            </w:r>
            <w:r>
              <w:rPr>
                <w:noProof/>
                <w:webHidden/>
              </w:rPr>
              <w:tab/>
            </w:r>
            <w:r>
              <w:rPr>
                <w:noProof/>
                <w:webHidden/>
              </w:rPr>
              <w:fldChar w:fldCharType="begin"/>
            </w:r>
            <w:r>
              <w:rPr>
                <w:noProof/>
                <w:webHidden/>
              </w:rPr>
              <w:instrText xml:space="preserve"> PAGEREF _Toc402523154 \h </w:instrText>
            </w:r>
            <w:r>
              <w:rPr>
                <w:noProof/>
                <w:webHidden/>
              </w:rPr>
            </w:r>
            <w:r>
              <w:rPr>
                <w:noProof/>
                <w:webHidden/>
              </w:rPr>
              <w:fldChar w:fldCharType="separate"/>
            </w:r>
            <w:r>
              <w:rPr>
                <w:noProof/>
                <w:webHidden/>
              </w:rPr>
              <w:t>7</w:t>
            </w:r>
            <w:r>
              <w:rPr>
                <w:noProof/>
                <w:webHidden/>
              </w:rPr>
              <w:fldChar w:fldCharType="end"/>
            </w:r>
          </w:hyperlink>
        </w:p>
        <w:p w:rsidR="00D2124E" w:rsidRDefault="00D2124E">
          <w:pPr>
            <w:pStyle w:val="TOC3"/>
            <w:tabs>
              <w:tab w:val="left" w:pos="1320"/>
              <w:tab w:val="right" w:leader="dot" w:pos="9350"/>
            </w:tabs>
            <w:rPr>
              <w:rFonts w:eastAsiaTheme="minorEastAsia"/>
              <w:noProof/>
              <w:lang w:val="id-ID" w:eastAsia="id-ID"/>
            </w:rPr>
          </w:pPr>
          <w:hyperlink w:anchor="_Toc402523155" w:history="1">
            <w:r w:rsidRPr="00844638">
              <w:rPr>
                <w:rStyle w:val="Hyperlink"/>
                <w:noProof/>
              </w:rPr>
              <w:t>1.1.2.</w:t>
            </w:r>
            <w:r>
              <w:rPr>
                <w:rFonts w:eastAsiaTheme="minorEastAsia"/>
                <w:noProof/>
                <w:lang w:val="id-ID" w:eastAsia="id-ID"/>
              </w:rPr>
              <w:tab/>
            </w:r>
            <w:r w:rsidRPr="00844638">
              <w:rPr>
                <w:rStyle w:val="Hyperlink"/>
                <w:noProof/>
              </w:rPr>
              <w:t>Assumptions and Constraints</w:t>
            </w:r>
            <w:r>
              <w:rPr>
                <w:noProof/>
                <w:webHidden/>
              </w:rPr>
              <w:tab/>
            </w:r>
            <w:r>
              <w:rPr>
                <w:noProof/>
                <w:webHidden/>
              </w:rPr>
              <w:fldChar w:fldCharType="begin"/>
            </w:r>
            <w:r>
              <w:rPr>
                <w:noProof/>
                <w:webHidden/>
              </w:rPr>
              <w:instrText xml:space="preserve"> PAGEREF _Toc402523155 \h </w:instrText>
            </w:r>
            <w:r>
              <w:rPr>
                <w:noProof/>
                <w:webHidden/>
              </w:rPr>
            </w:r>
            <w:r>
              <w:rPr>
                <w:noProof/>
                <w:webHidden/>
              </w:rPr>
              <w:fldChar w:fldCharType="separate"/>
            </w:r>
            <w:r>
              <w:rPr>
                <w:noProof/>
                <w:webHidden/>
              </w:rPr>
              <w:t>7</w:t>
            </w:r>
            <w:r>
              <w:rPr>
                <w:noProof/>
                <w:webHidden/>
              </w:rPr>
              <w:fldChar w:fldCharType="end"/>
            </w:r>
          </w:hyperlink>
        </w:p>
        <w:p w:rsidR="00D2124E" w:rsidRDefault="00D2124E">
          <w:pPr>
            <w:pStyle w:val="TOC2"/>
            <w:tabs>
              <w:tab w:val="left" w:pos="880"/>
              <w:tab w:val="right" w:leader="dot" w:pos="9350"/>
            </w:tabs>
            <w:rPr>
              <w:rFonts w:eastAsiaTheme="minorEastAsia"/>
              <w:noProof/>
              <w:lang w:val="id-ID" w:eastAsia="id-ID"/>
            </w:rPr>
          </w:pPr>
          <w:hyperlink w:anchor="_Toc402523156" w:history="1">
            <w:r w:rsidRPr="00844638">
              <w:rPr>
                <w:rStyle w:val="Hyperlink"/>
                <w:noProof/>
              </w:rPr>
              <w:t>1.2.</w:t>
            </w:r>
            <w:r>
              <w:rPr>
                <w:rFonts w:eastAsiaTheme="minorEastAsia"/>
                <w:noProof/>
                <w:lang w:val="id-ID" w:eastAsia="id-ID"/>
              </w:rPr>
              <w:tab/>
            </w:r>
            <w:r w:rsidRPr="00844638">
              <w:rPr>
                <w:rStyle w:val="Hyperlink"/>
                <w:noProof/>
              </w:rPr>
              <w:t>Project Deliverables</w:t>
            </w:r>
            <w:r>
              <w:rPr>
                <w:noProof/>
                <w:webHidden/>
              </w:rPr>
              <w:tab/>
            </w:r>
            <w:r>
              <w:rPr>
                <w:noProof/>
                <w:webHidden/>
              </w:rPr>
              <w:fldChar w:fldCharType="begin"/>
            </w:r>
            <w:r>
              <w:rPr>
                <w:noProof/>
                <w:webHidden/>
              </w:rPr>
              <w:instrText xml:space="preserve"> PAGEREF _Toc402523156 \h </w:instrText>
            </w:r>
            <w:r>
              <w:rPr>
                <w:noProof/>
                <w:webHidden/>
              </w:rPr>
            </w:r>
            <w:r>
              <w:rPr>
                <w:noProof/>
                <w:webHidden/>
              </w:rPr>
              <w:fldChar w:fldCharType="separate"/>
            </w:r>
            <w:r>
              <w:rPr>
                <w:noProof/>
                <w:webHidden/>
              </w:rPr>
              <w:t>8</w:t>
            </w:r>
            <w:r>
              <w:rPr>
                <w:noProof/>
                <w:webHidden/>
              </w:rPr>
              <w:fldChar w:fldCharType="end"/>
            </w:r>
          </w:hyperlink>
        </w:p>
        <w:p w:rsidR="00D2124E" w:rsidRDefault="00D2124E">
          <w:pPr>
            <w:pStyle w:val="TOC1"/>
            <w:tabs>
              <w:tab w:val="right" w:leader="dot" w:pos="9350"/>
            </w:tabs>
            <w:rPr>
              <w:rFonts w:eastAsiaTheme="minorEastAsia"/>
              <w:noProof/>
              <w:lang w:val="id-ID" w:eastAsia="id-ID"/>
            </w:rPr>
          </w:pPr>
          <w:hyperlink w:anchor="_Toc402523157" w:history="1">
            <w:r w:rsidRPr="00844638">
              <w:rPr>
                <w:rStyle w:val="Hyperlink"/>
                <w:noProof/>
              </w:rPr>
              <w:t>PROJECT ORGANIZATION</w:t>
            </w:r>
            <w:r>
              <w:rPr>
                <w:noProof/>
                <w:webHidden/>
              </w:rPr>
              <w:tab/>
            </w:r>
            <w:r>
              <w:rPr>
                <w:noProof/>
                <w:webHidden/>
              </w:rPr>
              <w:fldChar w:fldCharType="begin"/>
            </w:r>
            <w:r>
              <w:rPr>
                <w:noProof/>
                <w:webHidden/>
              </w:rPr>
              <w:instrText xml:space="preserve"> PAGEREF _Toc402523157 \h </w:instrText>
            </w:r>
            <w:r>
              <w:rPr>
                <w:noProof/>
                <w:webHidden/>
              </w:rPr>
            </w:r>
            <w:r>
              <w:rPr>
                <w:noProof/>
                <w:webHidden/>
              </w:rPr>
              <w:fldChar w:fldCharType="separate"/>
            </w:r>
            <w:r>
              <w:rPr>
                <w:noProof/>
                <w:webHidden/>
              </w:rPr>
              <w:t>9</w:t>
            </w:r>
            <w:r>
              <w:rPr>
                <w:noProof/>
                <w:webHidden/>
              </w:rPr>
              <w:fldChar w:fldCharType="end"/>
            </w:r>
          </w:hyperlink>
        </w:p>
        <w:p w:rsidR="00D2124E" w:rsidRDefault="00D2124E">
          <w:pPr>
            <w:pStyle w:val="TOC2"/>
            <w:tabs>
              <w:tab w:val="left" w:pos="880"/>
              <w:tab w:val="right" w:leader="dot" w:pos="9350"/>
            </w:tabs>
            <w:rPr>
              <w:rFonts w:eastAsiaTheme="minorEastAsia"/>
              <w:noProof/>
              <w:lang w:val="id-ID" w:eastAsia="id-ID"/>
            </w:rPr>
          </w:pPr>
          <w:hyperlink w:anchor="_Toc402523158" w:history="1">
            <w:r w:rsidRPr="00844638">
              <w:rPr>
                <w:rStyle w:val="Hyperlink"/>
                <w:noProof/>
              </w:rPr>
              <w:t>2.1.</w:t>
            </w:r>
            <w:r>
              <w:rPr>
                <w:rFonts w:eastAsiaTheme="minorEastAsia"/>
                <w:noProof/>
                <w:lang w:val="id-ID" w:eastAsia="id-ID"/>
              </w:rPr>
              <w:tab/>
            </w:r>
            <w:r w:rsidRPr="00844638">
              <w:rPr>
                <w:rStyle w:val="Hyperlink"/>
                <w:noProof/>
              </w:rPr>
              <w:t>Software Process Model</w:t>
            </w:r>
            <w:r>
              <w:rPr>
                <w:noProof/>
                <w:webHidden/>
              </w:rPr>
              <w:tab/>
            </w:r>
            <w:r>
              <w:rPr>
                <w:noProof/>
                <w:webHidden/>
              </w:rPr>
              <w:fldChar w:fldCharType="begin"/>
            </w:r>
            <w:r>
              <w:rPr>
                <w:noProof/>
                <w:webHidden/>
              </w:rPr>
              <w:instrText xml:space="preserve"> PAGEREF _Toc402523158 \h </w:instrText>
            </w:r>
            <w:r>
              <w:rPr>
                <w:noProof/>
                <w:webHidden/>
              </w:rPr>
            </w:r>
            <w:r>
              <w:rPr>
                <w:noProof/>
                <w:webHidden/>
              </w:rPr>
              <w:fldChar w:fldCharType="separate"/>
            </w:r>
            <w:r>
              <w:rPr>
                <w:noProof/>
                <w:webHidden/>
              </w:rPr>
              <w:t>9</w:t>
            </w:r>
            <w:r>
              <w:rPr>
                <w:noProof/>
                <w:webHidden/>
              </w:rPr>
              <w:fldChar w:fldCharType="end"/>
            </w:r>
          </w:hyperlink>
        </w:p>
        <w:p w:rsidR="00D2124E" w:rsidRDefault="00D2124E">
          <w:pPr>
            <w:pStyle w:val="TOC2"/>
            <w:tabs>
              <w:tab w:val="left" w:pos="880"/>
              <w:tab w:val="right" w:leader="dot" w:pos="9350"/>
            </w:tabs>
            <w:rPr>
              <w:rFonts w:eastAsiaTheme="minorEastAsia"/>
              <w:noProof/>
              <w:lang w:val="id-ID" w:eastAsia="id-ID"/>
            </w:rPr>
          </w:pPr>
          <w:hyperlink w:anchor="_Toc402523159" w:history="1">
            <w:r w:rsidRPr="00844638">
              <w:rPr>
                <w:rStyle w:val="Hyperlink"/>
                <w:noProof/>
              </w:rPr>
              <w:t>2.2.</w:t>
            </w:r>
            <w:r>
              <w:rPr>
                <w:rFonts w:eastAsiaTheme="minorEastAsia"/>
                <w:noProof/>
                <w:lang w:val="id-ID" w:eastAsia="id-ID"/>
              </w:rPr>
              <w:tab/>
            </w:r>
            <w:r w:rsidRPr="00844638">
              <w:rPr>
                <w:rStyle w:val="Hyperlink"/>
                <w:noProof/>
              </w:rPr>
              <w:t>External Interfaces</w:t>
            </w:r>
            <w:r>
              <w:rPr>
                <w:noProof/>
                <w:webHidden/>
              </w:rPr>
              <w:tab/>
            </w:r>
            <w:r>
              <w:rPr>
                <w:noProof/>
                <w:webHidden/>
              </w:rPr>
              <w:fldChar w:fldCharType="begin"/>
            </w:r>
            <w:r>
              <w:rPr>
                <w:noProof/>
                <w:webHidden/>
              </w:rPr>
              <w:instrText xml:space="preserve"> PAGEREF _Toc402523159 \h </w:instrText>
            </w:r>
            <w:r>
              <w:rPr>
                <w:noProof/>
                <w:webHidden/>
              </w:rPr>
            </w:r>
            <w:r>
              <w:rPr>
                <w:noProof/>
                <w:webHidden/>
              </w:rPr>
              <w:fldChar w:fldCharType="separate"/>
            </w:r>
            <w:r>
              <w:rPr>
                <w:noProof/>
                <w:webHidden/>
              </w:rPr>
              <w:t>9</w:t>
            </w:r>
            <w:r>
              <w:rPr>
                <w:noProof/>
                <w:webHidden/>
              </w:rPr>
              <w:fldChar w:fldCharType="end"/>
            </w:r>
          </w:hyperlink>
        </w:p>
        <w:p w:rsidR="00D2124E" w:rsidRDefault="00D2124E">
          <w:pPr>
            <w:pStyle w:val="TOC2"/>
            <w:tabs>
              <w:tab w:val="left" w:pos="880"/>
              <w:tab w:val="right" w:leader="dot" w:pos="9350"/>
            </w:tabs>
            <w:rPr>
              <w:rFonts w:eastAsiaTheme="minorEastAsia"/>
              <w:noProof/>
              <w:lang w:val="id-ID" w:eastAsia="id-ID"/>
            </w:rPr>
          </w:pPr>
          <w:hyperlink w:anchor="_Toc402523160" w:history="1">
            <w:r w:rsidRPr="00844638">
              <w:rPr>
                <w:rStyle w:val="Hyperlink"/>
                <w:noProof/>
              </w:rPr>
              <w:t>2.3.</w:t>
            </w:r>
            <w:r>
              <w:rPr>
                <w:rFonts w:eastAsiaTheme="minorEastAsia"/>
                <w:noProof/>
                <w:lang w:val="id-ID" w:eastAsia="id-ID"/>
              </w:rPr>
              <w:tab/>
            </w:r>
            <w:r w:rsidRPr="00844638">
              <w:rPr>
                <w:rStyle w:val="Hyperlink"/>
                <w:noProof/>
              </w:rPr>
              <w:t>Internal Structure</w:t>
            </w:r>
            <w:r>
              <w:rPr>
                <w:noProof/>
                <w:webHidden/>
              </w:rPr>
              <w:tab/>
            </w:r>
            <w:r>
              <w:rPr>
                <w:noProof/>
                <w:webHidden/>
              </w:rPr>
              <w:fldChar w:fldCharType="begin"/>
            </w:r>
            <w:r>
              <w:rPr>
                <w:noProof/>
                <w:webHidden/>
              </w:rPr>
              <w:instrText xml:space="preserve"> PAGEREF _Toc402523160 \h </w:instrText>
            </w:r>
            <w:r>
              <w:rPr>
                <w:noProof/>
                <w:webHidden/>
              </w:rPr>
            </w:r>
            <w:r>
              <w:rPr>
                <w:noProof/>
                <w:webHidden/>
              </w:rPr>
              <w:fldChar w:fldCharType="separate"/>
            </w:r>
            <w:r>
              <w:rPr>
                <w:noProof/>
                <w:webHidden/>
              </w:rPr>
              <w:t>9</w:t>
            </w:r>
            <w:r>
              <w:rPr>
                <w:noProof/>
                <w:webHidden/>
              </w:rPr>
              <w:fldChar w:fldCharType="end"/>
            </w:r>
          </w:hyperlink>
        </w:p>
        <w:p w:rsidR="00D2124E" w:rsidRDefault="00D2124E">
          <w:pPr>
            <w:pStyle w:val="TOC2"/>
            <w:tabs>
              <w:tab w:val="left" w:pos="880"/>
              <w:tab w:val="right" w:leader="dot" w:pos="9350"/>
            </w:tabs>
            <w:rPr>
              <w:rFonts w:eastAsiaTheme="minorEastAsia"/>
              <w:noProof/>
              <w:lang w:val="id-ID" w:eastAsia="id-ID"/>
            </w:rPr>
          </w:pPr>
          <w:hyperlink w:anchor="_Toc402523161" w:history="1">
            <w:r w:rsidRPr="00844638">
              <w:rPr>
                <w:rStyle w:val="Hyperlink"/>
                <w:noProof/>
              </w:rPr>
              <w:t>2.4.</w:t>
            </w:r>
            <w:r>
              <w:rPr>
                <w:rFonts w:eastAsiaTheme="minorEastAsia"/>
                <w:noProof/>
                <w:lang w:val="id-ID" w:eastAsia="id-ID"/>
              </w:rPr>
              <w:tab/>
            </w:r>
            <w:r w:rsidRPr="00844638">
              <w:rPr>
                <w:rStyle w:val="Hyperlink"/>
                <w:noProof/>
              </w:rPr>
              <w:t>Roles and Responsibilities</w:t>
            </w:r>
            <w:r>
              <w:rPr>
                <w:noProof/>
                <w:webHidden/>
              </w:rPr>
              <w:tab/>
            </w:r>
            <w:r>
              <w:rPr>
                <w:noProof/>
                <w:webHidden/>
              </w:rPr>
              <w:fldChar w:fldCharType="begin"/>
            </w:r>
            <w:r>
              <w:rPr>
                <w:noProof/>
                <w:webHidden/>
              </w:rPr>
              <w:instrText xml:space="preserve"> PAGEREF _Toc402523161 \h </w:instrText>
            </w:r>
            <w:r>
              <w:rPr>
                <w:noProof/>
                <w:webHidden/>
              </w:rPr>
            </w:r>
            <w:r>
              <w:rPr>
                <w:noProof/>
                <w:webHidden/>
              </w:rPr>
              <w:fldChar w:fldCharType="separate"/>
            </w:r>
            <w:r>
              <w:rPr>
                <w:noProof/>
                <w:webHidden/>
              </w:rPr>
              <w:t>10</w:t>
            </w:r>
            <w:r>
              <w:rPr>
                <w:noProof/>
                <w:webHidden/>
              </w:rPr>
              <w:fldChar w:fldCharType="end"/>
            </w:r>
          </w:hyperlink>
        </w:p>
        <w:p w:rsidR="00D2124E" w:rsidRDefault="00D2124E">
          <w:pPr>
            <w:pStyle w:val="TOC2"/>
            <w:tabs>
              <w:tab w:val="left" w:pos="880"/>
              <w:tab w:val="right" w:leader="dot" w:pos="9350"/>
            </w:tabs>
            <w:rPr>
              <w:rFonts w:eastAsiaTheme="minorEastAsia"/>
              <w:noProof/>
              <w:lang w:val="id-ID" w:eastAsia="id-ID"/>
            </w:rPr>
          </w:pPr>
          <w:hyperlink w:anchor="_Toc402523162" w:history="1">
            <w:r w:rsidRPr="00844638">
              <w:rPr>
                <w:rStyle w:val="Hyperlink"/>
                <w:noProof/>
              </w:rPr>
              <w:t>2.5.</w:t>
            </w:r>
            <w:r>
              <w:rPr>
                <w:rFonts w:eastAsiaTheme="minorEastAsia"/>
                <w:noProof/>
                <w:lang w:val="id-ID" w:eastAsia="id-ID"/>
              </w:rPr>
              <w:tab/>
            </w:r>
            <w:r w:rsidRPr="00844638">
              <w:rPr>
                <w:rStyle w:val="Hyperlink"/>
                <w:noProof/>
              </w:rPr>
              <w:t>Tools and Techniques</w:t>
            </w:r>
            <w:r>
              <w:rPr>
                <w:noProof/>
                <w:webHidden/>
              </w:rPr>
              <w:tab/>
            </w:r>
            <w:r>
              <w:rPr>
                <w:noProof/>
                <w:webHidden/>
              </w:rPr>
              <w:fldChar w:fldCharType="begin"/>
            </w:r>
            <w:r>
              <w:rPr>
                <w:noProof/>
                <w:webHidden/>
              </w:rPr>
              <w:instrText xml:space="preserve"> PAGEREF _Toc402523162 \h </w:instrText>
            </w:r>
            <w:r>
              <w:rPr>
                <w:noProof/>
                <w:webHidden/>
              </w:rPr>
            </w:r>
            <w:r>
              <w:rPr>
                <w:noProof/>
                <w:webHidden/>
              </w:rPr>
              <w:fldChar w:fldCharType="separate"/>
            </w:r>
            <w:r>
              <w:rPr>
                <w:noProof/>
                <w:webHidden/>
              </w:rPr>
              <w:t>12</w:t>
            </w:r>
            <w:r>
              <w:rPr>
                <w:noProof/>
                <w:webHidden/>
              </w:rPr>
              <w:fldChar w:fldCharType="end"/>
            </w:r>
          </w:hyperlink>
        </w:p>
        <w:p w:rsidR="00D2124E" w:rsidRDefault="00D2124E">
          <w:pPr>
            <w:pStyle w:val="TOC1"/>
            <w:tabs>
              <w:tab w:val="right" w:leader="dot" w:pos="9350"/>
            </w:tabs>
            <w:rPr>
              <w:rFonts w:eastAsiaTheme="minorEastAsia"/>
              <w:noProof/>
              <w:lang w:val="id-ID" w:eastAsia="id-ID"/>
            </w:rPr>
          </w:pPr>
          <w:hyperlink w:anchor="_Toc402523163" w:history="1">
            <w:r w:rsidRPr="00844638">
              <w:rPr>
                <w:rStyle w:val="Hyperlink"/>
                <w:noProof/>
              </w:rPr>
              <w:t>PROJECT MANAGEMENT PLAN</w:t>
            </w:r>
            <w:r>
              <w:rPr>
                <w:noProof/>
                <w:webHidden/>
              </w:rPr>
              <w:tab/>
            </w:r>
            <w:r>
              <w:rPr>
                <w:noProof/>
                <w:webHidden/>
              </w:rPr>
              <w:fldChar w:fldCharType="begin"/>
            </w:r>
            <w:r>
              <w:rPr>
                <w:noProof/>
                <w:webHidden/>
              </w:rPr>
              <w:instrText xml:space="preserve"> PAGEREF _Toc402523163 \h </w:instrText>
            </w:r>
            <w:r>
              <w:rPr>
                <w:noProof/>
                <w:webHidden/>
              </w:rPr>
            </w:r>
            <w:r>
              <w:rPr>
                <w:noProof/>
                <w:webHidden/>
              </w:rPr>
              <w:fldChar w:fldCharType="separate"/>
            </w:r>
            <w:r>
              <w:rPr>
                <w:noProof/>
                <w:webHidden/>
              </w:rPr>
              <w:t>13</w:t>
            </w:r>
            <w:r>
              <w:rPr>
                <w:noProof/>
                <w:webHidden/>
              </w:rPr>
              <w:fldChar w:fldCharType="end"/>
            </w:r>
          </w:hyperlink>
        </w:p>
        <w:p w:rsidR="00D2124E" w:rsidRDefault="00D2124E">
          <w:pPr>
            <w:pStyle w:val="TOC2"/>
            <w:tabs>
              <w:tab w:val="left" w:pos="880"/>
              <w:tab w:val="right" w:leader="dot" w:pos="9350"/>
            </w:tabs>
            <w:rPr>
              <w:rFonts w:eastAsiaTheme="minorEastAsia"/>
              <w:noProof/>
              <w:lang w:val="id-ID" w:eastAsia="id-ID"/>
            </w:rPr>
          </w:pPr>
          <w:hyperlink w:anchor="_Toc402523164" w:history="1">
            <w:r w:rsidRPr="00844638">
              <w:rPr>
                <w:rStyle w:val="Hyperlink"/>
                <w:noProof/>
              </w:rPr>
              <w:t>3.1.</w:t>
            </w:r>
            <w:r>
              <w:rPr>
                <w:rFonts w:eastAsiaTheme="minorEastAsia"/>
                <w:noProof/>
                <w:lang w:val="id-ID" w:eastAsia="id-ID"/>
              </w:rPr>
              <w:tab/>
            </w:r>
            <w:r w:rsidRPr="00844638">
              <w:rPr>
                <w:rStyle w:val="Hyperlink"/>
                <w:noProof/>
              </w:rPr>
              <w:t>Work Activities</w:t>
            </w:r>
            <w:r>
              <w:rPr>
                <w:noProof/>
                <w:webHidden/>
              </w:rPr>
              <w:tab/>
            </w:r>
            <w:r>
              <w:rPr>
                <w:noProof/>
                <w:webHidden/>
              </w:rPr>
              <w:fldChar w:fldCharType="begin"/>
            </w:r>
            <w:r>
              <w:rPr>
                <w:noProof/>
                <w:webHidden/>
              </w:rPr>
              <w:instrText xml:space="preserve"> PAGEREF _Toc402523164 \h </w:instrText>
            </w:r>
            <w:r>
              <w:rPr>
                <w:noProof/>
                <w:webHidden/>
              </w:rPr>
            </w:r>
            <w:r>
              <w:rPr>
                <w:noProof/>
                <w:webHidden/>
              </w:rPr>
              <w:fldChar w:fldCharType="separate"/>
            </w:r>
            <w:r>
              <w:rPr>
                <w:noProof/>
                <w:webHidden/>
              </w:rPr>
              <w:t>13</w:t>
            </w:r>
            <w:r>
              <w:rPr>
                <w:noProof/>
                <w:webHidden/>
              </w:rPr>
              <w:fldChar w:fldCharType="end"/>
            </w:r>
          </w:hyperlink>
        </w:p>
        <w:p w:rsidR="00D2124E" w:rsidRDefault="00D2124E">
          <w:pPr>
            <w:pStyle w:val="TOC2"/>
            <w:tabs>
              <w:tab w:val="left" w:pos="880"/>
              <w:tab w:val="right" w:leader="dot" w:pos="9350"/>
            </w:tabs>
            <w:rPr>
              <w:rFonts w:eastAsiaTheme="minorEastAsia"/>
              <w:noProof/>
              <w:lang w:val="id-ID" w:eastAsia="id-ID"/>
            </w:rPr>
          </w:pPr>
          <w:hyperlink w:anchor="_Toc402523165" w:history="1">
            <w:r w:rsidRPr="00844638">
              <w:rPr>
                <w:rStyle w:val="Hyperlink"/>
                <w:noProof/>
              </w:rPr>
              <w:t>3.2</w:t>
            </w:r>
            <w:r>
              <w:rPr>
                <w:rFonts w:eastAsiaTheme="minorEastAsia"/>
                <w:noProof/>
                <w:lang w:val="id-ID" w:eastAsia="id-ID"/>
              </w:rPr>
              <w:tab/>
            </w:r>
            <w:r w:rsidRPr="00844638">
              <w:rPr>
                <w:rStyle w:val="Hyperlink"/>
                <w:noProof/>
              </w:rPr>
              <w:t>Activity Network</w:t>
            </w:r>
            <w:r>
              <w:rPr>
                <w:noProof/>
                <w:webHidden/>
              </w:rPr>
              <w:tab/>
            </w:r>
            <w:r>
              <w:rPr>
                <w:noProof/>
                <w:webHidden/>
              </w:rPr>
              <w:fldChar w:fldCharType="begin"/>
            </w:r>
            <w:r>
              <w:rPr>
                <w:noProof/>
                <w:webHidden/>
              </w:rPr>
              <w:instrText xml:space="preserve"> PAGEREF _Toc402523165 \h </w:instrText>
            </w:r>
            <w:r>
              <w:rPr>
                <w:noProof/>
                <w:webHidden/>
              </w:rPr>
            </w:r>
            <w:r>
              <w:rPr>
                <w:noProof/>
                <w:webHidden/>
              </w:rPr>
              <w:fldChar w:fldCharType="separate"/>
            </w:r>
            <w:r>
              <w:rPr>
                <w:noProof/>
                <w:webHidden/>
              </w:rPr>
              <w:t>14</w:t>
            </w:r>
            <w:r>
              <w:rPr>
                <w:noProof/>
                <w:webHidden/>
              </w:rPr>
              <w:fldChar w:fldCharType="end"/>
            </w:r>
          </w:hyperlink>
        </w:p>
        <w:p w:rsidR="00E73421" w:rsidRDefault="00E73421">
          <w:r w:rsidRPr="00E73421">
            <w:rPr>
              <w:rFonts w:ascii="Times New Roman" w:hAnsi="Times New Roman" w:cs="Times New Roman"/>
              <w:b/>
              <w:bCs/>
              <w:noProof/>
              <w:sz w:val="24"/>
              <w:szCs w:val="24"/>
            </w:rPr>
            <w:fldChar w:fldCharType="end"/>
          </w:r>
        </w:p>
      </w:sdtContent>
    </w:sdt>
    <w:p w:rsidR="00BA0CC1" w:rsidRDefault="00BA0CC1">
      <w:pPr>
        <w:rPr>
          <w:rFonts w:ascii="Times New Roman" w:hAnsi="Times New Roman" w:cs="Times New Roman"/>
          <w:b/>
          <w:sz w:val="24"/>
          <w:szCs w:val="24"/>
        </w:rPr>
      </w:pPr>
      <w:r>
        <w:rPr>
          <w:rFonts w:ascii="Times New Roman" w:hAnsi="Times New Roman" w:cs="Times New Roman"/>
          <w:b/>
          <w:sz w:val="24"/>
          <w:szCs w:val="24"/>
        </w:rPr>
        <w:br w:type="page"/>
      </w:r>
    </w:p>
    <w:p w:rsidR="00BA0CC1" w:rsidRDefault="00BA0CC1" w:rsidP="00431AB3">
      <w:pPr>
        <w:pStyle w:val="Heading1"/>
      </w:pPr>
      <w:bookmarkStart w:id="5" w:name="_Toc402523150"/>
      <w:r>
        <w:lastRenderedPageBreak/>
        <w:t>List of Figures</w:t>
      </w:r>
      <w:bookmarkEnd w:id="5"/>
    </w:p>
    <w:p w:rsidR="00E35BFD" w:rsidRDefault="00E35BFD">
      <w:pPr>
        <w:rPr>
          <w:rFonts w:ascii="Times New Roman" w:hAnsi="Times New Roman" w:cs="Times New Roman"/>
          <w:sz w:val="24"/>
          <w:szCs w:val="24"/>
        </w:rPr>
      </w:pPr>
      <w:r w:rsidRPr="00E35BFD">
        <w:rPr>
          <w:rFonts w:ascii="Times New Roman" w:hAnsi="Times New Roman" w:cs="Times New Roman"/>
          <w:sz w:val="24"/>
          <w:szCs w:val="24"/>
        </w:rPr>
        <w:t>Figure 1……………</w:t>
      </w:r>
      <w:r w:rsidR="003C0AAC">
        <w:rPr>
          <w:rFonts w:ascii="Times New Roman" w:hAnsi="Times New Roman" w:cs="Times New Roman"/>
          <w:sz w:val="24"/>
          <w:szCs w:val="24"/>
        </w:rPr>
        <w:t>………………………………………………</w:t>
      </w:r>
      <w:r w:rsidRPr="00E35BFD">
        <w:rPr>
          <w:rFonts w:ascii="Times New Roman" w:hAnsi="Times New Roman" w:cs="Times New Roman"/>
          <w:sz w:val="24"/>
          <w:szCs w:val="24"/>
        </w:rPr>
        <w:t>……………………………..9</w:t>
      </w:r>
    </w:p>
    <w:p w:rsidR="00E35BFD" w:rsidRDefault="00E35BFD">
      <w:pPr>
        <w:rPr>
          <w:rFonts w:ascii="Times New Roman" w:hAnsi="Times New Roman" w:cs="Times New Roman"/>
          <w:sz w:val="24"/>
          <w:szCs w:val="24"/>
        </w:rPr>
      </w:pPr>
      <w:r>
        <w:rPr>
          <w:rFonts w:ascii="Times New Roman" w:hAnsi="Times New Roman" w:cs="Times New Roman"/>
          <w:sz w:val="24"/>
          <w:szCs w:val="24"/>
        </w:rPr>
        <w:t>Figure 2……</w:t>
      </w:r>
      <w:r w:rsidR="003C0AAC">
        <w:rPr>
          <w:rFonts w:ascii="Times New Roman" w:hAnsi="Times New Roman" w:cs="Times New Roman"/>
          <w:sz w:val="24"/>
          <w:szCs w:val="24"/>
        </w:rPr>
        <w:t>…………………………………………………………………………………</w:t>
      </w:r>
      <w:r>
        <w:rPr>
          <w:rFonts w:ascii="Times New Roman" w:hAnsi="Times New Roman" w:cs="Times New Roman"/>
          <w:sz w:val="24"/>
          <w:szCs w:val="24"/>
        </w:rPr>
        <w:t>…</w:t>
      </w:r>
      <w:r w:rsidR="003C0AAC">
        <w:rPr>
          <w:rFonts w:ascii="Times New Roman" w:hAnsi="Times New Roman" w:cs="Times New Roman"/>
          <w:sz w:val="24"/>
          <w:szCs w:val="24"/>
        </w:rPr>
        <w:t>..14</w:t>
      </w:r>
    </w:p>
    <w:p w:rsidR="00BA0CC1" w:rsidRPr="00E35BFD" w:rsidRDefault="00BA0CC1">
      <w:pPr>
        <w:rPr>
          <w:rFonts w:ascii="Times New Roman" w:hAnsi="Times New Roman" w:cs="Times New Roman"/>
          <w:sz w:val="24"/>
          <w:szCs w:val="24"/>
        </w:rPr>
      </w:pPr>
      <w:r w:rsidRPr="00E35BFD">
        <w:rPr>
          <w:rFonts w:ascii="Times New Roman" w:hAnsi="Times New Roman" w:cs="Times New Roman"/>
          <w:sz w:val="24"/>
          <w:szCs w:val="24"/>
        </w:rPr>
        <w:br w:type="page"/>
      </w:r>
    </w:p>
    <w:p w:rsidR="001907A4" w:rsidRDefault="00BA0CC1" w:rsidP="00431AB3">
      <w:pPr>
        <w:pStyle w:val="Heading1"/>
      </w:pPr>
      <w:bookmarkStart w:id="6" w:name="_Toc402523151"/>
      <w:r>
        <w:lastRenderedPageBreak/>
        <w:t>List of Tables</w:t>
      </w:r>
      <w:bookmarkEnd w:id="6"/>
    </w:p>
    <w:p w:rsidR="003C0AAC" w:rsidRDefault="003C0AAC" w:rsidP="003C0AAC">
      <w:pPr>
        <w:rPr>
          <w:rFonts w:ascii="Times New Roman" w:hAnsi="Times New Roman" w:cs="Times New Roman"/>
          <w:sz w:val="24"/>
          <w:szCs w:val="24"/>
        </w:rPr>
      </w:pPr>
      <w:r>
        <w:rPr>
          <w:rFonts w:ascii="Times New Roman" w:hAnsi="Times New Roman" w:cs="Times New Roman"/>
          <w:sz w:val="24"/>
          <w:szCs w:val="24"/>
        </w:rPr>
        <w:t>Table</w:t>
      </w:r>
      <w:r w:rsidRPr="00E35BFD">
        <w:rPr>
          <w:rFonts w:ascii="Times New Roman" w:hAnsi="Times New Roman" w:cs="Times New Roman"/>
          <w:sz w:val="24"/>
          <w:szCs w:val="24"/>
        </w:rPr>
        <w:t xml:space="preserve"> 1……………</w:t>
      </w:r>
      <w:r>
        <w:rPr>
          <w:rFonts w:ascii="Times New Roman" w:hAnsi="Times New Roman" w:cs="Times New Roman"/>
          <w:sz w:val="24"/>
          <w:szCs w:val="24"/>
        </w:rPr>
        <w:t>………………………………………………</w:t>
      </w:r>
      <w:r w:rsidRPr="00E35BFD">
        <w:rPr>
          <w:rFonts w:ascii="Times New Roman" w:hAnsi="Times New Roman" w:cs="Times New Roman"/>
          <w:sz w:val="24"/>
          <w:szCs w:val="24"/>
        </w:rPr>
        <w:t>……………………………</w:t>
      </w:r>
      <w:r w:rsidR="00B66F4B">
        <w:rPr>
          <w:rFonts w:ascii="Times New Roman" w:hAnsi="Times New Roman" w:cs="Times New Roman"/>
          <w:sz w:val="24"/>
          <w:szCs w:val="24"/>
        </w:rPr>
        <w:t>..11</w:t>
      </w:r>
    </w:p>
    <w:p w:rsidR="003C0AAC" w:rsidRDefault="003C0AAC" w:rsidP="003C0AAC">
      <w:pPr>
        <w:rPr>
          <w:rFonts w:ascii="Times New Roman" w:hAnsi="Times New Roman" w:cs="Times New Roman"/>
          <w:sz w:val="24"/>
          <w:szCs w:val="24"/>
        </w:rPr>
      </w:pPr>
      <w:r>
        <w:rPr>
          <w:rFonts w:ascii="Times New Roman" w:hAnsi="Times New Roman" w:cs="Times New Roman"/>
          <w:sz w:val="24"/>
          <w:szCs w:val="24"/>
        </w:rPr>
        <w:t>Table 2…………………………………………………………………………………………..14</w:t>
      </w:r>
    </w:p>
    <w:p w:rsidR="001907A4" w:rsidRDefault="001907A4">
      <w:pPr>
        <w:rPr>
          <w:rFonts w:ascii="Times New Roman" w:hAnsi="Times New Roman" w:cs="Times New Roman"/>
          <w:b/>
          <w:sz w:val="24"/>
          <w:szCs w:val="24"/>
        </w:rPr>
      </w:pPr>
      <w:r>
        <w:rPr>
          <w:rFonts w:ascii="Times New Roman" w:hAnsi="Times New Roman" w:cs="Times New Roman"/>
          <w:b/>
          <w:sz w:val="24"/>
          <w:szCs w:val="24"/>
        </w:rPr>
        <w:br w:type="page"/>
      </w:r>
    </w:p>
    <w:p w:rsidR="00BA0CC1" w:rsidRPr="00CA5643" w:rsidRDefault="001907A4" w:rsidP="001907A4">
      <w:pPr>
        <w:jc w:val="center"/>
        <w:rPr>
          <w:rFonts w:ascii="Times New Roman" w:hAnsi="Times New Roman" w:cs="Times New Roman"/>
          <w:b/>
          <w:sz w:val="28"/>
          <w:szCs w:val="24"/>
        </w:rPr>
      </w:pPr>
      <w:r w:rsidRPr="00CA5643">
        <w:rPr>
          <w:rFonts w:ascii="Times New Roman" w:hAnsi="Times New Roman" w:cs="Times New Roman"/>
          <w:b/>
          <w:sz w:val="28"/>
          <w:szCs w:val="24"/>
        </w:rPr>
        <w:lastRenderedPageBreak/>
        <w:t>Chapter 1</w:t>
      </w:r>
    </w:p>
    <w:p w:rsidR="001907A4" w:rsidRPr="00431AB3" w:rsidRDefault="001907A4" w:rsidP="00431AB3">
      <w:pPr>
        <w:pStyle w:val="Heading1"/>
        <w:jc w:val="center"/>
        <w:rPr>
          <w:sz w:val="28"/>
          <w:szCs w:val="28"/>
        </w:rPr>
      </w:pPr>
      <w:bookmarkStart w:id="7" w:name="_Toc402523152"/>
      <w:r w:rsidRPr="00431AB3">
        <w:rPr>
          <w:sz w:val="28"/>
          <w:szCs w:val="28"/>
        </w:rPr>
        <w:t>INRODUCTION</w:t>
      </w:r>
      <w:bookmarkEnd w:id="7"/>
    </w:p>
    <w:p w:rsidR="001907A4" w:rsidRDefault="001907A4">
      <w:pPr>
        <w:rPr>
          <w:rFonts w:ascii="Times New Roman" w:hAnsi="Times New Roman" w:cs="Times New Roman"/>
          <w:b/>
          <w:sz w:val="24"/>
          <w:szCs w:val="24"/>
        </w:rPr>
      </w:pPr>
    </w:p>
    <w:p w:rsidR="001907A4" w:rsidRPr="00431AB3" w:rsidRDefault="00CA5643" w:rsidP="00431AB3">
      <w:pPr>
        <w:pStyle w:val="Heading2"/>
      </w:pPr>
      <w:bookmarkStart w:id="8" w:name="_Toc402523153"/>
      <w:r w:rsidRPr="00431AB3">
        <w:t>Project Overview</w:t>
      </w:r>
      <w:bookmarkEnd w:id="8"/>
    </w:p>
    <w:p w:rsidR="009D14F1" w:rsidRDefault="00DE43F1" w:rsidP="00DE43F1">
      <w:pPr>
        <w:pStyle w:val="ListParagraph"/>
        <w:jc w:val="both"/>
        <w:rPr>
          <w:rFonts w:ascii="Times New Roman" w:hAnsi="Times New Roman" w:cs="Times New Roman"/>
          <w:color w:val="000000"/>
          <w:sz w:val="24"/>
          <w:szCs w:val="24"/>
        </w:rPr>
      </w:pPr>
      <w:r w:rsidRPr="00DE43F1">
        <w:rPr>
          <w:rFonts w:ascii="Times New Roman" w:hAnsi="Times New Roman" w:cs="Times New Roman"/>
          <w:color w:val="000000"/>
          <w:sz w:val="24"/>
          <w:szCs w:val="24"/>
        </w:rPr>
        <w:t xml:space="preserve">Othello is a strategy game played by two players: Black and White. It is played on an 8x8 board (usually Green in color), called the Othello board. The two players place 64 discs, each of which is black on one side and white on the other. For </w:t>
      </w:r>
      <w:r w:rsidR="00F25E90">
        <w:rPr>
          <w:rFonts w:ascii="Times New Roman" w:hAnsi="Times New Roman" w:cs="Times New Roman"/>
          <w:color w:val="000000"/>
          <w:sz w:val="24"/>
          <w:szCs w:val="24"/>
        </w:rPr>
        <w:t>example</w:t>
      </w:r>
      <w:r w:rsidRPr="00DE43F1">
        <w:rPr>
          <w:rFonts w:ascii="Times New Roman" w:hAnsi="Times New Roman" w:cs="Times New Roman"/>
          <w:color w:val="000000"/>
          <w:sz w:val="24"/>
          <w:szCs w:val="24"/>
        </w:rPr>
        <w:t>, each player begins with 32 discs but these do not belong to him and if his opponent runs out of discs, he is obliged to give him some. A disc is black if the black side is visible and white if the white face is on top.</w:t>
      </w:r>
    </w:p>
    <w:p w:rsidR="00E2228C" w:rsidRPr="00DE43F1" w:rsidRDefault="00E2228C" w:rsidP="00DE43F1">
      <w:pPr>
        <w:pStyle w:val="ListParagraph"/>
        <w:jc w:val="both"/>
        <w:rPr>
          <w:rFonts w:ascii="Times New Roman" w:hAnsi="Times New Roman" w:cs="Times New Roman"/>
          <w:sz w:val="24"/>
          <w:szCs w:val="24"/>
        </w:rPr>
      </w:pPr>
    </w:p>
    <w:p w:rsidR="00CA5643" w:rsidRPr="00431AB3" w:rsidRDefault="00BC479F" w:rsidP="00431AB3">
      <w:pPr>
        <w:pStyle w:val="Heading3"/>
      </w:pPr>
      <w:bookmarkStart w:id="9" w:name="_Toc402523154"/>
      <w:r w:rsidRPr="00431AB3">
        <w:t>Purpose, Scope, and Objectives</w:t>
      </w:r>
      <w:bookmarkEnd w:id="9"/>
    </w:p>
    <w:p w:rsidR="00BC479F" w:rsidRDefault="00BC479F" w:rsidP="00A2791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purpose of this </w:t>
      </w:r>
      <w:r w:rsidR="003532C6">
        <w:rPr>
          <w:rFonts w:ascii="Times New Roman" w:hAnsi="Times New Roman" w:cs="Times New Roman"/>
          <w:sz w:val="24"/>
          <w:szCs w:val="24"/>
        </w:rPr>
        <w:t xml:space="preserve">project is to analyze the requirements of, design, implement, and maintain the software </w:t>
      </w:r>
      <w:r w:rsidR="001E5E5A">
        <w:rPr>
          <w:rFonts w:ascii="Times New Roman" w:hAnsi="Times New Roman" w:cs="Times New Roman"/>
          <w:sz w:val="24"/>
          <w:szCs w:val="24"/>
        </w:rPr>
        <w:t xml:space="preserve">for </w:t>
      </w:r>
      <w:r w:rsidR="000433B8">
        <w:rPr>
          <w:rFonts w:ascii="Times New Roman" w:hAnsi="Times New Roman" w:cs="Times New Roman"/>
          <w:sz w:val="24"/>
          <w:szCs w:val="24"/>
        </w:rPr>
        <w:t>Game Company</w:t>
      </w:r>
      <w:r w:rsidR="001E5E5A">
        <w:rPr>
          <w:rFonts w:ascii="Times New Roman" w:hAnsi="Times New Roman" w:cs="Times New Roman"/>
          <w:sz w:val="24"/>
          <w:szCs w:val="24"/>
        </w:rPr>
        <w:t xml:space="preserve"> Client, which is designated specifically to </w:t>
      </w:r>
      <w:r w:rsidR="000433B8">
        <w:rPr>
          <w:rFonts w:ascii="Times New Roman" w:hAnsi="Times New Roman" w:cs="Times New Roman"/>
          <w:sz w:val="24"/>
          <w:szCs w:val="24"/>
        </w:rPr>
        <w:t>help in monitoring Othello project</w:t>
      </w:r>
      <w:r w:rsidR="00600213">
        <w:rPr>
          <w:rFonts w:ascii="Times New Roman" w:hAnsi="Times New Roman" w:cs="Times New Roman"/>
          <w:sz w:val="24"/>
          <w:szCs w:val="24"/>
        </w:rPr>
        <w:t xml:space="preserve"> according to the requirements specified by the client.</w:t>
      </w:r>
    </w:p>
    <w:p w:rsidR="000A024C" w:rsidRDefault="000A024C" w:rsidP="00A2791E">
      <w:pPr>
        <w:pStyle w:val="ListParagraph"/>
        <w:jc w:val="both"/>
        <w:rPr>
          <w:rFonts w:ascii="Times New Roman" w:hAnsi="Times New Roman" w:cs="Times New Roman"/>
          <w:sz w:val="24"/>
          <w:szCs w:val="24"/>
        </w:rPr>
      </w:pPr>
    </w:p>
    <w:p w:rsidR="005A402A" w:rsidRDefault="005A402A" w:rsidP="00A2791E">
      <w:pPr>
        <w:pStyle w:val="ListParagraph"/>
        <w:jc w:val="both"/>
        <w:rPr>
          <w:rFonts w:ascii="Times New Roman" w:hAnsi="Times New Roman" w:cs="Times New Roman"/>
          <w:sz w:val="24"/>
          <w:szCs w:val="24"/>
        </w:rPr>
      </w:pPr>
      <w:r>
        <w:rPr>
          <w:rFonts w:ascii="Times New Roman" w:hAnsi="Times New Roman" w:cs="Times New Roman"/>
          <w:sz w:val="24"/>
          <w:szCs w:val="24"/>
        </w:rPr>
        <w:t>Any activity directly relates to the purpose is considered to be in scope, otherwise it is considered to be out of scope. For instance, hardware failure is out of scope of this project.</w:t>
      </w:r>
    </w:p>
    <w:p w:rsidR="009A6113" w:rsidRDefault="009A6113" w:rsidP="00BC479F">
      <w:pPr>
        <w:pStyle w:val="ListParagraph"/>
        <w:rPr>
          <w:rFonts w:ascii="Times New Roman" w:hAnsi="Times New Roman" w:cs="Times New Roman"/>
          <w:sz w:val="24"/>
          <w:szCs w:val="24"/>
        </w:rPr>
      </w:pPr>
    </w:p>
    <w:p w:rsidR="009A6113" w:rsidRDefault="00B83194" w:rsidP="00BC479F">
      <w:pPr>
        <w:pStyle w:val="ListParagraph"/>
        <w:rPr>
          <w:rFonts w:ascii="Times New Roman" w:hAnsi="Times New Roman" w:cs="Times New Roman"/>
          <w:sz w:val="24"/>
          <w:szCs w:val="24"/>
        </w:rPr>
      </w:pPr>
      <w:r>
        <w:rPr>
          <w:rFonts w:ascii="Times New Roman" w:hAnsi="Times New Roman" w:cs="Times New Roman"/>
          <w:sz w:val="24"/>
          <w:szCs w:val="24"/>
        </w:rPr>
        <w:t>The objectives of the project are</w:t>
      </w:r>
      <w:r w:rsidR="00607F39">
        <w:rPr>
          <w:rFonts w:ascii="Times New Roman" w:hAnsi="Times New Roman" w:cs="Times New Roman"/>
          <w:sz w:val="24"/>
          <w:szCs w:val="24"/>
        </w:rPr>
        <w:t xml:space="preserve"> mentioned as follows</w:t>
      </w:r>
      <w:r w:rsidR="009A6113">
        <w:rPr>
          <w:rFonts w:ascii="Times New Roman" w:hAnsi="Times New Roman" w:cs="Times New Roman"/>
          <w:sz w:val="24"/>
          <w:szCs w:val="24"/>
        </w:rPr>
        <w:t>:</w:t>
      </w:r>
    </w:p>
    <w:p w:rsidR="009A6113" w:rsidRDefault="009A6113" w:rsidP="009A61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Complete the project by the due date</w:t>
      </w:r>
    </w:p>
    <w:p w:rsidR="009A6113" w:rsidRDefault="009A6113" w:rsidP="009A61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Complete the project within the budget</w:t>
      </w:r>
    </w:p>
    <w:p w:rsidR="009A6113" w:rsidRDefault="00625EF8" w:rsidP="009A61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Provide all deliverables identified in section 1.1.3 by the due date</w:t>
      </w:r>
    </w:p>
    <w:p w:rsidR="00BF2701" w:rsidRDefault="00BF2701" w:rsidP="009A61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Meet all the requirements that are mentioned in the SRS, which fall into one of these categories</w:t>
      </w:r>
    </w:p>
    <w:p w:rsidR="00BF2701" w:rsidRDefault="00BF2701" w:rsidP="00BF270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Central database</w:t>
      </w:r>
    </w:p>
    <w:p w:rsidR="00BF2701" w:rsidRDefault="00BF2701" w:rsidP="00BF270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Desktop application</w:t>
      </w:r>
    </w:p>
    <w:p w:rsidR="00BF2701" w:rsidRDefault="00BF2701" w:rsidP="00BF270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Backend</w:t>
      </w:r>
    </w:p>
    <w:p w:rsidR="00BF2701" w:rsidRDefault="00BF2701" w:rsidP="00EF68EA">
      <w:pPr>
        <w:pStyle w:val="ListParagraph"/>
        <w:ind w:left="1440"/>
        <w:rPr>
          <w:rFonts w:ascii="Times New Roman" w:hAnsi="Times New Roman" w:cs="Times New Roman"/>
          <w:sz w:val="24"/>
          <w:szCs w:val="24"/>
        </w:rPr>
      </w:pPr>
    </w:p>
    <w:p w:rsidR="00BF2701" w:rsidRPr="00BF2701" w:rsidRDefault="00BF2701" w:rsidP="00BF2701">
      <w:pPr>
        <w:rPr>
          <w:rFonts w:ascii="Times New Roman" w:hAnsi="Times New Roman" w:cs="Times New Roman"/>
          <w:sz w:val="24"/>
          <w:szCs w:val="24"/>
        </w:rPr>
      </w:pPr>
    </w:p>
    <w:p w:rsidR="00BF2701" w:rsidRPr="00BF2701" w:rsidRDefault="00BF2701" w:rsidP="00431AB3">
      <w:pPr>
        <w:pStyle w:val="Heading3"/>
      </w:pPr>
      <w:bookmarkStart w:id="10" w:name="_Toc402523155"/>
      <w:r w:rsidRPr="00BF2701">
        <w:t>Assumptions and Constraints</w:t>
      </w:r>
      <w:bookmarkEnd w:id="10"/>
    </w:p>
    <w:p w:rsidR="00BF2701" w:rsidRDefault="00A800E8" w:rsidP="00BF2701">
      <w:pPr>
        <w:pStyle w:val="ListParagraph"/>
        <w:rPr>
          <w:rFonts w:ascii="Times New Roman" w:hAnsi="Times New Roman" w:cs="Times New Roman"/>
          <w:sz w:val="24"/>
          <w:szCs w:val="24"/>
        </w:rPr>
      </w:pPr>
      <w:r>
        <w:rPr>
          <w:rFonts w:ascii="Times New Roman" w:hAnsi="Times New Roman" w:cs="Times New Roman"/>
          <w:sz w:val="24"/>
          <w:szCs w:val="24"/>
        </w:rPr>
        <w:t>Here is the list of all assumptions that are made:</w:t>
      </w:r>
    </w:p>
    <w:p w:rsidR="00A800E8" w:rsidRDefault="00625BFE" w:rsidP="00A800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This project is a component of a larger project</w:t>
      </w:r>
    </w:p>
    <w:p w:rsidR="00625BFE" w:rsidRDefault="00EB4948" w:rsidP="00A800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This project will deliver only the software components of the larger project</w:t>
      </w:r>
    </w:p>
    <w:p w:rsidR="00B42BD4" w:rsidRDefault="0053027A" w:rsidP="00A800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The hardware is not included in this project, and is handled as a different project. Hardware is assumed to be ready at least by the end of this project.</w:t>
      </w:r>
    </w:p>
    <w:p w:rsidR="00B47301" w:rsidRDefault="00B47301" w:rsidP="00B47301">
      <w:pPr>
        <w:ind w:left="720"/>
        <w:rPr>
          <w:rFonts w:ascii="Times New Roman" w:hAnsi="Times New Roman" w:cs="Times New Roman"/>
          <w:sz w:val="24"/>
          <w:szCs w:val="24"/>
        </w:rPr>
      </w:pPr>
      <w:r>
        <w:rPr>
          <w:rFonts w:ascii="Times New Roman" w:hAnsi="Times New Roman" w:cs="Times New Roman"/>
          <w:sz w:val="24"/>
          <w:szCs w:val="24"/>
        </w:rPr>
        <w:t>Here is the list o</w:t>
      </w:r>
      <w:r w:rsidR="00607F39">
        <w:rPr>
          <w:rFonts w:ascii="Times New Roman" w:hAnsi="Times New Roman" w:cs="Times New Roman"/>
          <w:sz w:val="24"/>
          <w:szCs w:val="24"/>
        </w:rPr>
        <w:t>f all constraints that are made</w:t>
      </w:r>
      <w:r>
        <w:rPr>
          <w:rFonts w:ascii="Times New Roman" w:hAnsi="Times New Roman" w:cs="Times New Roman"/>
          <w:sz w:val="24"/>
          <w:szCs w:val="24"/>
        </w:rPr>
        <w:t>:</w:t>
      </w:r>
    </w:p>
    <w:p w:rsidR="00830A24" w:rsidRDefault="00830A24" w:rsidP="00830A2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Budget</w:t>
      </w:r>
    </w:p>
    <w:p w:rsidR="00830A24" w:rsidRDefault="00EC49C5" w:rsidP="00830A24">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 xml:space="preserve"> 9</w:t>
      </w:r>
      <w:r w:rsidR="00F25E90">
        <w:rPr>
          <w:rFonts w:ascii="Times New Roman" w:hAnsi="Times New Roman" w:cs="Times New Roman"/>
          <w:sz w:val="24"/>
          <w:szCs w:val="24"/>
        </w:rPr>
        <w:t>0</w:t>
      </w:r>
      <w:r w:rsidR="00607F39">
        <w:rPr>
          <w:rFonts w:ascii="Times New Roman" w:hAnsi="Times New Roman" w:cs="Times New Roman"/>
          <w:sz w:val="24"/>
          <w:szCs w:val="24"/>
        </w:rPr>
        <w:t>0.000,-</w:t>
      </w:r>
    </w:p>
    <w:p w:rsidR="00830A24" w:rsidRDefault="00830A24" w:rsidP="00830A2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Time</w:t>
      </w:r>
    </w:p>
    <w:p w:rsidR="00830A24" w:rsidRDefault="00607F39" w:rsidP="00CF7CF6">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4</w:t>
      </w:r>
      <w:r w:rsidR="00830A24">
        <w:rPr>
          <w:rFonts w:ascii="Times New Roman" w:hAnsi="Times New Roman" w:cs="Times New Roman"/>
          <w:sz w:val="24"/>
          <w:szCs w:val="24"/>
        </w:rPr>
        <w:t xml:space="preserve"> months</w:t>
      </w:r>
      <w:r w:rsidR="00600649">
        <w:rPr>
          <w:rFonts w:ascii="Times New Roman" w:hAnsi="Times New Roman" w:cs="Times New Roman"/>
          <w:sz w:val="24"/>
          <w:szCs w:val="24"/>
        </w:rPr>
        <w:t>.</w:t>
      </w:r>
    </w:p>
    <w:p w:rsidR="00830A24" w:rsidRDefault="00830A24" w:rsidP="00CF7CF6">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After the software is installed on the hardware, it will take 30 days for </w:t>
      </w:r>
      <w:r w:rsidR="00607F39">
        <w:rPr>
          <w:rFonts w:ascii="Times New Roman" w:hAnsi="Times New Roman" w:cs="Times New Roman"/>
          <w:sz w:val="24"/>
          <w:szCs w:val="24"/>
        </w:rPr>
        <w:t>Game Company</w:t>
      </w:r>
      <w:r>
        <w:rPr>
          <w:rFonts w:ascii="Times New Roman" w:hAnsi="Times New Roman" w:cs="Times New Roman"/>
          <w:sz w:val="24"/>
          <w:szCs w:val="24"/>
        </w:rPr>
        <w:t xml:space="preserve"> to install the physical hardware in the permanent location</w:t>
      </w:r>
      <w:r w:rsidR="00600649">
        <w:rPr>
          <w:rFonts w:ascii="Times New Roman" w:hAnsi="Times New Roman" w:cs="Times New Roman"/>
          <w:sz w:val="24"/>
          <w:szCs w:val="24"/>
        </w:rPr>
        <w:t>.</w:t>
      </w:r>
    </w:p>
    <w:p w:rsidR="00830A24" w:rsidRDefault="00830A24" w:rsidP="00CF7CF6">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After the physical hardware is permanently installed, </w:t>
      </w:r>
      <w:r w:rsidR="00EF68EA">
        <w:rPr>
          <w:rFonts w:ascii="Times New Roman" w:hAnsi="Times New Roman" w:cs="Times New Roman"/>
          <w:sz w:val="24"/>
          <w:szCs w:val="24"/>
        </w:rPr>
        <w:t xml:space="preserve">Game Company </w:t>
      </w:r>
      <w:r>
        <w:rPr>
          <w:rFonts w:ascii="Times New Roman" w:hAnsi="Times New Roman" w:cs="Times New Roman"/>
          <w:sz w:val="24"/>
          <w:szCs w:val="24"/>
        </w:rPr>
        <w:t xml:space="preserve">will have </w:t>
      </w:r>
      <w:r w:rsidR="00607F39">
        <w:rPr>
          <w:rFonts w:ascii="Times New Roman" w:hAnsi="Times New Roman" w:cs="Times New Roman"/>
          <w:sz w:val="24"/>
          <w:szCs w:val="24"/>
        </w:rPr>
        <w:t>3</w:t>
      </w:r>
      <w:r>
        <w:rPr>
          <w:rFonts w:ascii="Times New Roman" w:hAnsi="Times New Roman" w:cs="Times New Roman"/>
          <w:sz w:val="24"/>
          <w:szCs w:val="24"/>
        </w:rPr>
        <w:t>0 days of free maintenance</w:t>
      </w:r>
      <w:r w:rsidR="00456AE4">
        <w:rPr>
          <w:rFonts w:ascii="Times New Roman" w:hAnsi="Times New Roman" w:cs="Times New Roman"/>
          <w:sz w:val="24"/>
          <w:szCs w:val="24"/>
        </w:rPr>
        <w:t>. After that, main</w:t>
      </w:r>
      <w:r w:rsidR="00133FC5">
        <w:rPr>
          <w:rFonts w:ascii="Times New Roman" w:hAnsi="Times New Roman" w:cs="Times New Roman"/>
          <w:sz w:val="24"/>
          <w:szCs w:val="24"/>
        </w:rPr>
        <w:t xml:space="preserve">tenance fee will not exceed </w:t>
      </w:r>
      <w:proofErr w:type="spellStart"/>
      <w:r w:rsidR="00133FC5">
        <w:rPr>
          <w:rFonts w:ascii="Times New Roman" w:hAnsi="Times New Roman" w:cs="Times New Roman"/>
          <w:sz w:val="24"/>
          <w:szCs w:val="24"/>
        </w:rPr>
        <w:t>Rp</w:t>
      </w:r>
      <w:proofErr w:type="spellEnd"/>
      <w:r w:rsidR="00133FC5">
        <w:rPr>
          <w:rFonts w:ascii="Times New Roman" w:hAnsi="Times New Roman" w:cs="Times New Roman"/>
          <w:sz w:val="24"/>
          <w:szCs w:val="24"/>
        </w:rPr>
        <w:t xml:space="preserve"> 2.000.000</w:t>
      </w:r>
      <w:proofErr w:type="gramStart"/>
      <w:r w:rsidR="00133FC5">
        <w:rPr>
          <w:rFonts w:ascii="Times New Roman" w:hAnsi="Times New Roman" w:cs="Times New Roman"/>
          <w:sz w:val="24"/>
          <w:szCs w:val="24"/>
        </w:rPr>
        <w:t>,-</w:t>
      </w:r>
      <w:proofErr w:type="gramEnd"/>
      <w:r w:rsidR="00456AE4">
        <w:rPr>
          <w:rFonts w:ascii="Times New Roman" w:hAnsi="Times New Roman" w:cs="Times New Roman"/>
          <w:sz w:val="24"/>
          <w:szCs w:val="24"/>
        </w:rPr>
        <w:t xml:space="preserve"> per year.</w:t>
      </w:r>
    </w:p>
    <w:p w:rsidR="00341C71" w:rsidRDefault="00341C71" w:rsidP="00341C7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Staff</w:t>
      </w:r>
    </w:p>
    <w:p w:rsidR="00341C71" w:rsidRDefault="00341C71" w:rsidP="00CF7CF6">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A representative from </w:t>
      </w:r>
      <w:r w:rsidR="00133FC5">
        <w:rPr>
          <w:rFonts w:ascii="Times New Roman" w:hAnsi="Times New Roman" w:cs="Times New Roman"/>
          <w:sz w:val="24"/>
          <w:szCs w:val="24"/>
        </w:rPr>
        <w:t>Game Company</w:t>
      </w:r>
      <w:r w:rsidR="00EF68EA">
        <w:rPr>
          <w:rFonts w:ascii="Times New Roman" w:hAnsi="Times New Roman" w:cs="Times New Roman"/>
          <w:sz w:val="24"/>
          <w:szCs w:val="24"/>
        </w:rPr>
        <w:t xml:space="preserve"> </w:t>
      </w:r>
      <w:r>
        <w:rPr>
          <w:rFonts w:ascii="Times New Roman" w:hAnsi="Times New Roman" w:cs="Times New Roman"/>
          <w:sz w:val="24"/>
          <w:szCs w:val="24"/>
        </w:rPr>
        <w:t xml:space="preserve">will be required to assist in the requirements making. This representative will have the full authority in creating the final requirements, which will be evaluated and agreed by </w:t>
      </w:r>
      <w:r w:rsidR="00600649">
        <w:rPr>
          <w:rFonts w:ascii="Times New Roman" w:hAnsi="Times New Roman" w:cs="Times New Roman"/>
          <w:sz w:val="24"/>
          <w:szCs w:val="24"/>
        </w:rPr>
        <w:t>Game</w:t>
      </w:r>
      <w:r>
        <w:rPr>
          <w:rFonts w:ascii="Times New Roman" w:hAnsi="Times New Roman" w:cs="Times New Roman"/>
          <w:sz w:val="24"/>
          <w:szCs w:val="24"/>
        </w:rPr>
        <w:t xml:space="preserve"> .Inc</w:t>
      </w:r>
      <w:r w:rsidR="00855652">
        <w:rPr>
          <w:rFonts w:ascii="Times New Roman" w:hAnsi="Times New Roman" w:cs="Times New Roman"/>
          <w:sz w:val="24"/>
          <w:szCs w:val="24"/>
        </w:rPr>
        <w:t>.</w:t>
      </w:r>
    </w:p>
    <w:p w:rsidR="00FD5D36" w:rsidRPr="00FD5D36" w:rsidRDefault="00FD5D36" w:rsidP="00FD5D36">
      <w:pPr>
        <w:rPr>
          <w:rFonts w:ascii="Times New Roman" w:hAnsi="Times New Roman" w:cs="Times New Roman"/>
          <w:sz w:val="24"/>
          <w:szCs w:val="24"/>
        </w:rPr>
      </w:pPr>
    </w:p>
    <w:p w:rsidR="00456AE4" w:rsidRPr="00DC4478" w:rsidRDefault="00FD5D36" w:rsidP="00431AB3">
      <w:pPr>
        <w:pStyle w:val="Heading2"/>
      </w:pPr>
      <w:bookmarkStart w:id="11" w:name="_Toc402523156"/>
      <w:r w:rsidRPr="00DC4478">
        <w:t>Project Deliverables</w:t>
      </w:r>
      <w:bookmarkEnd w:id="11"/>
    </w:p>
    <w:p w:rsidR="00EE1445" w:rsidRDefault="00767617" w:rsidP="00262B2C">
      <w:pPr>
        <w:pStyle w:val="ListParagraph"/>
        <w:jc w:val="both"/>
        <w:rPr>
          <w:rFonts w:ascii="Times New Roman" w:hAnsi="Times New Roman" w:cs="Times New Roman"/>
          <w:sz w:val="24"/>
          <w:szCs w:val="24"/>
        </w:rPr>
      </w:pPr>
      <w:r>
        <w:rPr>
          <w:rFonts w:ascii="Times New Roman" w:hAnsi="Times New Roman" w:cs="Times New Roman"/>
          <w:sz w:val="24"/>
          <w:szCs w:val="24"/>
        </w:rPr>
        <w:t>Here is the list of all items that will be available by the completion of the project.</w:t>
      </w:r>
    </w:p>
    <w:p w:rsidR="00767617" w:rsidRDefault="00CE29CF" w:rsidP="00262B2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Software program, along with its environment and supporting libraries.</w:t>
      </w:r>
    </w:p>
    <w:p w:rsidR="00CE29CF" w:rsidRDefault="00CE29CF" w:rsidP="00262B2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Software documentation</w:t>
      </w:r>
    </w:p>
    <w:p w:rsidR="00CE29CF" w:rsidRDefault="008179CF" w:rsidP="00262B2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Installation documentation</w:t>
      </w:r>
    </w:p>
    <w:p w:rsidR="008179CF" w:rsidRDefault="008179CF" w:rsidP="00262B2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End-user documentation</w:t>
      </w:r>
    </w:p>
    <w:p w:rsidR="008179CF" w:rsidRDefault="008179CF" w:rsidP="00262B2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Installation of software program along with its environment and supporting libraries.</w:t>
      </w:r>
    </w:p>
    <w:p w:rsidR="008179CF" w:rsidRDefault="00DC4250" w:rsidP="00262B2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Software training for users</w:t>
      </w:r>
    </w:p>
    <w:p w:rsidR="00DC4250" w:rsidRDefault="00DC4250" w:rsidP="00262B2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Project documentation</w:t>
      </w:r>
    </w:p>
    <w:p w:rsidR="00DC4250" w:rsidRDefault="00DC4250" w:rsidP="00262B2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Software Project Management Plan (SPMP)</w:t>
      </w:r>
    </w:p>
    <w:p w:rsidR="00DC4250" w:rsidRDefault="00DC4250" w:rsidP="00262B2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Software Requirement Specification (SRS)</w:t>
      </w:r>
    </w:p>
    <w:p w:rsidR="00DC4250" w:rsidRDefault="00DC4250" w:rsidP="00262B2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Software Design Description (SDD)</w:t>
      </w:r>
    </w:p>
    <w:p w:rsidR="00DC4250" w:rsidRDefault="00DC4250" w:rsidP="00262B2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Software Test Documentation (STD)</w:t>
      </w:r>
    </w:p>
    <w:p w:rsidR="00BB0135" w:rsidRDefault="00BB0135" w:rsidP="00DC42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Software Test Plan (STP)</w:t>
      </w:r>
    </w:p>
    <w:p w:rsidR="00DC4478" w:rsidRDefault="00DC4478">
      <w:pPr>
        <w:rPr>
          <w:rFonts w:ascii="Times New Roman" w:hAnsi="Times New Roman" w:cs="Times New Roman"/>
          <w:sz w:val="24"/>
          <w:szCs w:val="24"/>
        </w:rPr>
      </w:pPr>
      <w:r>
        <w:rPr>
          <w:rFonts w:ascii="Times New Roman" w:hAnsi="Times New Roman" w:cs="Times New Roman"/>
          <w:sz w:val="24"/>
          <w:szCs w:val="24"/>
        </w:rPr>
        <w:br w:type="page"/>
      </w:r>
    </w:p>
    <w:p w:rsidR="00DC4478" w:rsidRPr="007B49F1" w:rsidRDefault="00DC4478" w:rsidP="007B49F1">
      <w:pPr>
        <w:jc w:val="center"/>
        <w:rPr>
          <w:rFonts w:ascii="Times New Roman" w:hAnsi="Times New Roman" w:cs="Times New Roman"/>
          <w:b/>
          <w:sz w:val="28"/>
          <w:szCs w:val="24"/>
        </w:rPr>
      </w:pPr>
      <w:r w:rsidRPr="007B49F1">
        <w:rPr>
          <w:rFonts w:ascii="Times New Roman" w:hAnsi="Times New Roman" w:cs="Times New Roman"/>
          <w:b/>
          <w:sz w:val="28"/>
          <w:szCs w:val="24"/>
        </w:rPr>
        <w:lastRenderedPageBreak/>
        <w:t>Chapter 2</w:t>
      </w:r>
    </w:p>
    <w:p w:rsidR="00DC4478" w:rsidRPr="00431AB3" w:rsidRDefault="007B49F1" w:rsidP="00431AB3">
      <w:pPr>
        <w:pStyle w:val="Heading1"/>
        <w:jc w:val="center"/>
        <w:rPr>
          <w:sz w:val="28"/>
          <w:szCs w:val="28"/>
        </w:rPr>
      </w:pPr>
      <w:bookmarkStart w:id="12" w:name="_Toc402523157"/>
      <w:r w:rsidRPr="00431AB3">
        <w:rPr>
          <w:sz w:val="28"/>
          <w:szCs w:val="28"/>
        </w:rPr>
        <w:t>PROJECT ORGANIZATION</w:t>
      </w:r>
      <w:bookmarkEnd w:id="12"/>
    </w:p>
    <w:p w:rsidR="007B49F1" w:rsidRDefault="007B49F1" w:rsidP="00DC4478">
      <w:pPr>
        <w:rPr>
          <w:rFonts w:ascii="Times New Roman" w:hAnsi="Times New Roman" w:cs="Times New Roman"/>
          <w:sz w:val="24"/>
          <w:szCs w:val="24"/>
        </w:rPr>
      </w:pPr>
    </w:p>
    <w:p w:rsidR="00DC4478" w:rsidRDefault="00763B32" w:rsidP="00825C8E">
      <w:pPr>
        <w:pStyle w:val="Heading2"/>
        <w:numPr>
          <w:ilvl w:val="0"/>
          <w:numId w:val="13"/>
        </w:numPr>
        <w:ind w:left="426" w:hanging="426"/>
      </w:pPr>
      <w:bookmarkStart w:id="13" w:name="_Toc402523158"/>
      <w:r w:rsidRPr="00E63307">
        <w:t>Software Process Model</w:t>
      </w:r>
      <w:bookmarkEnd w:id="13"/>
    </w:p>
    <w:p w:rsidR="009654B8" w:rsidRDefault="00616A67" w:rsidP="00A125C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Software process model that we are going to use is Agile Software Development Model. There are some reasons why we choose this model. </w:t>
      </w:r>
      <w:r w:rsidR="00A125C2">
        <w:rPr>
          <w:rFonts w:ascii="Times New Roman" w:hAnsi="Times New Roman" w:cs="Times New Roman"/>
          <w:sz w:val="24"/>
          <w:szCs w:val="24"/>
        </w:rPr>
        <w:t>One of the reasons</w:t>
      </w:r>
      <w:r>
        <w:rPr>
          <w:rFonts w:ascii="Times New Roman" w:hAnsi="Times New Roman" w:cs="Times New Roman"/>
          <w:sz w:val="24"/>
          <w:szCs w:val="24"/>
        </w:rPr>
        <w:t xml:space="preserve"> is because of the quality which has the principle to </w:t>
      </w:r>
      <w:r w:rsidR="00A128E2" w:rsidRPr="00616A67">
        <w:rPr>
          <w:rFonts w:ascii="Times New Roman" w:hAnsi="Times New Roman" w:cs="Times New Roman"/>
          <w:sz w:val="24"/>
          <w:szCs w:val="24"/>
        </w:rPr>
        <w:t>allow</w:t>
      </w:r>
      <w:r w:rsidRPr="00616A67">
        <w:rPr>
          <w:rFonts w:ascii="Times New Roman" w:hAnsi="Times New Roman" w:cs="Times New Roman"/>
          <w:sz w:val="24"/>
          <w:szCs w:val="24"/>
        </w:rPr>
        <w:t xml:space="preserve"> the product owner to make adjustments if necessary and gives the product team earl</w:t>
      </w:r>
      <w:r>
        <w:rPr>
          <w:rFonts w:ascii="Times New Roman" w:hAnsi="Times New Roman" w:cs="Times New Roman"/>
          <w:sz w:val="24"/>
          <w:szCs w:val="24"/>
        </w:rPr>
        <w:t>y sight of any quality issues. Th</w:t>
      </w:r>
      <w:r w:rsidR="00A125C2">
        <w:rPr>
          <w:rFonts w:ascii="Times New Roman" w:hAnsi="Times New Roman" w:cs="Times New Roman"/>
          <w:sz w:val="24"/>
          <w:szCs w:val="24"/>
        </w:rPr>
        <w:t xml:space="preserve">e other reason is that </w:t>
      </w:r>
      <w:r>
        <w:rPr>
          <w:rFonts w:ascii="Times New Roman" w:hAnsi="Times New Roman" w:cs="Times New Roman"/>
          <w:sz w:val="24"/>
          <w:szCs w:val="24"/>
        </w:rPr>
        <w:t>a</w:t>
      </w:r>
      <w:r w:rsidRPr="00616A67">
        <w:rPr>
          <w:rFonts w:ascii="Times New Roman" w:hAnsi="Times New Roman" w:cs="Times New Roman"/>
          <w:sz w:val="24"/>
          <w:szCs w:val="24"/>
        </w:rPr>
        <w:t>gile development princip</w:t>
      </w:r>
      <w:r>
        <w:rPr>
          <w:rFonts w:ascii="Times New Roman" w:hAnsi="Times New Roman" w:cs="Times New Roman"/>
          <w:sz w:val="24"/>
          <w:szCs w:val="24"/>
        </w:rPr>
        <w:t>les encourage active user</w:t>
      </w:r>
      <w:r w:rsidRPr="00616A67">
        <w:rPr>
          <w:rFonts w:ascii="Times New Roman" w:hAnsi="Times New Roman" w:cs="Times New Roman"/>
          <w:sz w:val="24"/>
          <w:szCs w:val="24"/>
        </w:rPr>
        <w:t xml:space="preserve"> involvement throughout the product’s development and a very cooperative collaborative approach. This provides excellent visibility for key stakeholders, both of the project’s progress and of the product itself, which in turn helps to ensure that expectations are effectively managed.</w:t>
      </w:r>
      <w:r>
        <w:rPr>
          <w:rFonts w:ascii="Times New Roman" w:hAnsi="Times New Roman" w:cs="Times New Roman"/>
          <w:sz w:val="24"/>
          <w:szCs w:val="24"/>
        </w:rPr>
        <w:t xml:space="preserve"> Besides that, there is also</w:t>
      </w:r>
      <w:r w:rsidRPr="00616A67">
        <w:rPr>
          <w:rFonts w:ascii="Times New Roman" w:hAnsi="Times New Roman" w:cs="Times New Roman"/>
          <w:sz w:val="24"/>
          <w:szCs w:val="24"/>
        </w:rPr>
        <w:t xml:space="preserve"> active involvement, cooperation and collaboration </w:t>
      </w:r>
      <w:r>
        <w:rPr>
          <w:rFonts w:ascii="Times New Roman" w:hAnsi="Times New Roman" w:cs="Times New Roman"/>
          <w:sz w:val="24"/>
          <w:szCs w:val="24"/>
        </w:rPr>
        <w:t xml:space="preserve">which </w:t>
      </w:r>
      <w:r w:rsidRPr="00616A67">
        <w:rPr>
          <w:rFonts w:ascii="Times New Roman" w:hAnsi="Times New Roman" w:cs="Times New Roman"/>
          <w:sz w:val="24"/>
          <w:szCs w:val="24"/>
        </w:rPr>
        <w:t>make</w:t>
      </w:r>
      <w:r>
        <w:rPr>
          <w:rFonts w:ascii="Times New Roman" w:hAnsi="Times New Roman" w:cs="Times New Roman"/>
          <w:sz w:val="24"/>
          <w:szCs w:val="24"/>
        </w:rPr>
        <w:t>s</w:t>
      </w:r>
      <w:r w:rsidRPr="00616A67">
        <w:rPr>
          <w:rFonts w:ascii="Times New Roman" w:hAnsi="Times New Roman" w:cs="Times New Roman"/>
          <w:sz w:val="24"/>
          <w:szCs w:val="24"/>
        </w:rPr>
        <w:t xml:space="preserve"> agile development teams a much more enjoyable place for most people.</w:t>
      </w:r>
    </w:p>
    <w:p w:rsidR="00616A67" w:rsidRPr="00616A67" w:rsidRDefault="00616A67" w:rsidP="009654B8">
      <w:pPr>
        <w:pStyle w:val="ListParagraph"/>
        <w:rPr>
          <w:rFonts w:ascii="Times New Roman" w:hAnsi="Times New Roman" w:cs="Times New Roman"/>
          <w:sz w:val="24"/>
          <w:szCs w:val="24"/>
        </w:rPr>
      </w:pPr>
    </w:p>
    <w:p w:rsidR="00DF16BB" w:rsidRDefault="00EE2167" w:rsidP="00825C8E">
      <w:pPr>
        <w:pStyle w:val="Heading2"/>
        <w:numPr>
          <w:ilvl w:val="0"/>
          <w:numId w:val="13"/>
        </w:numPr>
        <w:ind w:left="426" w:hanging="426"/>
      </w:pPr>
      <w:bookmarkStart w:id="14" w:name="_Toc402523159"/>
      <w:r w:rsidRPr="003361D4">
        <w:t>External Inte</w:t>
      </w:r>
      <w:r w:rsidR="00705539">
        <w:t>r</w:t>
      </w:r>
      <w:r w:rsidRPr="003361D4">
        <w:t>faces</w:t>
      </w:r>
      <w:bookmarkEnd w:id="14"/>
    </w:p>
    <w:p w:rsidR="00031E12" w:rsidRPr="00DF16BB" w:rsidRDefault="00FB0006" w:rsidP="00112F50">
      <w:pPr>
        <w:pStyle w:val="ListParagraph"/>
        <w:jc w:val="both"/>
        <w:rPr>
          <w:rFonts w:ascii="Times New Roman" w:hAnsi="Times New Roman" w:cs="Times New Roman"/>
          <w:b/>
          <w:sz w:val="24"/>
          <w:szCs w:val="24"/>
        </w:rPr>
      </w:pPr>
      <w:r w:rsidRPr="00DF16BB">
        <w:rPr>
          <w:rFonts w:ascii="Times New Roman" w:hAnsi="Times New Roman" w:cs="Times New Roman"/>
          <w:sz w:val="24"/>
          <w:szCs w:val="24"/>
        </w:rPr>
        <w:t xml:space="preserve">Each </w:t>
      </w:r>
      <w:r w:rsidR="00706243" w:rsidRPr="00DF16BB">
        <w:rPr>
          <w:rFonts w:ascii="Times New Roman" w:hAnsi="Times New Roman" w:cs="Times New Roman"/>
          <w:sz w:val="24"/>
          <w:szCs w:val="24"/>
        </w:rPr>
        <w:t xml:space="preserve">person </w:t>
      </w:r>
      <w:r w:rsidRPr="00DF16BB">
        <w:rPr>
          <w:rFonts w:ascii="Times New Roman" w:hAnsi="Times New Roman" w:cs="Times New Roman"/>
          <w:sz w:val="24"/>
          <w:szCs w:val="24"/>
        </w:rPr>
        <w:t xml:space="preserve">has their own responsibility in </w:t>
      </w:r>
      <w:r w:rsidR="00706243" w:rsidRPr="00DF16BB">
        <w:rPr>
          <w:rFonts w:ascii="Times New Roman" w:hAnsi="Times New Roman" w:cs="Times New Roman"/>
          <w:sz w:val="24"/>
          <w:szCs w:val="24"/>
        </w:rPr>
        <w:t xml:space="preserve">process of </w:t>
      </w:r>
      <w:r w:rsidRPr="00DF16BB">
        <w:rPr>
          <w:rFonts w:ascii="Times New Roman" w:hAnsi="Times New Roman" w:cs="Times New Roman"/>
          <w:sz w:val="24"/>
          <w:szCs w:val="24"/>
        </w:rPr>
        <w:t xml:space="preserve">making this </w:t>
      </w:r>
      <w:r w:rsidR="00706243" w:rsidRPr="00DF16BB">
        <w:rPr>
          <w:rFonts w:ascii="Times New Roman" w:hAnsi="Times New Roman" w:cs="Times New Roman"/>
          <w:sz w:val="24"/>
          <w:szCs w:val="24"/>
        </w:rPr>
        <w:t xml:space="preserve">Othello </w:t>
      </w:r>
      <w:r w:rsidRPr="00DF16BB">
        <w:rPr>
          <w:rFonts w:ascii="Times New Roman" w:hAnsi="Times New Roman" w:cs="Times New Roman"/>
          <w:sz w:val="24"/>
          <w:szCs w:val="24"/>
        </w:rPr>
        <w:t>project.</w:t>
      </w:r>
      <w:r w:rsidR="004E2D2A">
        <w:rPr>
          <w:rFonts w:ascii="Times New Roman" w:hAnsi="Times New Roman" w:cs="Times New Roman"/>
          <w:sz w:val="24"/>
          <w:szCs w:val="24"/>
        </w:rPr>
        <w:t xml:space="preserve"> There are three people;</w:t>
      </w:r>
      <w:r w:rsidR="00706243" w:rsidRPr="00DF16BB">
        <w:rPr>
          <w:rFonts w:ascii="Times New Roman" w:hAnsi="Times New Roman" w:cs="Times New Roman"/>
          <w:sz w:val="24"/>
          <w:szCs w:val="24"/>
        </w:rPr>
        <w:t xml:space="preserve"> inc</w:t>
      </w:r>
      <w:r w:rsidR="004E2D2A">
        <w:rPr>
          <w:rFonts w:ascii="Times New Roman" w:hAnsi="Times New Roman" w:cs="Times New Roman"/>
          <w:sz w:val="24"/>
          <w:szCs w:val="24"/>
        </w:rPr>
        <w:t>luding</w:t>
      </w:r>
      <w:r w:rsidR="00706243" w:rsidRPr="00DF16BB">
        <w:rPr>
          <w:rFonts w:ascii="Times New Roman" w:hAnsi="Times New Roman" w:cs="Times New Roman"/>
          <w:sz w:val="24"/>
          <w:szCs w:val="24"/>
        </w:rPr>
        <w:t xml:space="preserve"> the </w:t>
      </w:r>
      <w:r w:rsidR="00DC6480">
        <w:rPr>
          <w:rFonts w:ascii="Times New Roman" w:hAnsi="Times New Roman" w:cs="Times New Roman"/>
          <w:sz w:val="24"/>
          <w:szCs w:val="24"/>
        </w:rPr>
        <w:t xml:space="preserve">Project manager (also as a </w:t>
      </w:r>
      <w:r w:rsidR="00706243" w:rsidRPr="00DF16BB">
        <w:rPr>
          <w:rFonts w:ascii="Times New Roman" w:hAnsi="Times New Roman" w:cs="Times New Roman"/>
          <w:sz w:val="24"/>
          <w:szCs w:val="24"/>
        </w:rPr>
        <w:t>programmer</w:t>
      </w:r>
      <w:r w:rsidR="00DC6480">
        <w:rPr>
          <w:rFonts w:ascii="Times New Roman" w:hAnsi="Times New Roman" w:cs="Times New Roman"/>
          <w:sz w:val="24"/>
          <w:szCs w:val="24"/>
        </w:rPr>
        <w:t>)</w:t>
      </w:r>
      <w:r w:rsidR="00706243" w:rsidRPr="00DF16BB">
        <w:rPr>
          <w:rFonts w:ascii="Times New Roman" w:hAnsi="Times New Roman" w:cs="Times New Roman"/>
          <w:sz w:val="24"/>
          <w:szCs w:val="24"/>
        </w:rPr>
        <w:t xml:space="preserve">, software architect and the analyst. </w:t>
      </w:r>
      <w:r w:rsidR="00DC6480">
        <w:rPr>
          <w:rFonts w:ascii="Times New Roman" w:hAnsi="Times New Roman" w:cs="Times New Roman"/>
          <w:sz w:val="24"/>
          <w:szCs w:val="24"/>
        </w:rPr>
        <w:t>Project manager</w:t>
      </w:r>
      <w:r w:rsidR="00706243" w:rsidRPr="00DF16BB">
        <w:rPr>
          <w:rFonts w:ascii="Times New Roman" w:hAnsi="Times New Roman" w:cs="Times New Roman"/>
          <w:sz w:val="24"/>
          <w:szCs w:val="24"/>
        </w:rPr>
        <w:t xml:space="preserve"> took the main role with program and source code,</w:t>
      </w:r>
      <w:r w:rsidR="00DF16BB" w:rsidRPr="00DF16BB">
        <w:rPr>
          <w:rFonts w:ascii="Times New Roman" w:hAnsi="Times New Roman" w:cs="Times New Roman"/>
          <w:sz w:val="24"/>
          <w:szCs w:val="24"/>
        </w:rPr>
        <w:t xml:space="preserve"> manage and lead the project team also manage the coordination of the partners and the working groups, </w:t>
      </w:r>
      <w:r w:rsidR="00706243" w:rsidRPr="00DF16BB">
        <w:rPr>
          <w:rFonts w:ascii="Times New Roman" w:hAnsi="Times New Roman" w:cs="Times New Roman"/>
          <w:sz w:val="24"/>
          <w:szCs w:val="24"/>
        </w:rPr>
        <w:t xml:space="preserve">while the software architect did the design and built the structures for the project. Analyst job is </w:t>
      </w:r>
      <w:r w:rsidR="00C27345" w:rsidRPr="00DF16BB">
        <w:rPr>
          <w:rFonts w:ascii="Times New Roman" w:hAnsi="Times New Roman" w:cs="Times New Roman"/>
          <w:sz w:val="24"/>
          <w:szCs w:val="24"/>
        </w:rPr>
        <w:t>to do some documentation, testers to verify the project, and making final report of the project.</w:t>
      </w:r>
      <w:r w:rsidR="008722CB" w:rsidRPr="00DF16BB">
        <w:rPr>
          <w:rFonts w:ascii="Times New Roman" w:hAnsi="Times New Roman" w:cs="Times New Roman"/>
          <w:sz w:val="24"/>
          <w:szCs w:val="24"/>
        </w:rPr>
        <w:t xml:space="preserve"> </w:t>
      </w:r>
    </w:p>
    <w:p w:rsidR="00D34C43" w:rsidRDefault="00D34C43" w:rsidP="00031E12">
      <w:pPr>
        <w:pStyle w:val="ListParagraph"/>
        <w:rPr>
          <w:rFonts w:ascii="Times New Roman" w:hAnsi="Times New Roman" w:cs="Times New Roman"/>
          <w:sz w:val="24"/>
          <w:szCs w:val="24"/>
        </w:rPr>
      </w:pPr>
    </w:p>
    <w:p w:rsidR="00EE2167" w:rsidRDefault="00EE2167" w:rsidP="00825C8E">
      <w:pPr>
        <w:pStyle w:val="Heading2"/>
        <w:numPr>
          <w:ilvl w:val="0"/>
          <w:numId w:val="13"/>
        </w:numPr>
        <w:ind w:left="426" w:hanging="426"/>
      </w:pPr>
      <w:bookmarkStart w:id="15" w:name="_Toc402523160"/>
      <w:r w:rsidRPr="002F79E4">
        <w:t>Internal Structure</w:t>
      </w:r>
      <w:bookmarkEnd w:id="15"/>
    </w:p>
    <w:p w:rsidR="002F79E4" w:rsidRPr="008B73F8" w:rsidRDefault="00093688" w:rsidP="009508B7">
      <w:pPr>
        <w:pStyle w:val="ListParagraph"/>
        <w:rPr>
          <w:rFonts w:ascii="Times New Roman" w:hAnsi="Times New Roman" w:cs="Times New Roman"/>
          <w:sz w:val="24"/>
          <w:szCs w:val="24"/>
        </w:rPr>
      </w:pPr>
      <w:r w:rsidRPr="008B73F8">
        <w:rPr>
          <w:rFonts w:ascii="Times New Roman" w:hAnsi="Times New Roman" w:cs="Times New Roman"/>
          <w:sz w:val="24"/>
          <w:szCs w:val="24"/>
        </w:rPr>
        <w:t xml:space="preserve">In this project, we have three people </w:t>
      </w:r>
      <w:r w:rsidR="008B73F8" w:rsidRPr="008B73F8">
        <w:rPr>
          <w:rFonts w:ascii="Times New Roman" w:hAnsi="Times New Roman" w:cs="Times New Roman"/>
          <w:sz w:val="24"/>
          <w:szCs w:val="24"/>
        </w:rPr>
        <w:t xml:space="preserve">who are involved in </w:t>
      </w:r>
      <w:r w:rsidR="00B06ADC" w:rsidRPr="008B73F8">
        <w:rPr>
          <w:rFonts w:ascii="Times New Roman" w:hAnsi="Times New Roman" w:cs="Times New Roman"/>
          <w:sz w:val="24"/>
          <w:szCs w:val="24"/>
        </w:rPr>
        <w:t xml:space="preserve">our team as project participants. </w:t>
      </w:r>
    </w:p>
    <w:p w:rsidR="00AB0856" w:rsidRDefault="00E35BFD" w:rsidP="002F79E4">
      <w:pPr>
        <w:pStyle w:val="ListParagraph"/>
        <w:ind w:left="360"/>
        <w:rPr>
          <w:rFonts w:ascii="Times New Roman" w:hAnsi="Times New Roman" w:cs="Times New Roman"/>
          <w:noProof/>
          <w:sz w:val="24"/>
          <w:szCs w:val="24"/>
          <w:lang w:eastAsia="id-ID"/>
        </w:rPr>
      </w:pPr>
      <w:r>
        <w:rPr>
          <w:noProof/>
          <w:lang w:val="id-ID" w:eastAsia="id-ID"/>
        </w:rPr>
        <w:drawing>
          <wp:anchor distT="0" distB="0" distL="114300" distR="114300" simplePos="0" relativeHeight="251658240" behindDoc="0" locked="0" layoutInCell="1" allowOverlap="1" wp14:anchorId="72B3879A" wp14:editId="6C660F43">
            <wp:simplePos x="0" y="0"/>
            <wp:positionH relativeFrom="margin">
              <wp:posOffset>1623695</wp:posOffset>
            </wp:positionH>
            <wp:positionV relativeFrom="margin">
              <wp:posOffset>6031865</wp:posOffset>
            </wp:positionV>
            <wp:extent cx="2707640" cy="18421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36911" t="22440" r="27654" b="34858"/>
                    <a:stretch/>
                  </pic:blipFill>
                  <pic:spPr bwMode="auto">
                    <a:xfrm>
                      <a:off x="0" y="0"/>
                      <a:ext cx="2707640" cy="1842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F617B" w:rsidRDefault="004F617B" w:rsidP="002F79E4">
      <w:pPr>
        <w:pStyle w:val="ListParagraph"/>
        <w:ind w:left="360"/>
        <w:rPr>
          <w:rFonts w:ascii="Times New Roman" w:hAnsi="Times New Roman" w:cs="Times New Roman"/>
          <w:noProof/>
          <w:sz w:val="24"/>
          <w:szCs w:val="24"/>
          <w:lang w:eastAsia="id-ID"/>
        </w:rPr>
      </w:pPr>
    </w:p>
    <w:p w:rsidR="004F617B" w:rsidRDefault="004F617B" w:rsidP="002F79E4">
      <w:pPr>
        <w:pStyle w:val="ListParagraph"/>
        <w:ind w:left="360"/>
        <w:rPr>
          <w:rFonts w:ascii="Times New Roman" w:hAnsi="Times New Roman" w:cs="Times New Roman"/>
          <w:noProof/>
          <w:sz w:val="24"/>
          <w:szCs w:val="24"/>
          <w:lang w:eastAsia="id-ID"/>
        </w:rPr>
      </w:pPr>
    </w:p>
    <w:p w:rsidR="004F617B" w:rsidRDefault="004F617B" w:rsidP="002F79E4">
      <w:pPr>
        <w:pStyle w:val="ListParagraph"/>
        <w:ind w:left="360"/>
        <w:rPr>
          <w:rFonts w:ascii="Times New Roman" w:hAnsi="Times New Roman" w:cs="Times New Roman"/>
          <w:noProof/>
          <w:sz w:val="24"/>
          <w:szCs w:val="24"/>
          <w:lang w:eastAsia="id-ID"/>
        </w:rPr>
      </w:pPr>
    </w:p>
    <w:p w:rsidR="004F617B" w:rsidRDefault="004F617B" w:rsidP="002F79E4">
      <w:pPr>
        <w:pStyle w:val="ListParagraph"/>
        <w:ind w:left="360"/>
        <w:rPr>
          <w:rFonts w:ascii="Times New Roman" w:hAnsi="Times New Roman" w:cs="Times New Roman"/>
          <w:noProof/>
          <w:sz w:val="24"/>
          <w:szCs w:val="24"/>
          <w:lang w:eastAsia="id-ID"/>
        </w:rPr>
      </w:pPr>
    </w:p>
    <w:p w:rsidR="004F617B" w:rsidRDefault="004F617B" w:rsidP="002F79E4">
      <w:pPr>
        <w:pStyle w:val="ListParagraph"/>
        <w:ind w:left="360"/>
        <w:rPr>
          <w:rFonts w:ascii="Times New Roman" w:hAnsi="Times New Roman" w:cs="Times New Roman"/>
          <w:noProof/>
          <w:sz w:val="24"/>
          <w:szCs w:val="24"/>
          <w:lang w:eastAsia="id-ID"/>
        </w:rPr>
      </w:pPr>
    </w:p>
    <w:p w:rsidR="004F617B" w:rsidRDefault="004F617B" w:rsidP="002F79E4">
      <w:pPr>
        <w:pStyle w:val="ListParagraph"/>
        <w:ind w:left="360"/>
        <w:rPr>
          <w:rFonts w:ascii="Times New Roman" w:hAnsi="Times New Roman" w:cs="Times New Roman"/>
          <w:noProof/>
          <w:sz w:val="24"/>
          <w:szCs w:val="24"/>
          <w:lang w:eastAsia="id-ID"/>
        </w:rPr>
      </w:pPr>
    </w:p>
    <w:p w:rsidR="004F617B" w:rsidRDefault="004F617B" w:rsidP="002F79E4">
      <w:pPr>
        <w:pStyle w:val="ListParagraph"/>
        <w:ind w:left="360"/>
        <w:rPr>
          <w:rFonts w:ascii="Times New Roman" w:hAnsi="Times New Roman" w:cs="Times New Roman"/>
          <w:noProof/>
          <w:sz w:val="24"/>
          <w:szCs w:val="24"/>
          <w:lang w:eastAsia="id-ID"/>
        </w:rPr>
      </w:pPr>
    </w:p>
    <w:p w:rsidR="004F617B" w:rsidRDefault="004F617B" w:rsidP="002F79E4">
      <w:pPr>
        <w:pStyle w:val="ListParagraph"/>
        <w:ind w:left="360"/>
        <w:rPr>
          <w:rFonts w:ascii="Times New Roman" w:hAnsi="Times New Roman" w:cs="Times New Roman"/>
          <w:sz w:val="24"/>
          <w:szCs w:val="24"/>
        </w:rPr>
      </w:pPr>
    </w:p>
    <w:p w:rsidR="004F617B" w:rsidRDefault="004F617B" w:rsidP="002F79E4">
      <w:pPr>
        <w:pStyle w:val="ListParagraph"/>
        <w:ind w:left="360"/>
        <w:rPr>
          <w:rFonts w:ascii="Times New Roman" w:hAnsi="Times New Roman" w:cs="Times New Roman"/>
          <w:sz w:val="24"/>
          <w:szCs w:val="24"/>
        </w:rPr>
      </w:pPr>
    </w:p>
    <w:p w:rsidR="004F617B" w:rsidRPr="00E35BFD" w:rsidRDefault="00E35BFD" w:rsidP="00E35BFD">
      <w:pPr>
        <w:pStyle w:val="ListParagraph"/>
        <w:ind w:left="360"/>
        <w:jc w:val="center"/>
        <w:rPr>
          <w:rFonts w:ascii="Times New Roman" w:hAnsi="Times New Roman" w:cs="Times New Roman"/>
          <w:sz w:val="20"/>
          <w:szCs w:val="20"/>
        </w:rPr>
      </w:pPr>
      <w:proofErr w:type="gramStart"/>
      <w:r w:rsidRPr="00E35BFD">
        <w:rPr>
          <w:rFonts w:ascii="Times New Roman" w:hAnsi="Times New Roman" w:cs="Times New Roman"/>
          <w:sz w:val="20"/>
          <w:szCs w:val="20"/>
        </w:rPr>
        <w:t>Figure 1.</w:t>
      </w:r>
      <w:proofErr w:type="gramEnd"/>
      <w:r w:rsidRPr="00E35BFD">
        <w:rPr>
          <w:rFonts w:ascii="Times New Roman" w:hAnsi="Times New Roman" w:cs="Times New Roman"/>
          <w:sz w:val="20"/>
          <w:szCs w:val="20"/>
        </w:rPr>
        <w:t xml:space="preserve"> Internal structure</w:t>
      </w:r>
    </w:p>
    <w:p w:rsidR="00E43AC8" w:rsidRPr="004F617B" w:rsidRDefault="00E43AC8" w:rsidP="00112F50">
      <w:pPr>
        <w:pStyle w:val="ListParagraph"/>
        <w:ind w:left="0"/>
        <w:rPr>
          <w:rFonts w:ascii="Times New Roman" w:hAnsi="Times New Roman" w:cs="Times New Roman"/>
          <w:sz w:val="24"/>
          <w:szCs w:val="24"/>
        </w:rPr>
      </w:pPr>
    </w:p>
    <w:p w:rsidR="00EE2167" w:rsidRDefault="00EE2167" w:rsidP="00177005">
      <w:pPr>
        <w:pStyle w:val="Heading2"/>
        <w:numPr>
          <w:ilvl w:val="0"/>
          <w:numId w:val="13"/>
        </w:numPr>
        <w:ind w:left="426" w:hanging="426"/>
      </w:pPr>
      <w:bookmarkStart w:id="16" w:name="_Toc402523161"/>
      <w:r w:rsidRPr="002F79E4">
        <w:t>Roles and Responsibilities</w:t>
      </w:r>
      <w:bookmarkEnd w:id="16"/>
    </w:p>
    <w:p w:rsidR="006D1559" w:rsidRPr="00531636" w:rsidRDefault="003A1278" w:rsidP="003306A0">
      <w:pPr>
        <w:pStyle w:val="ListParagraph"/>
        <w:jc w:val="both"/>
        <w:rPr>
          <w:rFonts w:ascii="Times New Roman" w:hAnsi="Times New Roman" w:cs="Times New Roman"/>
          <w:sz w:val="24"/>
          <w:szCs w:val="24"/>
        </w:rPr>
      </w:pPr>
      <w:r w:rsidRPr="00531636">
        <w:rPr>
          <w:rFonts w:ascii="Times New Roman" w:hAnsi="Times New Roman" w:cs="Times New Roman"/>
          <w:sz w:val="24"/>
          <w:szCs w:val="24"/>
        </w:rPr>
        <w:t>This is</w:t>
      </w:r>
      <w:r w:rsidR="007A7B85" w:rsidRPr="00531636">
        <w:rPr>
          <w:rFonts w:ascii="Times New Roman" w:hAnsi="Times New Roman" w:cs="Times New Roman"/>
          <w:sz w:val="24"/>
          <w:szCs w:val="24"/>
        </w:rPr>
        <w:t xml:space="preserve"> the table of </w:t>
      </w:r>
      <w:r w:rsidR="006D1559" w:rsidRPr="00531636">
        <w:rPr>
          <w:rFonts w:ascii="Times New Roman" w:hAnsi="Times New Roman" w:cs="Times New Roman"/>
          <w:sz w:val="24"/>
          <w:szCs w:val="24"/>
        </w:rPr>
        <w:t>Respons</w:t>
      </w:r>
      <w:r w:rsidR="007A7B85" w:rsidRPr="00531636">
        <w:rPr>
          <w:rFonts w:ascii="Times New Roman" w:hAnsi="Times New Roman" w:cs="Times New Roman"/>
          <w:sz w:val="24"/>
          <w:szCs w:val="24"/>
        </w:rPr>
        <w:t xml:space="preserve">ibility Assignment Matrix (RAM) </w:t>
      </w:r>
      <w:r w:rsidRPr="00531636">
        <w:rPr>
          <w:rFonts w:ascii="Times New Roman" w:hAnsi="Times New Roman" w:cs="Times New Roman"/>
          <w:sz w:val="24"/>
          <w:szCs w:val="24"/>
        </w:rPr>
        <w:t>with</w:t>
      </w:r>
      <w:r w:rsidR="007A7B85" w:rsidRPr="00531636">
        <w:rPr>
          <w:rFonts w:ascii="Times New Roman" w:hAnsi="Times New Roman" w:cs="Times New Roman"/>
          <w:sz w:val="24"/>
          <w:szCs w:val="24"/>
        </w:rPr>
        <w:t xml:space="preserve"> Work Breakdown Structure (WBS).</w:t>
      </w:r>
      <w:r w:rsidR="006D1559" w:rsidRPr="00531636">
        <w:rPr>
          <w:rFonts w:ascii="Times New Roman" w:hAnsi="Times New Roman" w:cs="Times New Roman"/>
          <w:sz w:val="24"/>
          <w:szCs w:val="24"/>
        </w:rPr>
        <w:t xml:space="preserve"> </w:t>
      </w:r>
      <w:r w:rsidR="009B4C32" w:rsidRPr="00531636">
        <w:rPr>
          <w:rFonts w:ascii="Times New Roman" w:hAnsi="Times New Roman" w:cs="Times New Roman"/>
          <w:sz w:val="24"/>
          <w:szCs w:val="24"/>
        </w:rPr>
        <w:tab/>
      </w:r>
    </w:p>
    <w:tbl>
      <w:tblPr>
        <w:tblStyle w:val="TableGrid"/>
        <w:tblW w:w="0" w:type="auto"/>
        <w:jc w:val="center"/>
        <w:tblLook w:val="04A0" w:firstRow="1" w:lastRow="0" w:firstColumn="1" w:lastColumn="0" w:noHBand="0" w:noVBand="1"/>
      </w:tblPr>
      <w:tblGrid>
        <w:gridCol w:w="505"/>
        <w:gridCol w:w="876"/>
        <w:gridCol w:w="1736"/>
        <w:gridCol w:w="1003"/>
        <w:gridCol w:w="1416"/>
        <w:gridCol w:w="1456"/>
        <w:gridCol w:w="1395"/>
      </w:tblGrid>
      <w:tr w:rsidR="00FB0164" w:rsidRPr="005E3A96" w:rsidTr="00E35BFD">
        <w:trPr>
          <w:jc w:val="center"/>
        </w:trPr>
        <w:tc>
          <w:tcPr>
            <w:tcW w:w="505" w:type="dxa"/>
            <w:shd w:val="clear" w:color="auto" w:fill="C2D69B" w:themeFill="accent3" w:themeFillTint="99"/>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ID</w:t>
            </w:r>
          </w:p>
        </w:tc>
        <w:tc>
          <w:tcPr>
            <w:tcW w:w="876" w:type="dxa"/>
            <w:shd w:val="clear" w:color="auto" w:fill="C2D69B" w:themeFill="accent3" w:themeFillTint="99"/>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WBS</w:t>
            </w:r>
          </w:p>
        </w:tc>
        <w:tc>
          <w:tcPr>
            <w:tcW w:w="1736" w:type="dxa"/>
            <w:shd w:val="clear" w:color="auto" w:fill="C2D69B" w:themeFill="accent3" w:themeFillTint="99"/>
          </w:tcPr>
          <w:p w:rsidR="00FB0164" w:rsidRPr="005E3A96" w:rsidRDefault="00FB0164" w:rsidP="00B66F4B">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Deliverables</w:t>
            </w:r>
          </w:p>
        </w:tc>
        <w:tc>
          <w:tcPr>
            <w:tcW w:w="1003" w:type="dxa"/>
            <w:shd w:val="clear" w:color="auto" w:fill="C2D69B" w:themeFill="accent3" w:themeFillTint="99"/>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CEO</w:t>
            </w:r>
          </w:p>
        </w:tc>
        <w:tc>
          <w:tcPr>
            <w:tcW w:w="1416" w:type="dxa"/>
            <w:shd w:val="clear" w:color="auto" w:fill="C2D69B" w:themeFill="accent3" w:themeFillTint="99"/>
          </w:tcPr>
          <w:p w:rsidR="00FB0164" w:rsidRPr="005E3A96" w:rsidRDefault="00FB0164" w:rsidP="00085179">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Project Manager (Lead)</w:t>
            </w:r>
          </w:p>
        </w:tc>
        <w:tc>
          <w:tcPr>
            <w:tcW w:w="1456" w:type="dxa"/>
            <w:shd w:val="clear" w:color="auto" w:fill="C2D69B" w:themeFill="accent3" w:themeFillTint="99"/>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Requirement Analyst (Lead)</w:t>
            </w:r>
          </w:p>
        </w:tc>
        <w:tc>
          <w:tcPr>
            <w:tcW w:w="1395" w:type="dxa"/>
            <w:shd w:val="clear" w:color="auto" w:fill="C2D69B" w:themeFill="accent3" w:themeFillTint="99"/>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Software Architect</w:t>
            </w:r>
          </w:p>
        </w:tc>
      </w:tr>
      <w:tr w:rsidR="00FB0164" w:rsidRPr="005E3A96" w:rsidTr="00E35BFD">
        <w:trPr>
          <w:jc w:val="center"/>
        </w:trPr>
        <w:tc>
          <w:tcPr>
            <w:tcW w:w="505" w:type="dxa"/>
            <w:shd w:val="clear" w:color="auto" w:fill="E5B8B7" w:themeFill="accent2" w:themeFillTint="66"/>
          </w:tcPr>
          <w:p w:rsidR="00FB0164" w:rsidRPr="005E3A96" w:rsidRDefault="009629E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1</w:t>
            </w:r>
          </w:p>
        </w:tc>
        <w:tc>
          <w:tcPr>
            <w:tcW w:w="876" w:type="dxa"/>
            <w:shd w:val="clear" w:color="auto" w:fill="E5B8B7" w:themeFill="accent2" w:themeFillTint="66"/>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1</w:t>
            </w:r>
          </w:p>
        </w:tc>
        <w:tc>
          <w:tcPr>
            <w:tcW w:w="1736" w:type="dxa"/>
            <w:shd w:val="clear" w:color="auto" w:fill="E5B8B7" w:themeFill="accent2" w:themeFillTint="66"/>
          </w:tcPr>
          <w:p w:rsidR="00FB0164" w:rsidRPr="005E3A96" w:rsidRDefault="00FB0164" w:rsidP="00B66F4B">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Othello Project</w:t>
            </w:r>
          </w:p>
        </w:tc>
        <w:tc>
          <w:tcPr>
            <w:tcW w:w="1003" w:type="dxa"/>
            <w:shd w:val="clear" w:color="auto" w:fill="E5B8B7" w:themeFill="accent2" w:themeFillTint="66"/>
          </w:tcPr>
          <w:p w:rsidR="00FB0164" w:rsidRPr="005E3A96" w:rsidRDefault="00FB0164" w:rsidP="00AB0856">
            <w:pPr>
              <w:pStyle w:val="ListParagraph"/>
              <w:ind w:left="0"/>
              <w:rPr>
                <w:rFonts w:ascii="Times New Roman" w:hAnsi="Times New Roman" w:cs="Times New Roman"/>
                <w:sz w:val="24"/>
                <w:szCs w:val="24"/>
              </w:rPr>
            </w:pPr>
          </w:p>
        </w:tc>
        <w:tc>
          <w:tcPr>
            <w:tcW w:w="1416" w:type="dxa"/>
            <w:shd w:val="clear" w:color="auto" w:fill="E5B8B7" w:themeFill="accent2" w:themeFillTint="66"/>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c>
          <w:tcPr>
            <w:tcW w:w="1456" w:type="dxa"/>
            <w:shd w:val="clear" w:color="auto" w:fill="E5B8B7" w:themeFill="accent2" w:themeFillTint="66"/>
          </w:tcPr>
          <w:p w:rsidR="00FB0164" w:rsidRPr="005E3A96" w:rsidRDefault="00FB0164" w:rsidP="00AB0856">
            <w:pPr>
              <w:pStyle w:val="ListParagraph"/>
              <w:ind w:left="0"/>
              <w:rPr>
                <w:rFonts w:ascii="Times New Roman" w:hAnsi="Times New Roman" w:cs="Times New Roman"/>
                <w:sz w:val="24"/>
                <w:szCs w:val="24"/>
              </w:rPr>
            </w:pPr>
          </w:p>
        </w:tc>
        <w:tc>
          <w:tcPr>
            <w:tcW w:w="1395" w:type="dxa"/>
            <w:shd w:val="clear" w:color="auto" w:fill="E5B8B7" w:themeFill="accent2" w:themeFillTint="66"/>
          </w:tcPr>
          <w:p w:rsidR="00FB0164" w:rsidRPr="005E3A96" w:rsidRDefault="00FB0164" w:rsidP="00AB0856">
            <w:pPr>
              <w:pStyle w:val="ListParagraph"/>
              <w:ind w:left="0"/>
              <w:rPr>
                <w:rFonts w:ascii="Times New Roman" w:hAnsi="Times New Roman" w:cs="Times New Roman"/>
                <w:sz w:val="24"/>
                <w:szCs w:val="24"/>
              </w:rPr>
            </w:pPr>
          </w:p>
        </w:tc>
      </w:tr>
      <w:tr w:rsidR="00FB0164" w:rsidRPr="005E3A96" w:rsidTr="00E35BFD">
        <w:trPr>
          <w:jc w:val="center"/>
        </w:trPr>
        <w:tc>
          <w:tcPr>
            <w:tcW w:w="505" w:type="dxa"/>
            <w:shd w:val="clear" w:color="auto" w:fill="FFFFFF" w:themeFill="background1"/>
          </w:tcPr>
          <w:p w:rsidR="00FB0164" w:rsidRPr="005E3A96" w:rsidRDefault="00FB0164" w:rsidP="00AB0856">
            <w:pPr>
              <w:pStyle w:val="ListParagraph"/>
              <w:ind w:left="0"/>
              <w:rPr>
                <w:rFonts w:ascii="Times New Roman" w:hAnsi="Times New Roman" w:cs="Times New Roman"/>
                <w:sz w:val="24"/>
                <w:szCs w:val="24"/>
              </w:rPr>
            </w:pPr>
          </w:p>
        </w:tc>
        <w:tc>
          <w:tcPr>
            <w:tcW w:w="876" w:type="dxa"/>
            <w:shd w:val="clear" w:color="auto" w:fill="FFFFFF" w:themeFill="background1"/>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1.1</w:t>
            </w:r>
          </w:p>
        </w:tc>
        <w:tc>
          <w:tcPr>
            <w:tcW w:w="1736" w:type="dxa"/>
            <w:shd w:val="clear" w:color="auto" w:fill="FFFFFF" w:themeFill="background1"/>
          </w:tcPr>
          <w:p w:rsidR="00FB0164" w:rsidRPr="005E3A96" w:rsidRDefault="00FB0164" w:rsidP="00B66F4B">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Software Lifecycle Model Process</w:t>
            </w:r>
          </w:p>
        </w:tc>
        <w:tc>
          <w:tcPr>
            <w:tcW w:w="1003" w:type="dxa"/>
            <w:shd w:val="clear" w:color="auto" w:fill="FFFFFF" w:themeFill="background1"/>
          </w:tcPr>
          <w:p w:rsidR="00FB0164" w:rsidRPr="005E3A96" w:rsidRDefault="00F51456" w:rsidP="00AB0856">
            <w:pPr>
              <w:pStyle w:val="ListParagraph"/>
              <w:ind w:left="0"/>
              <w:rPr>
                <w:rFonts w:ascii="Times New Roman" w:hAnsi="Times New Roman" w:cs="Times New Roman"/>
                <w:sz w:val="24"/>
                <w:szCs w:val="24"/>
              </w:rPr>
            </w:pPr>
            <w:proofErr w:type="spellStart"/>
            <w:r w:rsidRPr="005E3A96">
              <w:rPr>
                <w:rFonts w:ascii="Times New Roman" w:hAnsi="Times New Roman" w:cs="Times New Roman"/>
                <w:sz w:val="24"/>
                <w:szCs w:val="24"/>
              </w:rPr>
              <w:t>D</w:t>
            </w:r>
            <w:r w:rsidR="009629E4" w:rsidRPr="005E3A96">
              <w:rPr>
                <w:rFonts w:ascii="Times New Roman" w:hAnsi="Times New Roman" w:cs="Times New Roman"/>
                <w:sz w:val="24"/>
                <w:szCs w:val="24"/>
              </w:rPr>
              <w:t>ewi</w:t>
            </w:r>
            <w:proofErr w:type="spellEnd"/>
          </w:p>
        </w:tc>
        <w:tc>
          <w:tcPr>
            <w:tcW w:w="1416" w:type="dxa"/>
            <w:shd w:val="clear" w:color="auto" w:fill="FFFFFF" w:themeFill="background1"/>
          </w:tcPr>
          <w:p w:rsidR="00FB0164" w:rsidRPr="005E3A96" w:rsidRDefault="00FB0164" w:rsidP="00AB0856">
            <w:pPr>
              <w:pStyle w:val="ListParagraph"/>
              <w:ind w:left="0"/>
              <w:rPr>
                <w:rFonts w:ascii="Times New Roman" w:hAnsi="Times New Roman" w:cs="Times New Roman"/>
                <w:sz w:val="24"/>
                <w:szCs w:val="24"/>
              </w:rPr>
            </w:pPr>
          </w:p>
        </w:tc>
        <w:tc>
          <w:tcPr>
            <w:tcW w:w="1456" w:type="dxa"/>
            <w:shd w:val="clear" w:color="auto" w:fill="FFFFFF" w:themeFill="background1"/>
          </w:tcPr>
          <w:p w:rsidR="00FB0164" w:rsidRPr="005E3A96" w:rsidRDefault="00FB0164" w:rsidP="00AB0856">
            <w:pPr>
              <w:pStyle w:val="ListParagraph"/>
              <w:ind w:left="0"/>
              <w:rPr>
                <w:rFonts w:ascii="Times New Roman" w:hAnsi="Times New Roman" w:cs="Times New Roman"/>
                <w:sz w:val="24"/>
                <w:szCs w:val="24"/>
              </w:rPr>
            </w:pPr>
          </w:p>
        </w:tc>
        <w:tc>
          <w:tcPr>
            <w:tcW w:w="1395" w:type="dxa"/>
            <w:shd w:val="clear" w:color="auto" w:fill="FFFFFF" w:themeFill="background1"/>
          </w:tcPr>
          <w:p w:rsidR="00FB0164" w:rsidRPr="005E3A96" w:rsidRDefault="00FB0164" w:rsidP="00AB0856">
            <w:pPr>
              <w:pStyle w:val="ListParagraph"/>
              <w:ind w:left="0"/>
              <w:rPr>
                <w:rFonts w:ascii="Times New Roman" w:hAnsi="Times New Roman" w:cs="Times New Roman"/>
                <w:sz w:val="24"/>
                <w:szCs w:val="24"/>
              </w:rPr>
            </w:pPr>
          </w:p>
        </w:tc>
      </w:tr>
      <w:tr w:rsidR="00FB0164" w:rsidRPr="005E3A96" w:rsidTr="00E35BFD">
        <w:trPr>
          <w:jc w:val="center"/>
        </w:trPr>
        <w:tc>
          <w:tcPr>
            <w:tcW w:w="505" w:type="dxa"/>
          </w:tcPr>
          <w:p w:rsidR="00FB0164" w:rsidRPr="005E3A96" w:rsidRDefault="00FB0164" w:rsidP="00AB0856">
            <w:pPr>
              <w:pStyle w:val="ListParagraph"/>
              <w:ind w:left="0"/>
              <w:rPr>
                <w:rFonts w:ascii="Times New Roman" w:hAnsi="Times New Roman" w:cs="Times New Roman"/>
                <w:sz w:val="24"/>
                <w:szCs w:val="24"/>
              </w:rPr>
            </w:pPr>
          </w:p>
        </w:tc>
        <w:tc>
          <w:tcPr>
            <w:tcW w:w="876"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1.1.1</w:t>
            </w:r>
          </w:p>
        </w:tc>
        <w:tc>
          <w:tcPr>
            <w:tcW w:w="1736" w:type="dxa"/>
          </w:tcPr>
          <w:p w:rsidR="00FB0164" w:rsidRPr="005E3A96" w:rsidRDefault="00FB0164" w:rsidP="00B66F4B">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Select project model</w:t>
            </w:r>
          </w:p>
        </w:tc>
        <w:tc>
          <w:tcPr>
            <w:tcW w:w="1003" w:type="dxa"/>
          </w:tcPr>
          <w:p w:rsidR="00FB0164" w:rsidRPr="005E3A96" w:rsidRDefault="00F51456" w:rsidP="00AB0856">
            <w:pPr>
              <w:pStyle w:val="ListParagraph"/>
              <w:ind w:left="0"/>
              <w:rPr>
                <w:rFonts w:ascii="Times New Roman" w:hAnsi="Times New Roman" w:cs="Times New Roman"/>
                <w:sz w:val="24"/>
                <w:szCs w:val="24"/>
              </w:rPr>
            </w:pPr>
            <w:proofErr w:type="spellStart"/>
            <w:r w:rsidRPr="005E3A96">
              <w:rPr>
                <w:rFonts w:ascii="Times New Roman" w:hAnsi="Times New Roman" w:cs="Times New Roman"/>
                <w:sz w:val="24"/>
                <w:szCs w:val="24"/>
              </w:rPr>
              <w:t>D</w:t>
            </w:r>
            <w:r w:rsidR="009629E4" w:rsidRPr="005E3A96">
              <w:rPr>
                <w:rFonts w:ascii="Times New Roman" w:hAnsi="Times New Roman" w:cs="Times New Roman"/>
                <w:sz w:val="24"/>
                <w:szCs w:val="24"/>
              </w:rPr>
              <w:t>ewi</w:t>
            </w:r>
            <w:proofErr w:type="spellEnd"/>
          </w:p>
        </w:tc>
        <w:tc>
          <w:tcPr>
            <w:tcW w:w="1416"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c>
          <w:tcPr>
            <w:tcW w:w="1456" w:type="dxa"/>
          </w:tcPr>
          <w:p w:rsidR="00FB0164" w:rsidRPr="005E3A96" w:rsidRDefault="00FB0164" w:rsidP="00AB0856">
            <w:pPr>
              <w:pStyle w:val="ListParagraph"/>
              <w:ind w:left="0"/>
              <w:rPr>
                <w:rFonts w:ascii="Times New Roman" w:hAnsi="Times New Roman" w:cs="Times New Roman"/>
                <w:sz w:val="24"/>
                <w:szCs w:val="24"/>
              </w:rPr>
            </w:pPr>
          </w:p>
        </w:tc>
        <w:tc>
          <w:tcPr>
            <w:tcW w:w="1395" w:type="dxa"/>
          </w:tcPr>
          <w:p w:rsidR="00FB0164" w:rsidRPr="005E3A96" w:rsidRDefault="00FB0164" w:rsidP="00AB0856">
            <w:pPr>
              <w:pStyle w:val="ListParagraph"/>
              <w:ind w:left="0"/>
              <w:rPr>
                <w:rFonts w:ascii="Times New Roman" w:hAnsi="Times New Roman" w:cs="Times New Roman"/>
                <w:sz w:val="24"/>
                <w:szCs w:val="24"/>
              </w:rPr>
            </w:pPr>
          </w:p>
        </w:tc>
      </w:tr>
      <w:tr w:rsidR="00FB0164" w:rsidRPr="005E3A96" w:rsidTr="00E35BFD">
        <w:trPr>
          <w:jc w:val="center"/>
        </w:trPr>
        <w:tc>
          <w:tcPr>
            <w:tcW w:w="505" w:type="dxa"/>
          </w:tcPr>
          <w:p w:rsidR="00FB0164" w:rsidRPr="005E3A96" w:rsidRDefault="00FB0164" w:rsidP="00AB0856">
            <w:pPr>
              <w:pStyle w:val="ListParagraph"/>
              <w:ind w:left="0"/>
              <w:rPr>
                <w:rFonts w:ascii="Times New Roman" w:hAnsi="Times New Roman" w:cs="Times New Roman"/>
                <w:sz w:val="24"/>
                <w:szCs w:val="24"/>
              </w:rPr>
            </w:pPr>
          </w:p>
        </w:tc>
        <w:tc>
          <w:tcPr>
            <w:tcW w:w="876" w:type="dxa"/>
          </w:tcPr>
          <w:p w:rsidR="00FB0164" w:rsidRPr="005E3A96" w:rsidRDefault="009629E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1.2</w:t>
            </w:r>
          </w:p>
        </w:tc>
        <w:tc>
          <w:tcPr>
            <w:tcW w:w="1736" w:type="dxa"/>
          </w:tcPr>
          <w:p w:rsidR="00FB0164" w:rsidRPr="005E3A96" w:rsidRDefault="009629E4" w:rsidP="00B66F4B">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Plan Project Management</w:t>
            </w:r>
          </w:p>
        </w:tc>
        <w:tc>
          <w:tcPr>
            <w:tcW w:w="1003" w:type="dxa"/>
          </w:tcPr>
          <w:p w:rsidR="00FB0164" w:rsidRPr="005E3A96" w:rsidRDefault="009629E4" w:rsidP="00AB0856">
            <w:pPr>
              <w:pStyle w:val="ListParagraph"/>
              <w:ind w:left="0"/>
              <w:rPr>
                <w:rFonts w:ascii="Times New Roman" w:hAnsi="Times New Roman" w:cs="Times New Roman"/>
                <w:sz w:val="24"/>
                <w:szCs w:val="24"/>
              </w:rPr>
            </w:pPr>
            <w:proofErr w:type="spellStart"/>
            <w:r w:rsidRPr="005E3A96">
              <w:rPr>
                <w:rFonts w:ascii="Times New Roman" w:hAnsi="Times New Roman" w:cs="Times New Roman"/>
                <w:sz w:val="24"/>
                <w:szCs w:val="24"/>
              </w:rPr>
              <w:t>Faradila</w:t>
            </w:r>
            <w:proofErr w:type="spellEnd"/>
          </w:p>
        </w:tc>
        <w:tc>
          <w:tcPr>
            <w:tcW w:w="1416" w:type="dxa"/>
          </w:tcPr>
          <w:p w:rsidR="00FB0164" w:rsidRPr="005E3A96" w:rsidRDefault="009629E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c>
          <w:tcPr>
            <w:tcW w:w="1456" w:type="dxa"/>
          </w:tcPr>
          <w:p w:rsidR="00FB0164" w:rsidRPr="005E3A96" w:rsidRDefault="00FB0164" w:rsidP="00AB0856">
            <w:pPr>
              <w:pStyle w:val="ListParagraph"/>
              <w:ind w:left="0"/>
              <w:rPr>
                <w:rFonts w:ascii="Times New Roman" w:hAnsi="Times New Roman" w:cs="Times New Roman"/>
                <w:sz w:val="24"/>
                <w:szCs w:val="24"/>
              </w:rPr>
            </w:pPr>
          </w:p>
        </w:tc>
        <w:tc>
          <w:tcPr>
            <w:tcW w:w="1395" w:type="dxa"/>
          </w:tcPr>
          <w:p w:rsidR="00FB0164" w:rsidRPr="005E3A96" w:rsidRDefault="009629E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S</w:t>
            </w:r>
          </w:p>
        </w:tc>
      </w:tr>
      <w:tr w:rsidR="009629E4" w:rsidRPr="005E3A96" w:rsidTr="00E35BFD">
        <w:trPr>
          <w:jc w:val="center"/>
        </w:trPr>
        <w:tc>
          <w:tcPr>
            <w:tcW w:w="505" w:type="dxa"/>
          </w:tcPr>
          <w:p w:rsidR="009629E4" w:rsidRPr="005E3A96" w:rsidRDefault="009629E4" w:rsidP="00AB0856">
            <w:pPr>
              <w:pStyle w:val="ListParagraph"/>
              <w:ind w:left="0"/>
              <w:rPr>
                <w:rFonts w:ascii="Times New Roman" w:hAnsi="Times New Roman" w:cs="Times New Roman"/>
                <w:sz w:val="24"/>
                <w:szCs w:val="24"/>
              </w:rPr>
            </w:pPr>
          </w:p>
        </w:tc>
        <w:tc>
          <w:tcPr>
            <w:tcW w:w="876" w:type="dxa"/>
          </w:tcPr>
          <w:p w:rsidR="009629E4" w:rsidRPr="005E3A96" w:rsidRDefault="009629E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1.2.1</w:t>
            </w:r>
          </w:p>
        </w:tc>
        <w:tc>
          <w:tcPr>
            <w:tcW w:w="1736" w:type="dxa"/>
          </w:tcPr>
          <w:p w:rsidR="009629E4" w:rsidRPr="005E3A96" w:rsidRDefault="009629E4" w:rsidP="00B66F4B">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Create baseline WBS</w:t>
            </w:r>
          </w:p>
        </w:tc>
        <w:tc>
          <w:tcPr>
            <w:tcW w:w="1003" w:type="dxa"/>
          </w:tcPr>
          <w:p w:rsidR="009629E4" w:rsidRPr="005E3A96" w:rsidRDefault="009629E4" w:rsidP="00AB0856">
            <w:pPr>
              <w:pStyle w:val="ListParagraph"/>
              <w:ind w:left="0"/>
              <w:rPr>
                <w:rFonts w:ascii="Times New Roman" w:hAnsi="Times New Roman" w:cs="Times New Roman"/>
                <w:sz w:val="24"/>
                <w:szCs w:val="24"/>
              </w:rPr>
            </w:pPr>
            <w:proofErr w:type="spellStart"/>
            <w:r w:rsidRPr="005E3A96">
              <w:rPr>
                <w:rFonts w:ascii="Times New Roman" w:hAnsi="Times New Roman" w:cs="Times New Roman"/>
                <w:sz w:val="24"/>
                <w:szCs w:val="24"/>
              </w:rPr>
              <w:t>Annissa</w:t>
            </w:r>
            <w:proofErr w:type="spellEnd"/>
          </w:p>
        </w:tc>
        <w:tc>
          <w:tcPr>
            <w:tcW w:w="1416" w:type="dxa"/>
          </w:tcPr>
          <w:p w:rsidR="009629E4" w:rsidRPr="005E3A96" w:rsidRDefault="009629E4" w:rsidP="00AB0856">
            <w:pPr>
              <w:pStyle w:val="ListParagraph"/>
              <w:ind w:left="0"/>
              <w:rPr>
                <w:rFonts w:ascii="Times New Roman" w:hAnsi="Times New Roman" w:cs="Times New Roman"/>
                <w:sz w:val="24"/>
                <w:szCs w:val="24"/>
              </w:rPr>
            </w:pPr>
          </w:p>
        </w:tc>
        <w:tc>
          <w:tcPr>
            <w:tcW w:w="1456" w:type="dxa"/>
          </w:tcPr>
          <w:p w:rsidR="009629E4" w:rsidRPr="005E3A96" w:rsidRDefault="009629E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c>
          <w:tcPr>
            <w:tcW w:w="1395" w:type="dxa"/>
          </w:tcPr>
          <w:p w:rsidR="009629E4" w:rsidRPr="005E3A96" w:rsidRDefault="009629E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C</w:t>
            </w:r>
          </w:p>
        </w:tc>
      </w:tr>
      <w:tr w:rsidR="009629E4" w:rsidRPr="005E3A96" w:rsidTr="00E35BFD">
        <w:trPr>
          <w:trHeight w:val="357"/>
          <w:jc w:val="center"/>
        </w:trPr>
        <w:tc>
          <w:tcPr>
            <w:tcW w:w="505" w:type="dxa"/>
            <w:shd w:val="clear" w:color="auto" w:fill="E5B8B7" w:themeFill="accent2" w:themeFillTint="66"/>
          </w:tcPr>
          <w:p w:rsidR="009629E4" w:rsidRPr="005E3A96" w:rsidRDefault="009629E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2</w:t>
            </w:r>
          </w:p>
        </w:tc>
        <w:tc>
          <w:tcPr>
            <w:tcW w:w="876" w:type="dxa"/>
            <w:shd w:val="clear" w:color="auto" w:fill="E5B8B7" w:themeFill="accent2" w:themeFillTint="66"/>
          </w:tcPr>
          <w:p w:rsidR="009629E4" w:rsidRPr="005E3A96" w:rsidRDefault="002D30A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2</w:t>
            </w:r>
          </w:p>
        </w:tc>
        <w:tc>
          <w:tcPr>
            <w:tcW w:w="1736" w:type="dxa"/>
            <w:shd w:val="clear" w:color="auto" w:fill="E5B8B7" w:themeFill="accent2" w:themeFillTint="66"/>
          </w:tcPr>
          <w:p w:rsidR="009629E4" w:rsidRPr="005E3A96" w:rsidRDefault="002D30A8" w:rsidP="00B66F4B">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Specification</w:t>
            </w:r>
          </w:p>
        </w:tc>
        <w:tc>
          <w:tcPr>
            <w:tcW w:w="1003" w:type="dxa"/>
            <w:shd w:val="clear" w:color="auto" w:fill="E5B8B7" w:themeFill="accent2" w:themeFillTint="66"/>
          </w:tcPr>
          <w:p w:rsidR="009629E4" w:rsidRPr="005E3A96" w:rsidRDefault="009629E4" w:rsidP="00AB0856">
            <w:pPr>
              <w:pStyle w:val="ListParagraph"/>
              <w:ind w:left="0"/>
              <w:rPr>
                <w:rFonts w:ascii="Times New Roman" w:hAnsi="Times New Roman" w:cs="Times New Roman"/>
                <w:sz w:val="24"/>
                <w:szCs w:val="24"/>
              </w:rPr>
            </w:pPr>
          </w:p>
        </w:tc>
        <w:tc>
          <w:tcPr>
            <w:tcW w:w="1416" w:type="dxa"/>
            <w:shd w:val="clear" w:color="auto" w:fill="E5B8B7" w:themeFill="accent2" w:themeFillTint="66"/>
          </w:tcPr>
          <w:p w:rsidR="009629E4" w:rsidRPr="005E3A96" w:rsidRDefault="009629E4" w:rsidP="00AB0856">
            <w:pPr>
              <w:pStyle w:val="ListParagraph"/>
              <w:ind w:left="0"/>
              <w:rPr>
                <w:rFonts w:ascii="Times New Roman" w:hAnsi="Times New Roman" w:cs="Times New Roman"/>
                <w:sz w:val="24"/>
                <w:szCs w:val="24"/>
              </w:rPr>
            </w:pPr>
          </w:p>
        </w:tc>
        <w:tc>
          <w:tcPr>
            <w:tcW w:w="1456" w:type="dxa"/>
            <w:shd w:val="clear" w:color="auto" w:fill="E5B8B7" w:themeFill="accent2" w:themeFillTint="66"/>
          </w:tcPr>
          <w:p w:rsidR="009629E4" w:rsidRPr="005E3A96" w:rsidRDefault="009629E4" w:rsidP="00AB0856">
            <w:pPr>
              <w:pStyle w:val="ListParagraph"/>
              <w:ind w:left="0"/>
              <w:rPr>
                <w:rFonts w:ascii="Times New Roman" w:hAnsi="Times New Roman" w:cs="Times New Roman"/>
                <w:sz w:val="24"/>
                <w:szCs w:val="24"/>
              </w:rPr>
            </w:pPr>
          </w:p>
        </w:tc>
        <w:tc>
          <w:tcPr>
            <w:tcW w:w="1395" w:type="dxa"/>
            <w:shd w:val="clear" w:color="auto" w:fill="E5B8B7" w:themeFill="accent2" w:themeFillTint="66"/>
          </w:tcPr>
          <w:p w:rsidR="009629E4" w:rsidRPr="005E3A96" w:rsidRDefault="009629E4" w:rsidP="00AB0856">
            <w:pPr>
              <w:pStyle w:val="ListParagraph"/>
              <w:ind w:left="0"/>
              <w:rPr>
                <w:rFonts w:ascii="Times New Roman" w:hAnsi="Times New Roman" w:cs="Times New Roman"/>
                <w:sz w:val="24"/>
                <w:szCs w:val="24"/>
              </w:rPr>
            </w:pPr>
          </w:p>
        </w:tc>
      </w:tr>
      <w:tr w:rsidR="009629E4" w:rsidRPr="005E3A96" w:rsidTr="00E35BFD">
        <w:trPr>
          <w:jc w:val="center"/>
        </w:trPr>
        <w:tc>
          <w:tcPr>
            <w:tcW w:w="505" w:type="dxa"/>
          </w:tcPr>
          <w:p w:rsidR="009629E4" w:rsidRPr="005E3A96" w:rsidRDefault="009629E4" w:rsidP="00AB0856">
            <w:pPr>
              <w:pStyle w:val="ListParagraph"/>
              <w:ind w:left="0"/>
              <w:rPr>
                <w:rFonts w:ascii="Times New Roman" w:hAnsi="Times New Roman" w:cs="Times New Roman"/>
                <w:sz w:val="24"/>
                <w:szCs w:val="24"/>
              </w:rPr>
            </w:pPr>
          </w:p>
        </w:tc>
        <w:tc>
          <w:tcPr>
            <w:tcW w:w="876" w:type="dxa"/>
          </w:tcPr>
          <w:p w:rsidR="009629E4" w:rsidRPr="005E3A96" w:rsidRDefault="002D30A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2.1</w:t>
            </w:r>
          </w:p>
        </w:tc>
        <w:tc>
          <w:tcPr>
            <w:tcW w:w="1736" w:type="dxa"/>
          </w:tcPr>
          <w:p w:rsidR="009629E4" w:rsidRPr="005E3A96" w:rsidRDefault="002D30A8" w:rsidP="00B66F4B">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Feasibility study</w:t>
            </w:r>
          </w:p>
        </w:tc>
        <w:tc>
          <w:tcPr>
            <w:tcW w:w="1003" w:type="dxa"/>
          </w:tcPr>
          <w:p w:rsidR="009629E4" w:rsidRPr="005E3A96" w:rsidRDefault="00207DE5" w:rsidP="00AB0856">
            <w:pPr>
              <w:pStyle w:val="ListParagraph"/>
              <w:ind w:left="0"/>
              <w:rPr>
                <w:rFonts w:ascii="Times New Roman" w:hAnsi="Times New Roman" w:cs="Times New Roman"/>
                <w:sz w:val="24"/>
                <w:szCs w:val="24"/>
              </w:rPr>
            </w:pPr>
            <w:proofErr w:type="spellStart"/>
            <w:r w:rsidRPr="005E3A96">
              <w:rPr>
                <w:rFonts w:ascii="Times New Roman" w:hAnsi="Times New Roman" w:cs="Times New Roman"/>
                <w:sz w:val="24"/>
                <w:szCs w:val="24"/>
              </w:rPr>
              <w:t>Annissa</w:t>
            </w:r>
            <w:proofErr w:type="spellEnd"/>
          </w:p>
        </w:tc>
        <w:tc>
          <w:tcPr>
            <w:tcW w:w="1416" w:type="dxa"/>
          </w:tcPr>
          <w:p w:rsidR="009629E4" w:rsidRPr="005E3A96" w:rsidRDefault="009629E4" w:rsidP="00AB0856">
            <w:pPr>
              <w:pStyle w:val="ListParagraph"/>
              <w:ind w:left="0"/>
              <w:rPr>
                <w:rFonts w:ascii="Times New Roman" w:hAnsi="Times New Roman" w:cs="Times New Roman"/>
                <w:sz w:val="24"/>
                <w:szCs w:val="24"/>
              </w:rPr>
            </w:pPr>
          </w:p>
        </w:tc>
        <w:tc>
          <w:tcPr>
            <w:tcW w:w="1456" w:type="dxa"/>
          </w:tcPr>
          <w:p w:rsidR="009629E4" w:rsidRPr="005E3A96" w:rsidRDefault="00207DE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c>
          <w:tcPr>
            <w:tcW w:w="1395" w:type="dxa"/>
          </w:tcPr>
          <w:p w:rsidR="009629E4" w:rsidRPr="005E3A96" w:rsidRDefault="009629E4" w:rsidP="00AB0856">
            <w:pPr>
              <w:pStyle w:val="ListParagraph"/>
              <w:ind w:left="0"/>
              <w:rPr>
                <w:rFonts w:ascii="Times New Roman" w:hAnsi="Times New Roman" w:cs="Times New Roman"/>
                <w:sz w:val="24"/>
                <w:szCs w:val="24"/>
              </w:rPr>
            </w:pPr>
          </w:p>
        </w:tc>
      </w:tr>
      <w:tr w:rsidR="00FB0164" w:rsidRPr="005E3A96" w:rsidTr="00E35BFD">
        <w:trPr>
          <w:jc w:val="center"/>
        </w:trPr>
        <w:tc>
          <w:tcPr>
            <w:tcW w:w="505" w:type="dxa"/>
            <w:shd w:val="clear" w:color="auto" w:fill="FFFFFF" w:themeFill="background1"/>
          </w:tcPr>
          <w:p w:rsidR="00FB0164" w:rsidRPr="005E3A96" w:rsidRDefault="00FB0164" w:rsidP="00AB0856">
            <w:pPr>
              <w:pStyle w:val="ListParagraph"/>
              <w:ind w:left="0"/>
              <w:rPr>
                <w:rFonts w:ascii="Times New Roman" w:hAnsi="Times New Roman" w:cs="Times New Roman"/>
                <w:sz w:val="24"/>
                <w:szCs w:val="24"/>
              </w:rPr>
            </w:pPr>
          </w:p>
        </w:tc>
        <w:tc>
          <w:tcPr>
            <w:tcW w:w="876" w:type="dxa"/>
            <w:shd w:val="clear" w:color="auto" w:fill="FFFFFF" w:themeFill="background1"/>
          </w:tcPr>
          <w:p w:rsidR="00FB0164" w:rsidRPr="005E3A96" w:rsidRDefault="002D0623"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2.2</w:t>
            </w:r>
          </w:p>
        </w:tc>
        <w:tc>
          <w:tcPr>
            <w:tcW w:w="1736" w:type="dxa"/>
            <w:shd w:val="clear" w:color="auto" w:fill="FFFFFF" w:themeFill="background1"/>
          </w:tcPr>
          <w:p w:rsidR="002D30A8" w:rsidRPr="005E3A96" w:rsidRDefault="002D30A8" w:rsidP="00B66F4B">
            <w:pPr>
              <w:ind w:left="142"/>
              <w:rPr>
                <w:rFonts w:ascii="Times New Roman" w:hAnsi="Times New Roman" w:cs="Times New Roman"/>
                <w:sz w:val="24"/>
                <w:szCs w:val="24"/>
                <w:lang w:val="en-GB"/>
              </w:rPr>
            </w:pPr>
            <w:r w:rsidRPr="005E3A96">
              <w:rPr>
                <w:rFonts w:ascii="Times New Roman" w:hAnsi="Times New Roman" w:cs="Times New Roman"/>
                <w:sz w:val="24"/>
                <w:szCs w:val="24"/>
                <w:lang w:val="en-GB"/>
              </w:rPr>
              <w:t>Requirements elicitation and analysis</w:t>
            </w:r>
          </w:p>
          <w:p w:rsidR="002D30A8" w:rsidRPr="005E3A96" w:rsidRDefault="002D30A8" w:rsidP="00B66F4B">
            <w:pPr>
              <w:ind w:left="142"/>
              <w:rPr>
                <w:rFonts w:ascii="Times New Roman" w:hAnsi="Times New Roman" w:cs="Times New Roman"/>
                <w:sz w:val="24"/>
                <w:szCs w:val="24"/>
              </w:rPr>
            </w:pPr>
          </w:p>
          <w:p w:rsidR="002D30A8" w:rsidRPr="005E3A96" w:rsidRDefault="002D30A8" w:rsidP="00B66F4B">
            <w:pPr>
              <w:rPr>
                <w:rFonts w:ascii="Times New Roman" w:hAnsi="Times New Roman" w:cs="Times New Roman"/>
                <w:sz w:val="24"/>
                <w:szCs w:val="24"/>
              </w:rPr>
            </w:pPr>
          </w:p>
          <w:p w:rsidR="00FB0164" w:rsidRPr="005E3A96" w:rsidRDefault="00FB0164" w:rsidP="00B66F4B">
            <w:pPr>
              <w:pStyle w:val="ListParagraph"/>
              <w:ind w:left="0"/>
              <w:rPr>
                <w:rFonts w:ascii="Times New Roman" w:hAnsi="Times New Roman" w:cs="Times New Roman"/>
                <w:sz w:val="24"/>
                <w:szCs w:val="24"/>
              </w:rPr>
            </w:pPr>
          </w:p>
        </w:tc>
        <w:tc>
          <w:tcPr>
            <w:tcW w:w="1003" w:type="dxa"/>
            <w:shd w:val="clear" w:color="auto" w:fill="FFFFFF" w:themeFill="background1"/>
          </w:tcPr>
          <w:p w:rsidR="00FB0164" w:rsidRPr="005E3A96" w:rsidRDefault="00207DE5" w:rsidP="00AB0856">
            <w:pPr>
              <w:pStyle w:val="ListParagraph"/>
              <w:ind w:left="0"/>
              <w:rPr>
                <w:rFonts w:ascii="Times New Roman" w:hAnsi="Times New Roman" w:cs="Times New Roman"/>
                <w:sz w:val="24"/>
                <w:szCs w:val="24"/>
              </w:rPr>
            </w:pPr>
            <w:proofErr w:type="spellStart"/>
            <w:r w:rsidRPr="005E3A96">
              <w:rPr>
                <w:rFonts w:ascii="Times New Roman" w:hAnsi="Times New Roman" w:cs="Times New Roman"/>
                <w:sz w:val="24"/>
                <w:szCs w:val="24"/>
              </w:rPr>
              <w:t>Annissa</w:t>
            </w:r>
            <w:proofErr w:type="spellEnd"/>
          </w:p>
        </w:tc>
        <w:tc>
          <w:tcPr>
            <w:tcW w:w="1416" w:type="dxa"/>
            <w:shd w:val="clear" w:color="auto" w:fill="FFFFFF" w:themeFill="background1"/>
          </w:tcPr>
          <w:p w:rsidR="00FB0164" w:rsidRPr="005E3A96" w:rsidRDefault="00FB0164" w:rsidP="00AB0856">
            <w:pPr>
              <w:pStyle w:val="ListParagraph"/>
              <w:ind w:left="0"/>
              <w:rPr>
                <w:rFonts w:ascii="Times New Roman" w:hAnsi="Times New Roman" w:cs="Times New Roman"/>
                <w:sz w:val="24"/>
                <w:szCs w:val="24"/>
              </w:rPr>
            </w:pPr>
          </w:p>
        </w:tc>
        <w:tc>
          <w:tcPr>
            <w:tcW w:w="1456" w:type="dxa"/>
            <w:shd w:val="clear" w:color="auto" w:fill="FFFFFF" w:themeFill="background1"/>
          </w:tcPr>
          <w:p w:rsidR="00FB0164" w:rsidRPr="005E3A96" w:rsidRDefault="00207DE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c>
          <w:tcPr>
            <w:tcW w:w="1395" w:type="dxa"/>
            <w:shd w:val="clear" w:color="auto" w:fill="FFFFFF" w:themeFill="background1"/>
          </w:tcPr>
          <w:p w:rsidR="00FB0164" w:rsidRPr="005E3A96" w:rsidRDefault="00FB0164" w:rsidP="00AB0856">
            <w:pPr>
              <w:pStyle w:val="ListParagraph"/>
              <w:ind w:left="0"/>
              <w:rPr>
                <w:rFonts w:ascii="Times New Roman" w:hAnsi="Times New Roman" w:cs="Times New Roman"/>
                <w:sz w:val="24"/>
                <w:szCs w:val="24"/>
              </w:rPr>
            </w:pPr>
          </w:p>
        </w:tc>
      </w:tr>
      <w:tr w:rsidR="00FB0164" w:rsidRPr="005E3A96" w:rsidTr="00E35BFD">
        <w:trPr>
          <w:jc w:val="center"/>
        </w:trPr>
        <w:tc>
          <w:tcPr>
            <w:tcW w:w="505" w:type="dxa"/>
          </w:tcPr>
          <w:p w:rsidR="00FB0164" w:rsidRPr="005E3A96" w:rsidRDefault="00FB0164" w:rsidP="00AB0856">
            <w:pPr>
              <w:pStyle w:val="ListParagraph"/>
              <w:ind w:left="0"/>
              <w:rPr>
                <w:rFonts w:ascii="Times New Roman" w:hAnsi="Times New Roman" w:cs="Times New Roman"/>
                <w:sz w:val="24"/>
                <w:szCs w:val="24"/>
              </w:rPr>
            </w:pPr>
          </w:p>
        </w:tc>
        <w:tc>
          <w:tcPr>
            <w:tcW w:w="876" w:type="dxa"/>
          </w:tcPr>
          <w:p w:rsidR="00FB0164" w:rsidRPr="005E3A96" w:rsidRDefault="002D0623"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2.3</w:t>
            </w:r>
          </w:p>
        </w:tc>
        <w:tc>
          <w:tcPr>
            <w:tcW w:w="1736" w:type="dxa"/>
          </w:tcPr>
          <w:p w:rsidR="002D30A8" w:rsidRPr="005E3A96" w:rsidRDefault="002D30A8" w:rsidP="00B66F4B">
            <w:pPr>
              <w:rPr>
                <w:rFonts w:ascii="Times New Roman" w:hAnsi="Times New Roman" w:cs="Times New Roman"/>
                <w:sz w:val="24"/>
                <w:szCs w:val="24"/>
                <w:lang w:val="en-GB"/>
              </w:rPr>
            </w:pPr>
            <w:r w:rsidRPr="005E3A96">
              <w:rPr>
                <w:rFonts w:ascii="Times New Roman" w:hAnsi="Times New Roman" w:cs="Times New Roman"/>
                <w:sz w:val="24"/>
                <w:szCs w:val="24"/>
                <w:lang w:val="en-GB"/>
              </w:rPr>
              <w:t>Requirements specification</w:t>
            </w:r>
          </w:p>
          <w:p w:rsidR="002D30A8" w:rsidRPr="005E3A96" w:rsidRDefault="002D30A8" w:rsidP="00B66F4B">
            <w:pPr>
              <w:rPr>
                <w:rFonts w:ascii="Times New Roman" w:hAnsi="Times New Roman" w:cs="Times New Roman"/>
                <w:sz w:val="24"/>
                <w:szCs w:val="24"/>
              </w:rPr>
            </w:pPr>
          </w:p>
          <w:p w:rsidR="00FB0164" w:rsidRPr="005E3A96" w:rsidRDefault="00FB0164" w:rsidP="00B66F4B">
            <w:pPr>
              <w:pStyle w:val="ListParagraph"/>
              <w:ind w:left="0"/>
              <w:rPr>
                <w:rFonts w:ascii="Times New Roman" w:hAnsi="Times New Roman" w:cs="Times New Roman"/>
                <w:sz w:val="24"/>
                <w:szCs w:val="24"/>
              </w:rPr>
            </w:pPr>
          </w:p>
        </w:tc>
        <w:tc>
          <w:tcPr>
            <w:tcW w:w="1003" w:type="dxa"/>
          </w:tcPr>
          <w:p w:rsidR="00FB0164" w:rsidRPr="005E3A96" w:rsidRDefault="00207DE5" w:rsidP="00AB0856">
            <w:pPr>
              <w:pStyle w:val="ListParagraph"/>
              <w:ind w:left="0"/>
              <w:rPr>
                <w:rFonts w:ascii="Times New Roman" w:hAnsi="Times New Roman" w:cs="Times New Roman"/>
                <w:sz w:val="24"/>
                <w:szCs w:val="24"/>
              </w:rPr>
            </w:pPr>
            <w:proofErr w:type="spellStart"/>
            <w:r w:rsidRPr="005E3A96">
              <w:rPr>
                <w:rFonts w:ascii="Times New Roman" w:hAnsi="Times New Roman" w:cs="Times New Roman"/>
                <w:sz w:val="24"/>
                <w:szCs w:val="24"/>
              </w:rPr>
              <w:t>Annissa</w:t>
            </w:r>
            <w:proofErr w:type="spellEnd"/>
          </w:p>
        </w:tc>
        <w:tc>
          <w:tcPr>
            <w:tcW w:w="1416" w:type="dxa"/>
          </w:tcPr>
          <w:p w:rsidR="00FB0164" w:rsidRPr="005E3A96" w:rsidRDefault="00FB0164" w:rsidP="00AB0856">
            <w:pPr>
              <w:pStyle w:val="ListParagraph"/>
              <w:ind w:left="0"/>
              <w:rPr>
                <w:rFonts w:ascii="Times New Roman" w:hAnsi="Times New Roman" w:cs="Times New Roman"/>
                <w:sz w:val="24"/>
                <w:szCs w:val="24"/>
              </w:rPr>
            </w:pPr>
          </w:p>
        </w:tc>
        <w:tc>
          <w:tcPr>
            <w:tcW w:w="1456" w:type="dxa"/>
          </w:tcPr>
          <w:p w:rsidR="00FB0164" w:rsidRPr="005E3A96" w:rsidRDefault="00FB0164" w:rsidP="00AB0856">
            <w:pPr>
              <w:pStyle w:val="ListParagraph"/>
              <w:ind w:left="0"/>
              <w:rPr>
                <w:rFonts w:ascii="Times New Roman" w:hAnsi="Times New Roman" w:cs="Times New Roman"/>
                <w:sz w:val="24"/>
                <w:szCs w:val="24"/>
              </w:rPr>
            </w:pPr>
          </w:p>
        </w:tc>
        <w:tc>
          <w:tcPr>
            <w:tcW w:w="1395" w:type="dxa"/>
          </w:tcPr>
          <w:p w:rsidR="00FB0164" w:rsidRPr="005E3A96" w:rsidRDefault="00FB0164" w:rsidP="00AB0856">
            <w:pPr>
              <w:pStyle w:val="ListParagraph"/>
              <w:ind w:left="0"/>
              <w:rPr>
                <w:rFonts w:ascii="Times New Roman" w:hAnsi="Times New Roman" w:cs="Times New Roman"/>
                <w:sz w:val="24"/>
                <w:szCs w:val="24"/>
              </w:rPr>
            </w:pPr>
          </w:p>
        </w:tc>
      </w:tr>
      <w:tr w:rsidR="00FB0164" w:rsidRPr="005E3A96" w:rsidTr="00E35BFD">
        <w:trPr>
          <w:jc w:val="center"/>
        </w:trPr>
        <w:tc>
          <w:tcPr>
            <w:tcW w:w="505" w:type="dxa"/>
          </w:tcPr>
          <w:p w:rsidR="00FB0164" w:rsidRPr="005E3A96" w:rsidRDefault="00FB0164" w:rsidP="00AB0856">
            <w:pPr>
              <w:pStyle w:val="ListParagraph"/>
              <w:ind w:left="0"/>
              <w:rPr>
                <w:rFonts w:ascii="Times New Roman" w:hAnsi="Times New Roman" w:cs="Times New Roman"/>
                <w:sz w:val="24"/>
                <w:szCs w:val="24"/>
              </w:rPr>
            </w:pPr>
          </w:p>
        </w:tc>
        <w:tc>
          <w:tcPr>
            <w:tcW w:w="876" w:type="dxa"/>
          </w:tcPr>
          <w:p w:rsidR="00FB0164" w:rsidRPr="005E3A96" w:rsidRDefault="002D0623"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2.4</w:t>
            </w:r>
          </w:p>
        </w:tc>
        <w:tc>
          <w:tcPr>
            <w:tcW w:w="1736" w:type="dxa"/>
          </w:tcPr>
          <w:p w:rsidR="002D30A8" w:rsidRPr="005E3A96" w:rsidRDefault="002D30A8" w:rsidP="00B66F4B">
            <w:pPr>
              <w:ind w:left="142"/>
              <w:rPr>
                <w:rFonts w:ascii="Times New Roman" w:hAnsi="Times New Roman" w:cs="Times New Roman"/>
                <w:sz w:val="24"/>
                <w:szCs w:val="24"/>
                <w:lang w:val="en-GB"/>
              </w:rPr>
            </w:pPr>
            <w:r w:rsidRPr="005E3A96">
              <w:rPr>
                <w:rFonts w:ascii="Times New Roman" w:hAnsi="Times New Roman" w:cs="Times New Roman"/>
                <w:sz w:val="24"/>
                <w:szCs w:val="24"/>
                <w:lang w:val="en-GB"/>
              </w:rPr>
              <w:t>Requirements validation</w:t>
            </w:r>
          </w:p>
          <w:p w:rsidR="002D30A8" w:rsidRPr="005E3A96" w:rsidRDefault="002D30A8" w:rsidP="00B66F4B">
            <w:pPr>
              <w:rPr>
                <w:rFonts w:ascii="Times New Roman" w:hAnsi="Times New Roman" w:cs="Times New Roman"/>
                <w:sz w:val="24"/>
                <w:szCs w:val="24"/>
              </w:rPr>
            </w:pPr>
          </w:p>
          <w:p w:rsidR="00FB0164" w:rsidRPr="005E3A96" w:rsidRDefault="00FB0164" w:rsidP="00B66F4B">
            <w:pPr>
              <w:pStyle w:val="ListParagraph"/>
              <w:ind w:left="0"/>
              <w:rPr>
                <w:rFonts w:ascii="Times New Roman" w:hAnsi="Times New Roman" w:cs="Times New Roman"/>
                <w:sz w:val="24"/>
                <w:szCs w:val="24"/>
              </w:rPr>
            </w:pPr>
          </w:p>
        </w:tc>
        <w:tc>
          <w:tcPr>
            <w:tcW w:w="1003" w:type="dxa"/>
          </w:tcPr>
          <w:p w:rsidR="00FB0164" w:rsidRPr="005E3A96" w:rsidRDefault="00207DE5" w:rsidP="00AB0856">
            <w:pPr>
              <w:pStyle w:val="ListParagraph"/>
              <w:ind w:left="0"/>
              <w:rPr>
                <w:rFonts w:ascii="Times New Roman" w:hAnsi="Times New Roman" w:cs="Times New Roman"/>
                <w:sz w:val="24"/>
                <w:szCs w:val="24"/>
              </w:rPr>
            </w:pPr>
            <w:proofErr w:type="spellStart"/>
            <w:r w:rsidRPr="005E3A96">
              <w:rPr>
                <w:rFonts w:ascii="Times New Roman" w:hAnsi="Times New Roman" w:cs="Times New Roman"/>
                <w:sz w:val="24"/>
                <w:szCs w:val="24"/>
              </w:rPr>
              <w:t>Annissa</w:t>
            </w:r>
            <w:proofErr w:type="spellEnd"/>
          </w:p>
        </w:tc>
        <w:tc>
          <w:tcPr>
            <w:tcW w:w="1416" w:type="dxa"/>
          </w:tcPr>
          <w:p w:rsidR="00FB0164" w:rsidRPr="005E3A96" w:rsidRDefault="00207DE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c>
          <w:tcPr>
            <w:tcW w:w="1456" w:type="dxa"/>
          </w:tcPr>
          <w:p w:rsidR="00FB0164" w:rsidRPr="005E3A96" w:rsidRDefault="00207DE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C</w:t>
            </w:r>
          </w:p>
        </w:tc>
        <w:tc>
          <w:tcPr>
            <w:tcW w:w="1395" w:type="dxa"/>
          </w:tcPr>
          <w:p w:rsidR="00FB0164" w:rsidRPr="005E3A96" w:rsidRDefault="00207DE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C</w:t>
            </w:r>
          </w:p>
        </w:tc>
      </w:tr>
      <w:tr w:rsidR="002D0623" w:rsidRPr="005E3A96" w:rsidTr="00E35BFD">
        <w:trPr>
          <w:jc w:val="center"/>
        </w:trPr>
        <w:tc>
          <w:tcPr>
            <w:tcW w:w="505" w:type="dxa"/>
            <w:shd w:val="clear" w:color="auto" w:fill="E5B8B7" w:themeFill="accent2" w:themeFillTint="66"/>
          </w:tcPr>
          <w:p w:rsidR="002D0623" w:rsidRPr="005E3A96" w:rsidRDefault="0010307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3</w:t>
            </w:r>
          </w:p>
        </w:tc>
        <w:tc>
          <w:tcPr>
            <w:tcW w:w="876" w:type="dxa"/>
            <w:shd w:val="clear" w:color="auto" w:fill="E5B8B7" w:themeFill="accent2" w:themeFillTint="66"/>
          </w:tcPr>
          <w:p w:rsidR="002D0623" w:rsidRPr="005E3A96" w:rsidRDefault="0010307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3</w:t>
            </w:r>
          </w:p>
        </w:tc>
        <w:tc>
          <w:tcPr>
            <w:tcW w:w="1736" w:type="dxa"/>
            <w:shd w:val="clear" w:color="auto" w:fill="E5B8B7" w:themeFill="accent2" w:themeFillTint="66"/>
          </w:tcPr>
          <w:p w:rsidR="00103078" w:rsidRPr="005E3A96" w:rsidRDefault="00103078" w:rsidP="00B66F4B">
            <w:pPr>
              <w:rPr>
                <w:rFonts w:ascii="Times New Roman" w:hAnsi="Times New Roman" w:cs="Times New Roman"/>
                <w:sz w:val="24"/>
                <w:szCs w:val="24"/>
                <w:lang w:val="id-ID"/>
              </w:rPr>
            </w:pPr>
            <w:r w:rsidRPr="005E3A96">
              <w:rPr>
                <w:rFonts w:ascii="Times New Roman" w:hAnsi="Times New Roman" w:cs="Times New Roman"/>
                <w:sz w:val="24"/>
                <w:szCs w:val="24"/>
                <w:lang w:val="id-ID"/>
              </w:rPr>
              <w:t>Design and Implementation</w:t>
            </w:r>
          </w:p>
          <w:p w:rsidR="00103078" w:rsidRPr="005E3A96" w:rsidRDefault="00103078" w:rsidP="00B66F4B">
            <w:pPr>
              <w:rPr>
                <w:rFonts w:ascii="Times New Roman" w:hAnsi="Times New Roman" w:cs="Times New Roman"/>
                <w:sz w:val="24"/>
                <w:szCs w:val="24"/>
              </w:rPr>
            </w:pPr>
          </w:p>
          <w:p w:rsidR="002D0623" w:rsidRPr="005E3A96" w:rsidRDefault="002D0623" w:rsidP="00B66F4B">
            <w:pPr>
              <w:ind w:left="142"/>
              <w:rPr>
                <w:rFonts w:ascii="Times New Roman" w:hAnsi="Times New Roman" w:cs="Times New Roman"/>
                <w:sz w:val="24"/>
                <w:szCs w:val="24"/>
                <w:lang w:val="en-GB"/>
              </w:rPr>
            </w:pPr>
          </w:p>
        </w:tc>
        <w:tc>
          <w:tcPr>
            <w:tcW w:w="1003" w:type="dxa"/>
            <w:shd w:val="clear" w:color="auto" w:fill="E5B8B7" w:themeFill="accent2" w:themeFillTint="66"/>
          </w:tcPr>
          <w:p w:rsidR="002D0623" w:rsidRPr="005E3A96" w:rsidRDefault="00207DE5" w:rsidP="00AB0856">
            <w:pPr>
              <w:pStyle w:val="ListParagraph"/>
              <w:ind w:left="0"/>
              <w:rPr>
                <w:rFonts w:ascii="Times New Roman" w:hAnsi="Times New Roman" w:cs="Times New Roman"/>
                <w:sz w:val="24"/>
                <w:szCs w:val="24"/>
              </w:rPr>
            </w:pPr>
            <w:proofErr w:type="spellStart"/>
            <w:r w:rsidRPr="005E3A96">
              <w:rPr>
                <w:rFonts w:ascii="Times New Roman" w:hAnsi="Times New Roman" w:cs="Times New Roman"/>
                <w:sz w:val="24"/>
                <w:szCs w:val="24"/>
              </w:rPr>
              <w:t>Faradila</w:t>
            </w:r>
            <w:proofErr w:type="spellEnd"/>
          </w:p>
        </w:tc>
        <w:tc>
          <w:tcPr>
            <w:tcW w:w="1416" w:type="dxa"/>
            <w:shd w:val="clear" w:color="auto" w:fill="E5B8B7" w:themeFill="accent2" w:themeFillTint="66"/>
          </w:tcPr>
          <w:p w:rsidR="002D0623" w:rsidRPr="005E3A96" w:rsidRDefault="00207DE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c>
          <w:tcPr>
            <w:tcW w:w="1456" w:type="dxa"/>
            <w:shd w:val="clear" w:color="auto" w:fill="E5B8B7" w:themeFill="accent2" w:themeFillTint="66"/>
          </w:tcPr>
          <w:p w:rsidR="002D0623" w:rsidRPr="005E3A96" w:rsidRDefault="002D0623" w:rsidP="00AB0856">
            <w:pPr>
              <w:pStyle w:val="ListParagraph"/>
              <w:ind w:left="0"/>
              <w:rPr>
                <w:rFonts w:ascii="Times New Roman" w:hAnsi="Times New Roman" w:cs="Times New Roman"/>
                <w:sz w:val="24"/>
                <w:szCs w:val="24"/>
              </w:rPr>
            </w:pPr>
          </w:p>
        </w:tc>
        <w:tc>
          <w:tcPr>
            <w:tcW w:w="1395" w:type="dxa"/>
            <w:shd w:val="clear" w:color="auto" w:fill="E5B8B7" w:themeFill="accent2" w:themeFillTint="66"/>
          </w:tcPr>
          <w:p w:rsidR="002D0623" w:rsidRPr="005E3A96" w:rsidRDefault="00207DE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A</w:t>
            </w:r>
          </w:p>
        </w:tc>
      </w:tr>
      <w:tr w:rsidR="002D0623" w:rsidRPr="005E3A96" w:rsidTr="00E35BFD">
        <w:trPr>
          <w:jc w:val="center"/>
        </w:trPr>
        <w:tc>
          <w:tcPr>
            <w:tcW w:w="505" w:type="dxa"/>
          </w:tcPr>
          <w:p w:rsidR="002D0623" w:rsidRPr="005E3A96" w:rsidRDefault="002D0623" w:rsidP="00AB0856">
            <w:pPr>
              <w:pStyle w:val="ListParagraph"/>
              <w:ind w:left="0"/>
              <w:rPr>
                <w:rFonts w:ascii="Times New Roman" w:hAnsi="Times New Roman" w:cs="Times New Roman"/>
                <w:sz w:val="24"/>
                <w:szCs w:val="24"/>
              </w:rPr>
            </w:pPr>
          </w:p>
        </w:tc>
        <w:tc>
          <w:tcPr>
            <w:tcW w:w="876" w:type="dxa"/>
          </w:tcPr>
          <w:p w:rsidR="002D0623" w:rsidRPr="005E3A96" w:rsidRDefault="0010307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3.1</w:t>
            </w:r>
          </w:p>
        </w:tc>
        <w:tc>
          <w:tcPr>
            <w:tcW w:w="1736" w:type="dxa"/>
          </w:tcPr>
          <w:p w:rsidR="00103078" w:rsidRPr="005E3A96" w:rsidRDefault="00103078" w:rsidP="00B66F4B">
            <w:pPr>
              <w:rPr>
                <w:rFonts w:ascii="Times New Roman" w:hAnsi="Times New Roman" w:cs="Times New Roman"/>
                <w:sz w:val="24"/>
                <w:szCs w:val="24"/>
                <w:lang w:val="id-ID"/>
              </w:rPr>
            </w:pPr>
            <w:r w:rsidRPr="005E3A96">
              <w:rPr>
                <w:rFonts w:ascii="Times New Roman" w:hAnsi="Times New Roman" w:cs="Times New Roman"/>
                <w:sz w:val="24"/>
                <w:szCs w:val="24"/>
                <w:lang w:val="id-ID"/>
              </w:rPr>
              <w:t>Architecture design</w:t>
            </w:r>
          </w:p>
          <w:p w:rsidR="00103078" w:rsidRPr="005E3A96" w:rsidRDefault="00103078" w:rsidP="00B66F4B">
            <w:pPr>
              <w:rPr>
                <w:rFonts w:ascii="Times New Roman" w:hAnsi="Times New Roman" w:cs="Times New Roman"/>
                <w:sz w:val="24"/>
                <w:szCs w:val="24"/>
              </w:rPr>
            </w:pPr>
          </w:p>
          <w:p w:rsidR="002D0623" w:rsidRPr="005E3A96" w:rsidRDefault="002D0623" w:rsidP="00B66F4B">
            <w:pPr>
              <w:ind w:left="142"/>
              <w:rPr>
                <w:rFonts w:ascii="Times New Roman" w:hAnsi="Times New Roman" w:cs="Times New Roman"/>
                <w:sz w:val="24"/>
                <w:szCs w:val="24"/>
                <w:lang w:val="en-GB"/>
              </w:rPr>
            </w:pPr>
          </w:p>
        </w:tc>
        <w:tc>
          <w:tcPr>
            <w:tcW w:w="1003" w:type="dxa"/>
          </w:tcPr>
          <w:p w:rsidR="002D0623" w:rsidRPr="005E3A96" w:rsidRDefault="00207DE5" w:rsidP="00AB0856">
            <w:pPr>
              <w:pStyle w:val="ListParagraph"/>
              <w:ind w:left="0"/>
              <w:rPr>
                <w:rFonts w:ascii="Times New Roman" w:hAnsi="Times New Roman" w:cs="Times New Roman"/>
                <w:sz w:val="24"/>
                <w:szCs w:val="24"/>
              </w:rPr>
            </w:pPr>
            <w:proofErr w:type="spellStart"/>
            <w:r w:rsidRPr="005E3A96">
              <w:rPr>
                <w:rFonts w:ascii="Times New Roman" w:hAnsi="Times New Roman" w:cs="Times New Roman"/>
                <w:sz w:val="24"/>
                <w:szCs w:val="24"/>
              </w:rPr>
              <w:t>Faradila</w:t>
            </w:r>
            <w:proofErr w:type="spellEnd"/>
          </w:p>
        </w:tc>
        <w:tc>
          <w:tcPr>
            <w:tcW w:w="1416" w:type="dxa"/>
          </w:tcPr>
          <w:p w:rsidR="002D0623" w:rsidRPr="005E3A96" w:rsidRDefault="002D0623" w:rsidP="00AB0856">
            <w:pPr>
              <w:pStyle w:val="ListParagraph"/>
              <w:ind w:left="0"/>
              <w:rPr>
                <w:rFonts w:ascii="Times New Roman" w:hAnsi="Times New Roman" w:cs="Times New Roman"/>
                <w:sz w:val="24"/>
                <w:szCs w:val="24"/>
              </w:rPr>
            </w:pPr>
          </w:p>
        </w:tc>
        <w:tc>
          <w:tcPr>
            <w:tcW w:w="1456" w:type="dxa"/>
          </w:tcPr>
          <w:p w:rsidR="002D0623" w:rsidRPr="005E3A96" w:rsidRDefault="002D0623" w:rsidP="00AB0856">
            <w:pPr>
              <w:pStyle w:val="ListParagraph"/>
              <w:ind w:left="0"/>
              <w:rPr>
                <w:rFonts w:ascii="Times New Roman" w:hAnsi="Times New Roman" w:cs="Times New Roman"/>
                <w:sz w:val="24"/>
                <w:szCs w:val="24"/>
              </w:rPr>
            </w:pPr>
          </w:p>
        </w:tc>
        <w:tc>
          <w:tcPr>
            <w:tcW w:w="1395" w:type="dxa"/>
          </w:tcPr>
          <w:p w:rsidR="002D0623" w:rsidRPr="005E3A96" w:rsidRDefault="00207DE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r>
      <w:tr w:rsidR="002D0623" w:rsidRPr="005E3A96" w:rsidTr="00E35BFD">
        <w:trPr>
          <w:jc w:val="center"/>
        </w:trPr>
        <w:tc>
          <w:tcPr>
            <w:tcW w:w="505" w:type="dxa"/>
          </w:tcPr>
          <w:p w:rsidR="002D0623" w:rsidRPr="005E3A96" w:rsidRDefault="002D0623" w:rsidP="00AB0856">
            <w:pPr>
              <w:pStyle w:val="ListParagraph"/>
              <w:ind w:left="0"/>
              <w:rPr>
                <w:rFonts w:ascii="Times New Roman" w:hAnsi="Times New Roman" w:cs="Times New Roman"/>
                <w:sz w:val="24"/>
                <w:szCs w:val="24"/>
              </w:rPr>
            </w:pPr>
          </w:p>
        </w:tc>
        <w:tc>
          <w:tcPr>
            <w:tcW w:w="876" w:type="dxa"/>
          </w:tcPr>
          <w:p w:rsidR="002D0623" w:rsidRPr="005E3A96" w:rsidRDefault="0010307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3.2</w:t>
            </w:r>
          </w:p>
        </w:tc>
        <w:tc>
          <w:tcPr>
            <w:tcW w:w="1736" w:type="dxa"/>
          </w:tcPr>
          <w:p w:rsidR="00103078" w:rsidRPr="005E3A96" w:rsidRDefault="00103078" w:rsidP="00B66F4B">
            <w:pPr>
              <w:rPr>
                <w:rFonts w:ascii="Times New Roman" w:hAnsi="Times New Roman" w:cs="Times New Roman"/>
                <w:sz w:val="24"/>
                <w:szCs w:val="24"/>
                <w:lang w:val="id-ID"/>
              </w:rPr>
            </w:pPr>
            <w:r w:rsidRPr="005E3A96">
              <w:rPr>
                <w:rFonts w:ascii="Times New Roman" w:hAnsi="Times New Roman" w:cs="Times New Roman"/>
                <w:sz w:val="24"/>
                <w:szCs w:val="24"/>
                <w:lang w:val="id-ID"/>
              </w:rPr>
              <w:t>Interface design</w:t>
            </w:r>
          </w:p>
          <w:p w:rsidR="002D0623" w:rsidRPr="005E3A96" w:rsidRDefault="002D0623" w:rsidP="00B66F4B">
            <w:pPr>
              <w:ind w:left="142"/>
              <w:rPr>
                <w:rFonts w:ascii="Times New Roman" w:hAnsi="Times New Roman" w:cs="Times New Roman"/>
                <w:sz w:val="24"/>
                <w:szCs w:val="24"/>
                <w:lang w:val="en-GB"/>
              </w:rPr>
            </w:pPr>
          </w:p>
        </w:tc>
        <w:tc>
          <w:tcPr>
            <w:tcW w:w="1003" w:type="dxa"/>
          </w:tcPr>
          <w:p w:rsidR="002D0623" w:rsidRPr="005E3A96" w:rsidRDefault="00207DE5" w:rsidP="00AB0856">
            <w:pPr>
              <w:pStyle w:val="ListParagraph"/>
              <w:ind w:left="0"/>
              <w:rPr>
                <w:rFonts w:ascii="Times New Roman" w:hAnsi="Times New Roman" w:cs="Times New Roman"/>
                <w:sz w:val="24"/>
                <w:szCs w:val="24"/>
              </w:rPr>
            </w:pPr>
            <w:proofErr w:type="spellStart"/>
            <w:r w:rsidRPr="005E3A96">
              <w:rPr>
                <w:rFonts w:ascii="Times New Roman" w:hAnsi="Times New Roman" w:cs="Times New Roman"/>
                <w:sz w:val="24"/>
                <w:szCs w:val="24"/>
              </w:rPr>
              <w:lastRenderedPageBreak/>
              <w:t>Faradila</w:t>
            </w:r>
            <w:proofErr w:type="spellEnd"/>
          </w:p>
        </w:tc>
        <w:tc>
          <w:tcPr>
            <w:tcW w:w="1416" w:type="dxa"/>
          </w:tcPr>
          <w:p w:rsidR="002D0623" w:rsidRPr="005E3A96" w:rsidRDefault="002D0623" w:rsidP="00AB0856">
            <w:pPr>
              <w:pStyle w:val="ListParagraph"/>
              <w:ind w:left="0"/>
              <w:rPr>
                <w:rFonts w:ascii="Times New Roman" w:hAnsi="Times New Roman" w:cs="Times New Roman"/>
                <w:sz w:val="24"/>
                <w:szCs w:val="24"/>
              </w:rPr>
            </w:pPr>
          </w:p>
        </w:tc>
        <w:tc>
          <w:tcPr>
            <w:tcW w:w="1456" w:type="dxa"/>
          </w:tcPr>
          <w:p w:rsidR="002D0623" w:rsidRPr="005E3A96" w:rsidRDefault="002D0623" w:rsidP="00AB0856">
            <w:pPr>
              <w:pStyle w:val="ListParagraph"/>
              <w:ind w:left="0"/>
              <w:rPr>
                <w:rFonts w:ascii="Times New Roman" w:hAnsi="Times New Roman" w:cs="Times New Roman"/>
                <w:sz w:val="24"/>
                <w:szCs w:val="24"/>
              </w:rPr>
            </w:pPr>
          </w:p>
        </w:tc>
        <w:tc>
          <w:tcPr>
            <w:tcW w:w="1395" w:type="dxa"/>
          </w:tcPr>
          <w:p w:rsidR="002D0623" w:rsidRPr="005E3A96" w:rsidRDefault="00207DE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r>
      <w:tr w:rsidR="002D0623" w:rsidRPr="005E3A96" w:rsidTr="00E35BFD">
        <w:trPr>
          <w:jc w:val="center"/>
        </w:trPr>
        <w:tc>
          <w:tcPr>
            <w:tcW w:w="505" w:type="dxa"/>
          </w:tcPr>
          <w:p w:rsidR="002D0623" w:rsidRPr="005E3A96" w:rsidRDefault="002D0623" w:rsidP="00AB0856">
            <w:pPr>
              <w:pStyle w:val="ListParagraph"/>
              <w:ind w:left="0"/>
              <w:rPr>
                <w:rFonts w:ascii="Times New Roman" w:hAnsi="Times New Roman" w:cs="Times New Roman"/>
                <w:sz w:val="24"/>
                <w:szCs w:val="24"/>
              </w:rPr>
            </w:pPr>
          </w:p>
        </w:tc>
        <w:tc>
          <w:tcPr>
            <w:tcW w:w="876" w:type="dxa"/>
          </w:tcPr>
          <w:p w:rsidR="002D0623" w:rsidRPr="005E3A96" w:rsidRDefault="0010307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3.3</w:t>
            </w:r>
          </w:p>
        </w:tc>
        <w:tc>
          <w:tcPr>
            <w:tcW w:w="1736" w:type="dxa"/>
          </w:tcPr>
          <w:p w:rsidR="00103078" w:rsidRPr="005E3A96" w:rsidRDefault="00103078" w:rsidP="00B66F4B">
            <w:pPr>
              <w:rPr>
                <w:rFonts w:ascii="Times New Roman" w:hAnsi="Times New Roman" w:cs="Times New Roman"/>
                <w:sz w:val="24"/>
                <w:szCs w:val="24"/>
                <w:lang w:val="id-ID"/>
              </w:rPr>
            </w:pPr>
            <w:r w:rsidRPr="005E3A96">
              <w:rPr>
                <w:rFonts w:ascii="Times New Roman" w:hAnsi="Times New Roman" w:cs="Times New Roman"/>
                <w:sz w:val="24"/>
                <w:szCs w:val="24"/>
                <w:lang w:val="id-ID"/>
              </w:rPr>
              <w:t>Component design</w:t>
            </w:r>
          </w:p>
          <w:p w:rsidR="002D0623" w:rsidRPr="005E3A96" w:rsidRDefault="002D0623" w:rsidP="00B66F4B">
            <w:pPr>
              <w:ind w:left="142"/>
              <w:rPr>
                <w:rFonts w:ascii="Times New Roman" w:hAnsi="Times New Roman" w:cs="Times New Roman"/>
                <w:sz w:val="24"/>
                <w:szCs w:val="24"/>
                <w:lang w:val="en-GB"/>
              </w:rPr>
            </w:pPr>
          </w:p>
        </w:tc>
        <w:tc>
          <w:tcPr>
            <w:tcW w:w="1003" w:type="dxa"/>
          </w:tcPr>
          <w:p w:rsidR="002D0623" w:rsidRPr="005E3A96" w:rsidRDefault="00207DE5" w:rsidP="00AB0856">
            <w:pPr>
              <w:pStyle w:val="ListParagraph"/>
              <w:ind w:left="0"/>
              <w:rPr>
                <w:rFonts w:ascii="Times New Roman" w:hAnsi="Times New Roman" w:cs="Times New Roman"/>
                <w:sz w:val="24"/>
                <w:szCs w:val="24"/>
              </w:rPr>
            </w:pPr>
            <w:proofErr w:type="spellStart"/>
            <w:r w:rsidRPr="005E3A96">
              <w:rPr>
                <w:rFonts w:ascii="Times New Roman" w:hAnsi="Times New Roman" w:cs="Times New Roman"/>
                <w:sz w:val="24"/>
                <w:szCs w:val="24"/>
              </w:rPr>
              <w:t>Faradila</w:t>
            </w:r>
            <w:proofErr w:type="spellEnd"/>
          </w:p>
        </w:tc>
        <w:tc>
          <w:tcPr>
            <w:tcW w:w="1416" w:type="dxa"/>
          </w:tcPr>
          <w:p w:rsidR="002D0623" w:rsidRPr="005E3A96" w:rsidRDefault="002D0623" w:rsidP="00AB0856">
            <w:pPr>
              <w:pStyle w:val="ListParagraph"/>
              <w:ind w:left="0"/>
              <w:rPr>
                <w:rFonts w:ascii="Times New Roman" w:hAnsi="Times New Roman" w:cs="Times New Roman"/>
                <w:sz w:val="24"/>
                <w:szCs w:val="24"/>
              </w:rPr>
            </w:pPr>
          </w:p>
        </w:tc>
        <w:tc>
          <w:tcPr>
            <w:tcW w:w="1456" w:type="dxa"/>
          </w:tcPr>
          <w:p w:rsidR="002D0623" w:rsidRPr="005E3A96" w:rsidRDefault="002D0623" w:rsidP="00AB0856">
            <w:pPr>
              <w:pStyle w:val="ListParagraph"/>
              <w:ind w:left="0"/>
              <w:rPr>
                <w:rFonts w:ascii="Times New Roman" w:hAnsi="Times New Roman" w:cs="Times New Roman"/>
                <w:sz w:val="24"/>
                <w:szCs w:val="24"/>
              </w:rPr>
            </w:pPr>
          </w:p>
        </w:tc>
        <w:tc>
          <w:tcPr>
            <w:tcW w:w="1395" w:type="dxa"/>
          </w:tcPr>
          <w:p w:rsidR="002D0623" w:rsidRPr="005E3A96" w:rsidRDefault="00207DE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r>
      <w:tr w:rsidR="00103078" w:rsidRPr="005E3A96" w:rsidTr="00E35BFD">
        <w:trPr>
          <w:jc w:val="center"/>
        </w:trPr>
        <w:tc>
          <w:tcPr>
            <w:tcW w:w="505" w:type="dxa"/>
          </w:tcPr>
          <w:p w:rsidR="00103078" w:rsidRPr="005E3A96" w:rsidRDefault="00103078" w:rsidP="00AB0856">
            <w:pPr>
              <w:pStyle w:val="ListParagraph"/>
              <w:ind w:left="0"/>
              <w:rPr>
                <w:rFonts w:ascii="Times New Roman" w:hAnsi="Times New Roman" w:cs="Times New Roman"/>
                <w:sz w:val="24"/>
                <w:szCs w:val="24"/>
              </w:rPr>
            </w:pPr>
          </w:p>
        </w:tc>
        <w:tc>
          <w:tcPr>
            <w:tcW w:w="876" w:type="dxa"/>
          </w:tcPr>
          <w:p w:rsidR="00103078" w:rsidRPr="005E3A96" w:rsidRDefault="0010307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3.4</w:t>
            </w:r>
          </w:p>
        </w:tc>
        <w:tc>
          <w:tcPr>
            <w:tcW w:w="1736" w:type="dxa"/>
          </w:tcPr>
          <w:p w:rsidR="00103078" w:rsidRPr="005E3A96" w:rsidRDefault="00103078" w:rsidP="00B66F4B">
            <w:pPr>
              <w:rPr>
                <w:rFonts w:ascii="Times New Roman" w:hAnsi="Times New Roman" w:cs="Times New Roman"/>
                <w:sz w:val="24"/>
                <w:szCs w:val="24"/>
                <w:lang w:val="id-ID"/>
              </w:rPr>
            </w:pPr>
            <w:r w:rsidRPr="005E3A96">
              <w:rPr>
                <w:rFonts w:ascii="Times New Roman" w:hAnsi="Times New Roman" w:cs="Times New Roman"/>
                <w:sz w:val="24"/>
                <w:szCs w:val="24"/>
                <w:lang w:val="id-ID"/>
              </w:rPr>
              <w:t>Acceptance design</w:t>
            </w:r>
          </w:p>
          <w:p w:rsidR="00103078" w:rsidRPr="005E3A96" w:rsidRDefault="00103078" w:rsidP="00B66F4B">
            <w:pPr>
              <w:rPr>
                <w:rFonts w:ascii="Times New Roman" w:hAnsi="Times New Roman" w:cs="Times New Roman"/>
                <w:sz w:val="24"/>
                <w:szCs w:val="24"/>
                <w:lang w:val="id-ID"/>
              </w:rPr>
            </w:pPr>
          </w:p>
        </w:tc>
        <w:tc>
          <w:tcPr>
            <w:tcW w:w="1003" w:type="dxa"/>
          </w:tcPr>
          <w:p w:rsidR="00103078" w:rsidRPr="005E3A96" w:rsidRDefault="00207DE5" w:rsidP="00AB0856">
            <w:pPr>
              <w:pStyle w:val="ListParagraph"/>
              <w:ind w:left="0"/>
              <w:rPr>
                <w:rFonts w:ascii="Times New Roman" w:hAnsi="Times New Roman" w:cs="Times New Roman"/>
                <w:sz w:val="24"/>
                <w:szCs w:val="24"/>
              </w:rPr>
            </w:pPr>
            <w:proofErr w:type="spellStart"/>
            <w:r w:rsidRPr="005E3A96">
              <w:rPr>
                <w:rFonts w:ascii="Times New Roman" w:hAnsi="Times New Roman" w:cs="Times New Roman"/>
                <w:sz w:val="24"/>
                <w:szCs w:val="24"/>
              </w:rPr>
              <w:t>Faradila</w:t>
            </w:r>
            <w:proofErr w:type="spellEnd"/>
          </w:p>
        </w:tc>
        <w:tc>
          <w:tcPr>
            <w:tcW w:w="1416" w:type="dxa"/>
          </w:tcPr>
          <w:p w:rsidR="00103078" w:rsidRPr="005E3A96" w:rsidRDefault="00207DE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c>
          <w:tcPr>
            <w:tcW w:w="1456" w:type="dxa"/>
          </w:tcPr>
          <w:p w:rsidR="00103078" w:rsidRPr="005E3A96" w:rsidRDefault="00207DE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C</w:t>
            </w:r>
          </w:p>
        </w:tc>
        <w:tc>
          <w:tcPr>
            <w:tcW w:w="1395" w:type="dxa"/>
          </w:tcPr>
          <w:p w:rsidR="00103078" w:rsidRPr="005E3A96" w:rsidRDefault="00207DE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A</w:t>
            </w:r>
          </w:p>
        </w:tc>
      </w:tr>
      <w:tr w:rsidR="00103078" w:rsidRPr="005E3A96" w:rsidTr="00E35BFD">
        <w:trPr>
          <w:jc w:val="center"/>
        </w:trPr>
        <w:tc>
          <w:tcPr>
            <w:tcW w:w="505" w:type="dxa"/>
            <w:shd w:val="clear" w:color="auto" w:fill="E5B8B7" w:themeFill="accent2" w:themeFillTint="66"/>
          </w:tcPr>
          <w:p w:rsidR="00103078" w:rsidRPr="005E3A96" w:rsidRDefault="0010307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4</w:t>
            </w:r>
          </w:p>
        </w:tc>
        <w:tc>
          <w:tcPr>
            <w:tcW w:w="876" w:type="dxa"/>
            <w:shd w:val="clear" w:color="auto" w:fill="E5B8B7" w:themeFill="accent2" w:themeFillTint="66"/>
          </w:tcPr>
          <w:p w:rsidR="00103078" w:rsidRPr="005E3A96" w:rsidRDefault="0010307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4</w:t>
            </w:r>
          </w:p>
        </w:tc>
        <w:tc>
          <w:tcPr>
            <w:tcW w:w="1736" w:type="dxa"/>
            <w:shd w:val="clear" w:color="auto" w:fill="E5B8B7" w:themeFill="accent2" w:themeFillTint="66"/>
          </w:tcPr>
          <w:p w:rsidR="00103078" w:rsidRPr="005E3A96" w:rsidRDefault="00103078" w:rsidP="00B66F4B">
            <w:pPr>
              <w:rPr>
                <w:rFonts w:ascii="Times New Roman" w:hAnsi="Times New Roman" w:cs="Times New Roman"/>
                <w:sz w:val="24"/>
                <w:szCs w:val="24"/>
                <w:lang w:val="id-ID"/>
              </w:rPr>
            </w:pPr>
            <w:r w:rsidRPr="005E3A96">
              <w:rPr>
                <w:rFonts w:ascii="Times New Roman" w:hAnsi="Times New Roman" w:cs="Times New Roman"/>
                <w:sz w:val="24"/>
                <w:szCs w:val="24"/>
                <w:lang w:val="id-ID"/>
              </w:rPr>
              <w:t>Validation</w:t>
            </w:r>
          </w:p>
          <w:p w:rsidR="00103078" w:rsidRPr="005E3A96" w:rsidRDefault="00103078" w:rsidP="00B66F4B">
            <w:pPr>
              <w:rPr>
                <w:rFonts w:ascii="Times New Roman" w:hAnsi="Times New Roman" w:cs="Times New Roman"/>
                <w:sz w:val="24"/>
                <w:szCs w:val="24"/>
              </w:rPr>
            </w:pPr>
          </w:p>
          <w:p w:rsidR="00103078" w:rsidRPr="005E3A96" w:rsidRDefault="00103078" w:rsidP="00B66F4B">
            <w:pPr>
              <w:rPr>
                <w:rFonts w:ascii="Times New Roman" w:hAnsi="Times New Roman" w:cs="Times New Roman"/>
                <w:sz w:val="24"/>
                <w:szCs w:val="24"/>
                <w:lang w:val="id-ID"/>
              </w:rPr>
            </w:pPr>
          </w:p>
        </w:tc>
        <w:tc>
          <w:tcPr>
            <w:tcW w:w="1003" w:type="dxa"/>
            <w:shd w:val="clear" w:color="auto" w:fill="E5B8B7" w:themeFill="accent2" w:themeFillTint="66"/>
          </w:tcPr>
          <w:p w:rsidR="00103078" w:rsidRPr="005E3A96" w:rsidRDefault="00103078" w:rsidP="00AB0856">
            <w:pPr>
              <w:pStyle w:val="ListParagraph"/>
              <w:ind w:left="0"/>
              <w:rPr>
                <w:rFonts w:ascii="Times New Roman" w:hAnsi="Times New Roman" w:cs="Times New Roman"/>
                <w:sz w:val="24"/>
                <w:szCs w:val="24"/>
              </w:rPr>
            </w:pPr>
          </w:p>
        </w:tc>
        <w:tc>
          <w:tcPr>
            <w:tcW w:w="1416" w:type="dxa"/>
            <w:shd w:val="clear" w:color="auto" w:fill="E5B8B7" w:themeFill="accent2" w:themeFillTint="66"/>
          </w:tcPr>
          <w:p w:rsidR="00103078" w:rsidRPr="005E3A96" w:rsidRDefault="00103078" w:rsidP="00AB0856">
            <w:pPr>
              <w:pStyle w:val="ListParagraph"/>
              <w:ind w:left="0"/>
              <w:rPr>
                <w:rFonts w:ascii="Times New Roman" w:hAnsi="Times New Roman" w:cs="Times New Roman"/>
                <w:sz w:val="24"/>
                <w:szCs w:val="24"/>
              </w:rPr>
            </w:pPr>
          </w:p>
        </w:tc>
        <w:tc>
          <w:tcPr>
            <w:tcW w:w="1456" w:type="dxa"/>
            <w:shd w:val="clear" w:color="auto" w:fill="E5B8B7" w:themeFill="accent2" w:themeFillTint="66"/>
          </w:tcPr>
          <w:p w:rsidR="00103078" w:rsidRPr="005E3A96" w:rsidRDefault="00103078" w:rsidP="00AB0856">
            <w:pPr>
              <w:pStyle w:val="ListParagraph"/>
              <w:ind w:left="0"/>
              <w:rPr>
                <w:rFonts w:ascii="Times New Roman" w:hAnsi="Times New Roman" w:cs="Times New Roman"/>
                <w:sz w:val="24"/>
                <w:szCs w:val="24"/>
              </w:rPr>
            </w:pPr>
          </w:p>
        </w:tc>
        <w:tc>
          <w:tcPr>
            <w:tcW w:w="1395" w:type="dxa"/>
            <w:shd w:val="clear" w:color="auto" w:fill="E5B8B7" w:themeFill="accent2" w:themeFillTint="66"/>
          </w:tcPr>
          <w:p w:rsidR="00103078" w:rsidRPr="005E3A96" w:rsidRDefault="00103078" w:rsidP="00AB0856">
            <w:pPr>
              <w:pStyle w:val="ListParagraph"/>
              <w:ind w:left="0"/>
              <w:rPr>
                <w:rFonts w:ascii="Times New Roman" w:hAnsi="Times New Roman" w:cs="Times New Roman"/>
                <w:sz w:val="24"/>
                <w:szCs w:val="24"/>
              </w:rPr>
            </w:pPr>
          </w:p>
        </w:tc>
      </w:tr>
      <w:tr w:rsidR="00103078" w:rsidRPr="005E3A96" w:rsidTr="00E35BFD">
        <w:trPr>
          <w:jc w:val="center"/>
        </w:trPr>
        <w:tc>
          <w:tcPr>
            <w:tcW w:w="505" w:type="dxa"/>
          </w:tcPr>
          <w:p w:rsidR="00103078" w:rsidRPr="005E3A96" w:rsidRDefault="00103078" w:rsidP="00AB0856">
            <w:pPr>
              <w:pStyle w:val="ListParagraph"/>
              <w:ind w:left="0"/>
              <w:rPr>
                <w:rFonts w:ascii="Times New Roman" w:hAnsi="Times New Roman" w:cs="Times New Roman"/>
                <w:sz w:val="24"/>
                <w:szCs w:val="24"/>
              </w:rPr>
            </w:pPr>
          </w:p>
        </w:tc>
        <w:tc>
          <w:tcPr>
            <w:tcW w:w="876" w:type="dxa"/>
          </w:tcPr>
          <w:p w:rsidR="00103078" w:rsidRPr="005E3A96" w:rsidRDefault="0010307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4.1</w:t>
            </w:r>
          </w:p>
        </w:tc>
        <w:tc>
          <w:tcPr>
            <w:tcW w:w="1736" w:type="dxa"/>
          </w:tcPr>
          <w:p w:rsidR="00103078" w:rsidRPr="005E3A96" w:rsidRDefault="00103078" w:rsidP="00B66F4B">
            <w:pPr>
              <w:rPr>
                <w:rFonts w:ascii="Times New Roman" w:hAnsi="Times New Roman" w:cs="Times New Roman"/>
                <w:sz w:val="24"/>
                <w:szCs w:val="24"/>
                <w:lang w:val="id-ID"/>
              </w:rPr>
            </w:pPr>
            <w:r w:rsidRPr="005E3A96">
              <w:rPr>
                <w:rFonts w:ascii="Times New Roman" w:hAnsi="Times New Roman" w:cs="Times New Roman"/>
                <w:sz w:val="24"/>
                <w:szCs w:val="24"/>
                <w:lang w:val="id-ID"/>
              </w:rPr>
              <w:t>Development testing</w:t>
            </w:r>
          </w:p>
          <w:p w:rsidR="00103078" w:rsidRPr="005E3A96" w:rsidRDefault="00103078" w:rsidP="00B66F4B">
            <w:pPr>
              <w:rPr>
                <w:rFonts w:ascii="Times New Roman" w:hAnsi="Times New Roman" w:cs="Times New Roman"/>
                <w:sz w:val="24"/>
                <w:szCs w:val="24"/>
                <w:lang w:val="id-ID"/>
              </w:rPr>
            </w:pPr>
          </w:p>
        </w:tc>
        <w:tc>
          <w:tcPr>
            <w:tcW w:w="1003" w:type="dxa"/>
          </w:tcPr>
          <w:p w:rsidR="00103078" w:rsidRPr="005E3A96" w:rsidRDefault="00207DE5" w:rsidP="00AB0856">
            <w:pPr>
              <w:pStyle w:val="ListParagraph"/>
              <w:ind w:left="0"/>
              <w:rPr>
                <w:rFonts w:ascii="Times New Roman" w:hAnsi="Times New Roman" w:cs="Times New Roman"/>
                <w:sz w:val="24"/>
                <w:szCs w:val="24"/>
              </w:rPr>
            </w:pPr>
            <w:proofErr w:type="spellStart"/>
            <w:r w:rsidRPr="005E3A96">
              <w:rPr>
                <w:rFonts w:ascii="Times New Roman" w:hAnsi="Times New Roman" w:cs="Times New Roman"/>
                <w:sz w:val="24"/>
                <w:szCs w:val="24"/>
              </w:rPr>
              <w:t>Annissa</w:t>
            </w:r>
            <w:proofErr w:type="spellEnd"/>
          </w:p>
        </w:tc>
        <w:tc>
          <w:tcPr>
            <w:tcW w:w="1416" w:type="dxa"/>
          </w:tcPr>
          <w:p w:rsidR="00103078" w:rsidRPr="005E3A96" w:rsidRDefault="00103078" w:rsidP="00AB0856">
            <w:pPr>
              <w:pStyle w:val="ListParagraph"/>
              <w:ind w:left="0"/>
              <w:rPr>
                <w:rFonts w:ascii="Times New Roman" w:hAnsi="Times New Roman" w:cs="Times New Roman"/>
                <w:sz w:val="24"/>
                <w:szCs w:val="24"/>
              </w:rPr>
            </w:pPr>
          </w:p>
        </w:tc>
        <w:tc>
          <w:tcPr>
            <w:tcW w:w="1456" w:type="dxa"/>
          </w:tcPr>
          <w:p w:rsidR="00103078" w:rsidRPr="005E3A96" w:rsidRDefault="00207DE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c>
          <w:tcPr>
            <w:tcW w:w="1395" w:type="dxa"/>
          </w:tcPr>
          <w:p w:rsidR="00103078" w:rsidRPr="005E3A96" w:rsidRDefault="00103078" w:rsidP="00AB0856">
            <w:pPr>
              <w:pStyle w:val="ListParagraph"/>
              <w:ind w:left="0"/>
              <w:rPr>
                <w:rFonts w:ascii="Times New Roman" w:hAnsi="Times New Roman" w:cs="Times New Roman"/>
                <w:sz w:val="24"/>
                <w:szCs w:val="24"/>
              </w:rPr>
            </w:pPr>
          </w:p>
        </w:tc>
      </w:tr>
      <w:tr w:rsidR="00103078" w:rsidRPr="005E3A96" w:rsidTr="00E35BFD">
        <w:trPr>
          <w:jc w:val="center"/>
        </w:trPr>
        <w:tc>
          <w:tcPr>
            <w:tcW w:w="505" w:type="dxa"/>
          </w:tcPr>
          <w:p w:rsidR="00103078" w:rsidRPr="005E3A96" w:rsidRDefault="00103078" w:rsidP="00AB0856">
            <w:pPr>
              <w:pStyle w:val="ListParagraph"/>
              <w:ind w:left="0"/>
              <w:rPr>
                <w:rFonts w:ascii="Times New Roman" w:hAnsi="Times New Roman" w:cs="Times New Roman"/>
                <w:sz w:val="24"/>
                <w:szCs w:val="24"/>
              </w:rPr>
            </w:pPr>
          </w:p>
        </w:tc>
        <w:tc>
          <w:tcPr>
            <w:tcW w:w="876" w:type="dxa"/>
          </w:tcPr>
          <w:p w:rsidR="00103078" w:rsidRPr="005E3A96" w:rsidRDefault="0010307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4.1.1</w:t>
            </w:r>
          </w:p>
        </w:tc>
        <w:tc>
          <w:tcPr>
            <w:tcW w:w="1736" w:type="dxa"/>
          </w:tcPr>
          <w:p w:rsidR="00103078" w:rsidRPr="005E3A96" w:rsidRDefault="00207DE5" w:rsidP="00B66F4B">
            <w:pPr>
              <w:rPr>
                <w:rFonts w:ascii="Times New Roman" w:hAnsi="Times New Roman" w:cs="Times New Roman"/>
                <w:sz w:val="24"/>
                <w:szCs w:val="24"/>
                <w:lang w:val="id-ID"/>
              </w:rPr>
            </w:pPr>
            <w:r w:rsidRPr="005E3A96">
              <w:rPr>
                <w:rFonts w:ascii="Times New Roman" w:hAnsi="Times New Roman" w:cs="Times New Roman"/>
                <w:sz w:val="24"/>
                <w:szCs w:val="24"/>
                <w:lang w:val="id-ID"/>
              </w:rPr>
              <w:t>Unit t</w:t>
            </w:r>
            <w:r w:rsidRPr="005E3A96">
              <w:rPr>
                <w:rFonts w:ascii="Times New Roman" w:hAnsi="Times New Roman" w:cs="Times New Roman"/>
                <w:sz w:val="24"/>
                <w:szCs w:val="24"/>
              </w:rPr>
              <w:t>e</w:t>
            </w:r>
            <w:r w:rsidR="00103078" w:rsidRPr="005E3A96">
              <w:rPr>
                <w:rFonts w:ascii="Times New Roman" w:hAnsi="Times New Roman" w:cs="Times New Roman"/>
                <w:sz w:val="24"/>
                <w:szCs w:val="24"/>
                <w:lang w:val="id-ID"/>
              </w:rPr>
              <w:t>sting</w:t>
            </w:r>
          </w:p>
          <w:p w:rsidR="00103078" w:rsidRPr="005E3A96" w:rsidRDefault="00103078" w:rsidP="00B66F4B">
            <w:pPr>
              <w:rPr>
                <w:rFonts w:ascii="Times New Roman" w:hAnsi="Times New Roman" w:cs="Times New Roman"/>
                <w:sz w:val="24"/>
                <w:szCs w:val="24"/>
                <w:lang w:val="id-ID"/>
              </w:rPr>
            </w:pPr>
          </w:p>
        </w:tc>
        <w:tc>
          <w:tcPr>
            <w:tcW w:w="1003" w:type="dxa"/>
          </w:tcPr>
          <w:p w:rsidR="00103078" w:rsidRPr="005E3A96" w:rsidRDefault="00207DE5" w:rsidP="00AB0856">
            <w:pPr>
              <w:pStyle w:val="ListParagraph"/>
              <w:ind w:left="0"/>
              <w:rPr>
                <w:rFonts w:ascii="Times New Roman" w:hAnsi="Times New Roman" w:cs="Times New Roman"/>
                <w:sz w:val="24"/>
                <w:szCs w:val="24"/>
              </w:rPr>
            </w:pPr>
            <w:proofErr w:type="spellStart"/>
            <w:r w:rsidRPr="005E3A96">
              <w:rPr>
                <w:rFonts w:ascii="Times New Roman" w:hAnsi="Times New Roman" w:cs="Times New Roman"/>
                <w:sz w:val="24"/>
                <w:szCs w:val="24"/>
              </w:rPr>
              <w:t>Annissa</w:t>
            </w:r>
            <w:proofErr w:type="spellEnd"/>
          </w:p>
        </w:tc>
        <w:tc>
          <w:tcPr>
            <w:tcW w:w="1416" w:type="dxa"/>
          </w:tcPr>
          <w:p w:rsidR="00103078" w:rsidRPr="005E3A96" w:rsidRDefault="00103078" w:rsidP="00AB0856">
            <w:pPr>
              <w:pStyle w:val="ListParagraph"/>
              <w:ind w:left="0"/>
              <w:rPr>
                <w:rFonts w:ascii="Times New Roman" w:hAnsi="Times New Roman" w:cs="Times New Roman"/>
                <w:sz w:val="24"/>
                <w:szCs w:val="24"/>
              </w:rPr>
            </w:pPr>
          </w:p>
        </w:tc>
        <w:tc>
          <w:tcPr>
            <w:tcW w:w="1456" w:type="dxa"/>
          </w:tcPr>
          <w:p w:rsidR="00103078" w:rsidRPr="005E3A96" w:rsidRDefault="00103078" w:rsidP="00AB0856">
            <w:pPr>
              <w:pStyle w:val="ListParagraph"/>
              <w:ind w:left="0"/>
              <w:rPr>
                <w:rFonts w:ascii="Times New Roman" w:hAnsi="Times New Roman" w:cs="Times New Roman"/>
                <w:sz w:val="24"/>
                <w:szCs w:val="24"/>
              </w:rPr>
            </w:pPr>
          </w:p>
        </w:tc>
        <w:tc>
          <w:tcPr>
            <w:tcW w:w="1395" w:type="dxa"/>
          </w:tcPr>
          <w:p w:rsidR="00103078" w:rsidRPr="005E3A96" w:rsidRDefault="00103078" w:rsidP="00AB0856">
            <w:pPr>
              <w:pStyle w:val="ListParagraph"/>
              <w:ind w:left="0"/>
              <w:rPr>
                <w:rFonts w:ascii="Times New Roman" w:hAnsi="Times New Roman" w:cs="Times New Roman"/>
                <w:sz w:val="24"/>
                <w:szCs w:val="24"/>
              </w:rPr>
            </w:pPr>
          </w:p>
        </w:tc>
      </w:tr>
      <w:tr w:rsidR="00103078" w:rsidRPr="005E3A96" w:rsidTr="00E35BFD">
        <w:trPr>
          <w:jc w:val="center"/>
        </w:trPr>
        <w:tc>
          <w:tcPr>
            <w:tcW w:w="505" w:type="dxa"/>
          </w:tcPr>
          <w:p w:rsidR="00103078" w:rsidRPr="005E3A96" w:rsidRDefault="00103078" w:rsidP="00AB0856">
            <w:pPr>
              <w:pStyle w:val="ListParagraph"/>
              <w:ind w:left="0"/>
              <w:rPr>
                <w:rFonts w:ascii="Times New Roman" w:hAnsi="Times New Roman" w:cs="Times New Roman"/>
                <w:sz w:val="24"/>
                <w:szCs w:val="24"/>
              </w:rPr>
            </w:pPr>
          </w:p>
        </w:tc>
        <w:tc>
          <w:tcPr>
            <w:tcW w:w="876" w:type="dxa"/>
          </w:tcPr>
          <w:p w:rsidR="00103078" w:rsidRPr="005E3A96" w:rsidRDefault="0010307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4.1.2</w:t>
            </w:r>
          </w:p>
        </w:tc>
        <w:tc>
          <w:tcPr>
            <w:tcW w:w="1736" w:type="dxa"/>
          </w:tcPr>
          <w:p w:rsidR="00103078" w:rsidRPr="005E3A96" w:rsidRDefault="00207DE5" w:rsidP="00B66F4B">
            <w:pPr>
              <w:rPr>
                <w:rFonts w:ascii="Times New Roman" w:hAnsi="Times New Roman" w:cs="Times New Roman"/>
                <w:sz w:val="24"/>
                <w:szCs w:val="24"/>
                <w:lang w:val="id-ID"/>
              </w:rPr>
            </w:pPr>
            <w:r w:rsidRPr="005E3A96">
              <w:rPr>
                <w:rFonts w:ascii="Times New Roman" w:hAnsi="Times New Roman" w:cs="Times New Roman"/>
                <w:sz w:val="24"/>
                <w:szCs w:val="24"/>
                <w:lang w:val="id-ID"/>
              </w:rPr>
              <w:t>Component te</w:t>
            </w:r>
            <w:r w:rsidR="00103078" w:rsidRPr="005E3A96">
              <w:rPr>
                <w:rFonts w:ascii="Times New Roman" w:hAnsi="Times New Roman" w:cs="Times New Roman"/>
                <w:sz w:val="24"/>
                <w:szCs w:val="24"/>
                <w:lang w:val="id-ID"/>
              </w:rPr>
              <w:t>sting</w:t>
            </w:r>
          </w:p>
          <w:p w:rsidR="00103078" w:rsidRPr="005E3A96" w:rsidRDefault="00103078" w:rsidP="00B66F4B">
            <w:pPr>
              <w:rPr>
                <w:rFonts w:ascii="Times New Roman" w:hAnsi="Times New Roman" w:cs="Times New Roman"/>
                <w:sz w:val="24"/>
                <w:szCs w:val="24"/>
                <w:lang w:val="id-ID"/>
              </w:rPr>
            </w:pPr>
          </w:p>
        </w:tc>
        <w:tc>
          <w:tcPr>
            <w:tcW w:w="1003" w:type="dxa"/>
          </w:tcPr>
          <w:p w:rsidR="00103078" w:rsidRPr="005E3A96" w:rsidRDefault="00207DE5" w:rsidP="00AB0856">
            <w:pPr>
              <w:pStyle w:val="ListParagraph"/>
              <w:ind w:left="0"/>
              <w:rPr>
                <w:rFonts w:ascii="Times New Roman" w:hAnsi="Times New Roman" w:cs="Times New Roman"/>
                <w:sz w:val="24"/>
                <w:szCs w:val="24"/>
              </w:rPr>
            </w:pPr>
            <w:proofErr w:type="spellStart"/>
            <w:r w:rsidRPr="005E3A96">
              <w:rPr>
                <w:rFonts w:ascii="Times New Roman" w:hAnsi="Times New Roman" w:cs="Times New Roman"/>
                <w:sz w:val="24"/>
                <w:szCs w:val="24"/>
              </w:rPr>
              <w:t>Annissa</w:t>
            </w:r>
            <w:proofErr w:type="spellEnd"/>
          </w:p>
        </w:tc>
        <w:tc>
          <w:tcPr>
            <w:tcW w:w="1416" w:type="dxa"/>
          </w:tcPr>
          <w:p w:rsidR="00103078" w:rsidRPr="005E3A96" w:rsidRDefault="00207DE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R</w:t>
            </w:r>
          </w:p>
        </w:tc>
        <w:tc>
          <w:tcPr>
            <w:tcW w:w="1456" w:type="dxa"/>
          </w:tcPr>
          <w:p w:rsidR="00103078" w:rsidRPr="005E3A96" w:rsidRDefault="00207DE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c>
          <w:tcPr>
            <w:tcW w:w="1395" w:type="dxa"/>
          </w:tcPr>
          <w:p w:rsidR="00103078" w:rsidRPr="005E3A96" w:rsidRDefault="00207DE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R</w:t>
            </w:r>
          </w:p>
        </w:tc>
      </w:tr>
      <w:tr w:rsidR="00103078" w:rsidRPr="005E3A96" w:rsidTr="00E35BFD">
        <w:trPr>
          <w:jc w:val="center"/>
        </w:trPr>
        <w:tc>
          <w:tcPr>
            <w:tcW w:w="505" w:type="dxa"/>
          </w:tcPr>
          <w:p w:rsidR="00103078" w:rsidRPr="005E3A96" w:rsidRDefault="00103078" w:rsidP="00AB0856">
            <w:pPr>
              <w:pStyle w:val="ListParagraph"/>
              <w:ind w:left="0"/>
              <w:rPr>
                <w:rFonts w:ascii="Times New Roman" w:hAnsi="Times New Roman" w:cs="Times New Roman"/>
                <w:sz w:val="24"/>
                <w:szCs w:val="24"/>
              </w:rPr>
            </w:pPr>
          </w:p>
        </w:tc>
        <w:tc>
          <w:tcPr>
            <w:tcW w:w="876" w:type="dxa"/>
          </w:tcPr>
          <w:p w:rsidR="00103078" w:rsidRPr="005E3A96" w:rsidRDefault="0010307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4.1.3</w:t>
            </w:r>
          </w:p>
        </w:tc>
        <w:tc>
          <w:tcPr>
            <w:tcW w:w="1736" w:type="dxa"/>
          </w:tcPr>
          <w:p w:rsidR="00103078" w:rsidRPr="005E3A96" w:rsidRDefault="00103078" w:rsidP="00B66F4B">
            <w:pPr>
              <w:rPr>
                <w:rFonts w:ascii="Times New Roman" w:hAnsi="Times New Roman" w:cs="Times New Roman"/>
                <w:sz w:val="24"/>
                <w:szCs w:val="24"/>
                <w:lang w:val="id-ID"/>
              </w:rPr>
            </w:pPr>
            <w:r w:rsidRPr="005E3A96">
              <w:rPr>
                <w:rFonts w:ascii="Times New Roman" w:hAnsi="Times New Roman" w:cs="Times New Roman"/>
                <w:sz w:val="24"/>
                <w:szCs w:val="24"/>
                <w:lang w:val="id-ID"/>
              </w:rPr>
              <w:t>System testing</w:t>
            </w:r>
          </w:p>
          <w:p w:rsidR="00103078" w:rsidRPr="005E3A96" w:rsidRDefault="00103078" w:rsidP="00B66F4B">
            <w:pPr>
              <w:rPr>
                <w:rFonts w:ascii="Times New Roman" w:hAnsi="Times New Roman" w:cs="Times New Roman"/>
                <w:sz w:val="24"/>
                <w:szCs w:val="24"/>
                <w:lang w:val="id-ID"/>
              </w:rPr>
            </w:pPr>
          </w:p>
        </w:tc>
        <w:tc>
          <w:tcPr>
            <w:tcW w:w="1003" w:type="dxa"/>
          </w:tcPr>
          <w:p w:rsidR="00103078" w:rsidRPr="005E3A96" w:rsidRDefault="00207DE5" w:rsidP="00AB0856">
            <w:pPr>
              <w:pStyle w:val="ListParagraph"/>
              <w:ind w:left="0"/>
              <w:rPr>
                <w:rFonts w:ascii="Times New Roman" w:hAnsi="Times New Roman" w:cs="Times New Roman"/>
                <w:sz w:val="24"/>
                <w:szCs w:val="24"/>
              </w:rPr>
            </w:pPr>
            <w:proofErr w:type="spellStart"/>
            <w:r w:rsidRPr="005E3A96">
              <w:rPr>
                <w:rFonts w:ascii="Times New Roman" w:hAnsi="Times New Roman" w:cs="Times New Roman"/>
                <w:sz w:val="24"/>
                <w:szCs w:val="24"/>
              </w:rPr>
              <w:t>Dewi</w:t>
            </w:r>
            <w:proofErr w:type="spellEnd"/>
          </w:p>
        </w:tc>
        <w:tc>
          <w:tcPr>
            <w:tcW w:w="1416" w:type="dxa"/>
          </w:tcPr>
          <w:p w:rsidR="00103078" w:rsidRPr="005E3A96" w:rsidRDefault="00207DE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c>
          <w:tcPr>
            <w:tcW w:w="1456" w:type="dxa"/>
          </w:tcPr>
          <w:p w:rsidR="00103078" w:rsidRPr="005E3A96" w:rsidRDefault="00207DE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C</w:t>
            </w:r>
          </w:p>
        </w:tc>
        <w:tc>
          <w:tcPr>
            <w:tcW w:w="1395" w:type="dxa"/>
          </w:tcPr>
          <w:p w:rsidR="00103078" w:rsidRPr="005E3A96" w:rsidRDefault="00207DE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C</w:t>
            </w:r>
          </w:p>
        </w:tc>
      </w:tr>
      <w:tr w:rsidR="00103078" w:rsidRPr="005E3A96" w:rsidTr="00E35BFD">
        <w:trPr>
          <w:jc w:val="center"/>
        </w:trPr>
        <w:tc>
          <w:tcPr>
            <w:tcW w:w="505" w:type="dxa"/>
          </w:tcPr>
          <w:p w:rsidR="00103078" w:rsidRPr="005E3A96" w:rsidRDefault="00103078" w:rsidP="00AB0856">
            <w:pPr>
              <w:pStyle w:val="ListParagraph"/>
              <w:ind w:left="0"/>
              <w:rPr>
                <w:rFonts w:ascii="Times New Roman" w:hAnsi="Times New Roman" w:cs="Times New Roman"/>
                <w:sz w:val="24"/>
                <w:szCs w:val="24"/>
              </w:rPr>
            </w:pPr>
          </w:p>
        </w:tc>
        <w:tc>
          <w:tcPr>
            <w:tcW w:w="876" w:type="dxa"/>
          </w:tcPr>
          <w:p w:rsidR="00103078" w:rsidRPr="005E3A96" w:rsidRDefault="0010307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4.2</w:t>
            </w:r>
          </w:p>
        </w:tc>
        <w:tc>
          <w:tcPr>
            <w:tcW w:w="1736" w:type="dxa"/>
          </w:tcPr>
          <w:p w:rsidR="00103078" w:rsidRPr="005E3A96" w:rsidRDefault="00103078" w:rsidP="00B66F4B">
            <w:pPr>
              <w:rPr>
                <w:rFonts w:ascii="Times New Roman" w:hAnsi="Times New Roman" w:cs="Times New Roman"/>
                <w:sz w:val="24"/>
                <w:szCs w:val="24"/>
                <w:lang w:val="id-ID"/>
              </w:rPr>
            </w:pPr>
            <w:r w:rsidRPr="005E3A96">
              <w:rPr>
                <w:rFonts w:ascii="Times New Roman" w:hAnsi="Times New Roman" w:cs="Times New Roman"/>
                <w:sz w:val="24"/>
                <w:szCs w:val="24"/>
                <w:lang w:val="id-ID"/>
              </w:rPr>
              <w:t>Release testing</w:t>
            </w:r>
          </w:p>
          <w:p w:rsidR="00103078" w:rsidRPr="005E3A96" w:rsidRDefault="00103078" w:rsidP="00B66F4B">
            <w:pPr>
              <w:rPr>
                <w:rFonts w:ascii="Times New Roman" w:hAnsi="Times New Roman" w:cs="Times New Roman"/>
                <w:sz w:val="24"/>
                <w:szCs w:val="24"/>
                <w:lang w:val="id-ID"/>
              </w:rPr>
            </w:pPr>
          </w:p>
        </w:tc>
        <w:tc>
          <w:tcPr>
            <w:tcW w:w="1003" w:type="dxa"/>
          </w:tcPr>
          <w:p w:rsidR="00103078" w:rsidRPr="005E3A96" w:rsidRDefault="00207DE5" w:rsidP="00AB0856">
            <w:pPr>
              <w:pStyle w:val="ListParagraph"/>
              <w:ind w:left="0"/>
              <w:rPr>
                <w:rFonts w:ascii="Times New Roman" w:hAnsi="Times New Roman" w:cs="Times New Roman"/>
                <w:sz w:val="24"/>
                <w:szCs w:val="24"/>
              </w:rPr>
            </w:pPr>
            <w:proofErr w:type="spellStart"/>
            <w:r w:rsidRPr="005E3A96">
              <w:rPr>
                <w:rFonts w:ascii="Times New Roman" w:hAnsi="Times New Roman" w:cs="Times New Roman"/>
                <w:sz w:val="24"/>
                <w:szCs w:val="24"/>
              </w:rPr>
              <w:t>Dewi</w:t>
            </w:r>
            <w:proofErr w:type="spellEnd"/>
          </w:p>
        </w:tc>
        <w:tc>
          <w:tcPr>
            <w:tcW w:w="1416" w:type="dxa"/>
          </w:tcPr>
          <w:p w:rsidR="00103078" w:rsidRPr="005E3A96" w:rsidRDefault="00207DE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c>
          <w:tcPr>
            <w:tcW w:w="1456" w:type="dxa"/>
          </w:tcPr>
          <w:p w:rsidR="00103078" w:rsidRPr="005E3A96" w:rsidRDefault="00103078" w:rsidP="00AB0856">
            <w:pPr>
              <w:pStyle w:val="ListParagraph"/>
              <w:ind w:left="0"/>
              <w:rPr>
                <w:rFonts w:ascii="Times New Roman" w:hAnsi="Times New Roman" w:cs="Times New Roman"/>
                <w:sz w:val="24"/>
                <w:szCs w:val="24"/>
              </w:rPr>
            </w:pPr>
          </w:p>
        </w:tc>
        <w:tc>
          <w:tcPr>
            <w:tcW w:w="1395" w:type="dxa"/>
          </w:tcPr>
          <w:p w:rsidR="00103078" w:rsidRPr="005E3A96" w:rsidRDefault="00103078" w:rsidP="00AB0856">
            <w:pPr>
              <w:pStyle w:val="ListParagraph"/>
              <w:ind w:left="0"/>
              <w:rPr>
                <w:rFonts w:ascii="Times New Roman" w:hAnsi="Times New Roman" w:cs="Times New Roman"/>
                <w:sz w:val="24"/>
                <w:szCs w:val="24"/>
              </w:rPr>
            </w:pPr>
          </w:p>
        </w:tc>
      </w:tr>
      <w:tr w:rsidR="00103078" w:rsidRPr="005E3A96" w:rsidTr="00E35BFD">
        <w:trPr>
          <w:jc w:val="center"/>
        </w:trPr>
        <w:tc>
          <w:tcPr>
            <w:tcW w:w="505" w:type="dxa"/>
          </w:tcPr>
          <w:p w:rsidR="00103078" w:rsidRPr="005E3A96" w:rsidRDefault="00103078" w:rsidP="00AB0856">
            <w:pPr>
              <w:pStyle w:val="ListParagraph"/>
              <w:ind w:left="0"/>
              <w:rPr>
                <w:rFonts w:ascii="Times New Roman" w:hAnsi="Times New Roman" w:cs="Times New Roman"/>
                <w:sz w:val="24"/>
                <w:szCs w:val="24"/>
              </w:rPr>
            </w:pPr>
          </w:p>
        </w:tc>
        <w:tc>
          <w:tcPr>
            <w:tcW w:w="876" w:type="dxa"/>
          </w:tcPr>
          <w:p w:rsidR="00103078" w:rsidRPr="005E3A96" w:rsidRDefault="0010307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4.3</w:t>
            </w:r>
          </w:p>
        </w:tc>
        <w:tc>
          <w:tcPr>
            <w:tcW w:w="1736" w:type="dxa"/>
          </w:tcPr>
          <w:p w:rsidR="00103078" w:rsidRPr="005E3A96" w:rsidRDefault="00103078" w:rsidP="00B66F4B">
            <w:pPr>
              <w:rPr>
                <w:rFonts w:ascii="Times New Roman" w:hAnsi="Times New Roman" w:cs="Times New Roman"/>
                <w:sz w:val="24"/>
                <w:szCs w:val="24"/>
                <w:lang w:val="id-ID"/>
              </w:rPr>
            </w:pPr>
            <w:r w:rsidRPr="005E3A96">
              <w:rPr>
                <w:rFonts w:ascii="Times New Roman" w:hAnsi="Times New Roman" w:cs="Times New Roman"/>
                <w:sz w:val="24"/>
                <w:szCs w:val="24"/>
                <w:lang w:val="id-ID"/>
              </w:rPr>
              <w:t>User testing</w:t>
            </w:r>
          </w:p>
          <w:p w:rsidR="00103078" w:rsidRPr="005E3A96" w:rsidRDefault="00103078" w:rsidP="00B66F4B">
            <w:pPr>
              <w:rPr>
                <w:rFonts w:ascii="Times New Roman" w:hAnsi="Times New Roman" w:cs="Times New Roman"/>
                <w:sz w:val="24"/>
                <w:szCs w:val="24"/>
                <w:lang w:val="id-ID"/>
              </w:rPr>
            </w:pPr>
          </w:p>
        </w:tc>
        <w:tc>
          <w:tcPr>
            <w:tcW w:w="1003" w:type="dxa"/>
          </w:tcPr>
          <w:p w:rsidR="00103078" w:rsidRPr="005E3A96" w:rsidRDefault="00207DE5" w:rsidP="00AB0856">
            <w:pPr>
              <w:pStyle w:val="ListParagraph"/>
              <w:ind w:left="0"/>
              <w:rPr>
                <w:rFonts w:ascii="Times New Roman" w:hAnsi="Times New Roman" w:cs="Times New Roman"/>
                <w:sz w:val="24"/>
                <w:szCs w:val="24"/>
              </w:rPr>
            </w:pPr>
            <w:proofErr w:type="spellStart"/>
            <w:r w:rsidRPr="005E3A96">
              <w:rPr>
                <w:rFonts w:ascii="Times New Roman" w:hAnsi="Times New Roman" w:cs="Times New Roman"/>
                <w:sz w:val="24"/>
                <w:szCs w:val="24"/>
              </w:rPr>
              <w:t>Faradila</w:t>
            </w:r>
            <w:proofErr w:type="spellEnd"/>
          </w:p>
        </w:tc>
        <w:tc>
          <w:tcPr>
            <w:tcW w:w="1416" w:type="dxa"/>
          </w:tcPr>
          <w:p w:rsidR="00103078" w:rsidRPr="005E3A96" w:rsidRDefault="00103078" w:rsidP="00AB0856">
            <w:pPr>
              <w:pStyle w:val="ListParagraph"/>
              <w:ind w:left="0"/>
              <w:rPr>
                <w:rFonts w:ascii="Times New Roman" w:hAnsi="Times New Roman" w:cs="Times New Roman"/>
                <w:sz w:val="24"/>
                <w:szCs w:val="24"/>
              </w:rPr>
            </w:pPr>
          </w:p>
        </w:tc>
        <w:tc>
          <w:tcPr>
            <w:tcW w:w="1456" w:type="dxa"/>
          </w:tcPr>
          <w:p w:rsidR="00103078" w:rsidRPr="005E3A96" w:rsidRDefault="00207DE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c>
          <w:tcPr>
            <w:tcW w:w="1395" w:type="dxa"/>
          </w:tcPr>
          <w:p w:rsidR="00103078" w:rsidRPr="005E3A96" w:rsidRDefault="00103078" w:rsidP="00AB0856">
            <w:pPr>
              <w:pStyle w:val="ListParagraph"/>
              <w:ind w:left="0"/>
              <w:rPr>
                <w:rFonts w:ascii="Times New Roman" w:hAnsi="Times New Roman" w:cs="Times New Roman"/>
                <w:sz w:val="24"/>
                <w:szCs w:val="24"/>
              </w:rPr>
            </w:pPr>
          </w:p>
        </w:tc>
      </w:tr>
      <w:tr w:rsidR="00103078" w:rsidRPr="005E3A96" w:rsidTr="00E35BFD">
        <w:trPr>
          <w:jc w:val="center"/>
        </w:trPr>
        <w:tc>
          <w:tcPr>
            <w:tcW w:w="505" w:type="dxa"/>
          </w:tcPr>
          <w:p w:rsidR="00103078" w:rsidRPr="005E3A96" w:rsidRDefault="00103078" w:rsidP="00AB0856">
            <w:pPr>
              <w:pStyle w:val="ListParagraph"/>
              <w:ind w:left="0"/>
              <w:rPr>
                <w:rFonts w:ascii="Times New Roman" w:hAnsi="Times New Roman" w:cs="Times New Roman"/>
                <w:sz w:val="24"/>
                <w:szCs w:val="24"/>
              </w:rPr>
            </w:pPr>
          </w:p>
        </w:tc>
        <w:tc>
          <w:tcPr>
            <w:tcW w:w="876" w:type="dxa"/>
          </w:tcPr>
          <w:p w:rsidR="00103078" w:rsidRPr="005E3A96" w:rsidRDefault="0010307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4.3.1</w:t>
            </w:r>
          </w:p>
        </w:tc>
        <w:tc>
          <w:tcPr>
            <w:tcW w:w="1736" w:type="dxa"/>
          </w:tcPr>
          <w:p w:rsidR="00103078" w:rsidRPr="005E3A96" w:rsidRDefault="00103078" w:rsidP="00B66F4B">
            <w:pPr>
              <w:rPr>
                <w:rFonts w:ascii="Times New Roman" w:hAnsi="Times New Roman" w:cs="Times New Roman"/>
                <w:sz w:val="24"/>
                <w:szCs w:val="24"/>
                <w:lang w:val="id-ID"/>
              </w:rPr>
            </w:pPr>
            <w:r w:rsidRPr="005E3A96">
              <w:rPr>
                <w:rFonts w:ascii="Times New Roman" w:hAnsi="Times New Roman" w:cs="Times New Roman"/>
                <w:sz w:val="24"/>
                <w:szCs w:val="24"/>
                <w:lang w:val="id-ID"/>
              </w:rPr>
              <w:t>Alpha testing</w:t>
            </w:r>
          </w:p>
          <w:p w:rsidR="00103078" w:rsidRPr="005E3A96" w:rsidRDefault="00103078" w:rsidP="00B66F4B">
            <w:pPr>
              <w:rPr>
                <w:rFonts w:ascii="Times New Roman" w:hAnsi="Times New Roman" w:cs="Times New Roman"/>
                <w:sz w:val="24"/>
                <w:szCs w:val="24"/>
                <w:lang w:val="id-ID"/>
              </w:rPr>
            </w:pPr>
          </w:p>
        </w:tc>
        <w:tc>
          <w:tcPr>
            <w:tcW w:w="1003" w:type="dxa"/>
          </w:tcPr>
          <w:p w:rsidR="00103078" w:rsidRPr="005E3A96" w:rsidRDefault="00103078" w:rsidP="00AB0856">
            <w:pPr>
              <w:pStyle w:val="ListParagraph"/>
              <w:ind w:left="0"/>
              <w:rPr>
                <w:rFonts w:ascii="Times New Roman" w:hAnsi="Times New Roman" w:cs="Times New Roman"/>
                <w:sz w:val="24"/>
                <w:szCs w:val="24"/>
              </w:rPr>
            </w:pPr>
          </w:p>
        </w:tc>
        <w:tc>
          <w:tcPr>
            <w:tcW w:w="1416" w:type="dxa"/>
          </w:tcPr>
          <w:p w:rsidR="00103078" w:rsidRPr="005E3A96" w:rsidRDefault="00103078" w:rsidP="00AB0856">
            <w:pPr>
              <w:pStyle w:val="ListParagraph"/>
              <w:ind w:left="0"/>
              <w:rPr>
                <w:rFonts w:ascii="Times New Roman" w:hAnsi="Times New Roman" w:cs="Times New Roman"/>
                <w:sz w:val="24"/>
                <w:szCs w:val="24"/>
              </w:rPr>
            </w:pPr>
          </w:p>
        </w:tc>
        <w:tc>
          <w:tcPr>
            <w:tcW w:w="1456" w:type="dxa"/>
          </w:tcPr>
          <w:p w:rsidR="00103078" w:rsidRPr="005E3A96" w:rsidRDefault="00103078" w:rsidP="00AB0856">
            <w:pPr>
              <w:pStyle w:val="ListParagraph"/>
              <w:ind w:left="0"/>
              <w:rPr>
                <w:rFonts w:ascii="Times New Roman" w:hAnsi="Times New Roman" w:cs="Times New Roman"/>
                <w:sz w:val="24"/>
                <w:szCs w:val="24"/>
              </w:rPr>
            </w:pPr>
          </w:p>
        </w:tc>
        <w:tc>
          <w:tcPr>
            <w:tcW w:w="1395" w:type="dxa"/>
          </w:tcPr>
          <w:p w:rsidR="00103078" w:rsidRPr="005E3A96" w:rsidRDefault="00103078" w:rsidP="00AB0856">
            <w:pPr>
              <w:pStyle w:val="ListParagraph"/>
              <w:ind w:left="0"/>
              <w:rPr>
                <w:rFonts w:ascii="Times New Roman" w:hAnsi="Times New Roman" w:cs="Times New Roman"/>
                <w:sz w:val="24"/>
                <w:szCs w:val="24"/>
              </w:rPr>
            </w:pPr>
          </w:p>
        </w:tc>
      </w:tr>
      <w:tr w:rsidR="00103078" w:rsidRPr="005E3A96" w:rsidTr="00E35BFD">
        <w:trPr>
          <w:jc w:val="center"/>
        </w:trPr>
        <w:tc>
          <w:tcPr>
            <w:tcW w:w="505" w:type="dxa"/>
          </w:tcPr>
          <w:p w:rsidR="00103078" w:rsidRPr="005E3A96" w:rsidRDefault="00103078" w:rsidP="00AB0856">
            <w:pPr>
              <w:pStyle w:val="ListParagraph"/>
              <w:ind w:left="0"/>
              <w:rPr>
                <w:rFonts w:ascii="Times New Roman" w:hAnsi="Times New Roman" w:cs="Times New Roman"/>
                <w:sz w:val="24"/>
                <w:szCs w:val="24"/>
              </w:rPr>
            </w:pPr>
          </w:p>
        </w:tc>
        <w:tc>
          <w:tcPr>
            <w:tcW w:w="876" w:type="dxa"/>
          </w:tcPr>
          <w:p w:rsidR="00103078" w:rsidRPr="005E3A96" w:rsidRDefault="0010307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4.3.2</w:t>
            </w:r>
          </w:p>
        </w:tc>
        <w:tc>
          <w:tcPr>
            <w:tcW w:w="1736" w:type="dxa"/>
          </w:tcPr>
          <w:p w:rsidR="00103078" w:rsidRPr="005E3A96" w:rsidRDefault="00103078" w:rsidP="00B66F4B">
            <w:pPr>
              <w:rPr>
                <w:rFonts w:ascii="Times New Roman" w:hAnsi="Times New Roman" w:cs="Times New Roman"/>
                <w:sz w:val="24"/>
                <w:szCs w:val="24"/>
                <w:lang w:val="id-ID"/>
              </w:rPr>
            </w:pPr>
            <w:r w:rsidRPr="005E3A96">
              <w:rPr>
                <w:rFonts w:ascii="Times New Roman" w:hAnsi="Times New Roman" w:cs="Times New Roman"/>
                <w:sz w:val="24"/>
                <w:szCs w:val="24"/>
                <w:lang w:val="id-ID"/>
              </w:rPr>
              <w:t>Beta testing</w:t>
            </w:r>
          </w:p>
          <w:p w:rsidR="00103078" w:rsidRPr="005E3A96" w:rsidRDefault="00103078" w:rsidP="00B66F4B">
            <w:pPr>
              <w:rPr>
                <w:rFonts w:ascii="Times New Roman" w:hAnsi="Times New Roman" w:cs="Times New Roman"/>
                <w:sz w:val="24"/>
                <w:szCs w:val="24"/>
                <w:lang w:val="id-ID"/>
              </w:rPr>
            </w:pPr>
          </w:p>
        </w:tc>
        <w:tc>
          <w:tcPr>
            <w:tcW w:w="1003" w:type="dxa"/>
          </w:tcPr>
          <w:p w:rsidR="00103078" w:rsidRPr="005E3A96" w:rsidRDefault="00103078" w:rsidP="00AB0856">
            <w:pPr>
              <w:pStyle w:val="ListParagraph"/>
              <w:ind w:left="0"/>
              <w:rPr>
                <w:rFonts w:ascii="Times New Roman" w:hAnsi="Times New Roman" w:cs="Times New Roman"/>
                <w:sz w:val="24"/>
                <w:szCs w:val="24"/>
              </w:rPr>
            </w:pPr>
          </w:p>
        </w:tc>
        <w:tc>
          <w:tcPr>
            <w:tcW w:w="1416" w:type="dxa"/>
          </w:tcPr>
          <w:p w:rsidR="00103078" w:rsidRPr="005E3A96" w:rsidRDefault="00103078" w:rsidP="00AB0856">
            <w:pPr>
              <w:pStyle w:val="ListParagraph"/>
              <w:ind w:left="0"/>
              <w:rPr>
                <w:rFonts w:ascii="Times New Roman" w:hAnsi="Times New Roman" w:cs="Times New Roman"/>
                <w:sz w:val="24"/>
                <w:szCs w:val="24"/>
              </w:rPr>
            </w:pPr>
          </w:p>
        </w:tc>
        <w:tc>
          <w:tcPr>
            <w:tcW w:w="1456" w:type="dxa"/>
          </w:tcPr>
          <w:p w:rsidR="00103078" w:rsidRPr="005E3A96" w:rsidRDefault="00103078" w:rsidP="00AB0856">
            <w:pPr>
              <w:pStyle w:val="ListParagraph"/>
              <w:ind w:left="0"/>
              <w:rPr>
                <w:rFonts w:ascii="Times New Roman" w:hAnsi="Times New Roman" w:cs="Times New Roman"/>
                <w:sz w:val="24"/>
                <w:szCs w:val="24"/>
              </w:rPr>
            </w:pPr>
          </w:p>
        </w:tc>
        <w:tc>
          <w:tcPr>
            <w:tcW w:w="1395" w:type="dxa"/>
          </w:tcPr>
          <w:p w:rsidR="00103078" w:rsidRPr="005E3A96" w:rsidRDefault="00103078" w:rsidP="00AB0856">
            <w:pPr>
              <w:pStyle w:val="ListParagraph"/>
              <w:ind w:left="0"/>
              <w:rPr>
                <w:rFonts w:ascii="Times New Roman" w:hAnsi="Times New Roman" w:cs="Times New Roman"/>
                <w:sz w:val="24"/>
                <w:szCs w:val="24"/>
              </w:rPr>
            </w:pPr>
          </w:p>
        </w:tc>
      </w:tr>
      <w:tr w:rsidR="00103078" w:rsidRPr="005E3A96" w:rsidTr="00E35BFD">
        <w:trPr>
          <w:jc w:val="center"/>
        </w:trPr>
        <w:tc>
          <w:tcPr>
            <w:tcW w:w="505" w:type="dxa"/>
          </w:tcPr>
          <w:p w:rsidR="00103078" w:rsidRPr="005E3A96" w:rsidRDefault="00103078" w:rsidP="00AB0856">
            <w:pPr>
              <w:pStyle w:val="ListParagraph"/>
              <w:ind w:left="0"/>
              <w:rPr>
                <w:rFonts w:ascii="Times New Roman" w:hAnsi="Times New Roman" w:cs="Times New Roman"/>
                <w:sz w:val="24"/>
                <w:szCs w:val="24"/>
              </w:rPr>
            </w:pPr>
          </w:p>
        </w:tc>
        <w:tc>
          <w:tcPr>
            <w:tcW w:w="876" w:type="dxa"/>
          </w:tcPr>
          <w:p w:rsidR="00103078" w:rsidRPr="005E3A96" w:rsidRDefault="0010307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4.3.3</w:t>
            </w:r>
          </w:p>
        </w:tc>
        <w:tc>
          <w:tcPr>
            <w:tcW w:w="1736" w:type="dxa"/>
          </w:tcPr>
          <w:p w:rsidR="00103078" w:rsidRPr="005E3A96" w:rsidRDefault="00103078" w:rsidP="00B66F4B">
            <w:pPr>
              <w:rPr>
                <w:rFonts w:ascii="Times New Roman" w:hAnsi="Times New Roman" w:cs="Times New Roman"/>
                <w:sz w:val="24"/>
                <w:szCs w:val="24"/>
                <w:lang w:val="id-ID"/>
              </w:rPr>
            </w:pPr>
            <w:r w:rsidRPr="005E3A96">
              <w:rPr>
                <w:rFonts w:ascii="Times New Roman" w:hAnsi="Times New Roman" w:cs="Times New Roman"/>
                <w:sz w:val="24"/>
                <w:szCs w:val="24"/>
                <w:lang w:val="id-ID"/>
              </w:rPr>
              <w:t>Acceptance testing</w:t>
            </w:r>
          </w:p>
          <w:p w:rsidR="00103078" w:rsidRPr="005E3A96" w:rsidRDefault="00103078" w:rsidP="00B66F4B">
            <w:pPr>
              <w:rPr>
                <w:rFonts w:ascii="Times New Roman" w:hAnsi="Times New Roman" w:cs="Times New Roman"/>
                <w:sz w:val="24"/>
                <w:szCs w:val="24"/>
                <w:lang w:val="id-ID"/>
              </w:rPr>
            </w:pPr>
          </w:p>
        </w:tc>
        <w:tc>
          <w:tcPr>
            <w:tcW w:w="1003" w:type="dxa"/>
          </w:tcPr>
          <w:p w:rsidR="00103078" w:rsidRPr="005E3A96" w:rsidRDefault="007A1205" w:rsidP="00AB0856">
            <w:pPr>
              <w:pStyle w:val="ListParagraph"/>
              <w:ind w:left="0"/>
              <w:rPr>
                <w:rFonts w:ascii="Times New Roman" w:hAnsi="Times New Roman" w:cs="Times New Roman"/>
                <w:sz w:val="24"/>
                <w:szCs w:val="24"/>
              </w:rPr>
            </w:pPr>
            <w:proofErr w:type="spellStart"/>
            <w:r w:rsidRPr="005E3A96">
              <w:rPr>
                <w:rFonts w:ascii="Times New Roman" w:hAnsi="Times New Roman" w:cs="Times New Roman"/>
                <w:sz w:val="24"/>
                <w:szCs w:val="24"/>
              </w:rPr>
              <w:t>Dewi</w:t>
            </w:r>
            <w:proofErr w:type="spellEnd"/>
          </w:p>
        </w:tc>
        <w:tc>
          <w:tcPr>
            <w:tcW w:w="1416" w:type="dxa"/>
          </w:tcPr>
          <w:p w:rsidR="00103078" w:rsidRPr="005E3A96" w:rsidRDefault="007A120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c>
          <w:tcPr>
            <w:tcW w:w="1456" w:type="dxa"/>
          </w:tcPr>
          <w:p w:rsidR="00103078" w:rsidRPr="005E3A96" w:rsidRDefault="007A120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A</w:t>
            </w:r>
          </w:p>
        </w:tc>
        <w:tc>
          <w:tcPr>
            <w:tcW w:w="1395" w:type="dxa"/>
          </w:tcPr>
          <w:p w:rsidR="00103078" w:rsidRPr="005E3A96" w:rsidRDefault="007A120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A</w:t>
            </w:r>
          </w:p>
        </w:tc>
      </w:tr>
      <w:tr w:rsidR="00103078" w:rsidRPr="005E3A96" w:rsidTr="00E35BFD">
        <w:trPr>
          <w:jc w:val="center"/>
        </w:trPr>
        <w:tc>
          <w:tcPr>
            <w:tcW w:w="505" w:type="dxa"/>
            <w:shd w:val="clear" w:color="auto" w:fill="E5B8B7" w:themeFill="accent2" w:themeFillTint="66"/>
          </w:tcPr>
          <w:p w:rsidR="00103078" w:rsidRPr="005E3A96" w:rsidRDefault="0016493B"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5</w:t>
            </w:r>
          </w:p>
        </w:tc>
        <w:tc>
          <w:tcPr>
            <w:tcW w:w="876" w:type="dxa"/>
            <w:shd w:val="clear" w:color="auto" w:fill="E5B8B7" w:themeFill="accent2" w:themeFillTint="66"/>
          </w:tcPr>
          <w:p w:rsidR="00103078" w:rsidRPr="005E3A96" w:rsidRDefault="0016493B"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5</w:t>
            </w:r>
          </w:p>
        </w:tc>
        <w:tc>
          <w:tcPr>
            <w:tcW w:w="1736" w:type="dxa"/>
            <w:shd w:val="clear" w:color="auto" w:fill="E5B8B7" w:themeFill="accent2" w:themeFillTint="66"/>
          </w:tcPr>
          <w:p w:rsidR="0016493B" w:rsidRPr="005E3A96" w:rsidRDefault="0016493B" w:rsidP="00B66F4B">
            <w:pPr>
              <w:rPr>
                <w:rFonts w:ascii="Times New Roman" w:hAnsi="Times New Roman" w:cs="Times New Roman"/>
                <w:sz w:val="24"/>
                <w:szCs w:val="24"/>
                <w:lang w:val="id-ID"/>
              </w:rPr>
            </w:pPr>
            <w:r w:rsidRPr="005E3A96">
              <w:rPr>
                <w:rFonts w:ascii="Times New Roman" w:hAnsi="Times New Roman" w:cs="Times New Roman"/>
                <w:sz w:val="24"/>
                <w:szCs w:val="24"/>
                <w:lang w:val="id-ID"/>
              </w:rPr>
              <w:t>Evolution</w:t>
            </w:r>
          </w:p>
          <w:p w:rsidR="00103078" w:rsidRPr="005E3A96" w:rsidRDefault="00103078" w:rsidP="00B66F4B">
            <w:pPr>
              <w:rPr>
                <w:rFonts w:ascii="Times New Roman" w:hAnsi="Times New Roman" w:cs="Times New Roman"/>
                <w:sz w:val="24"/>
                <w:szCs w:val="24"/>
                <w:lang w:val="id-ID"/>
              </w:rPr>
            </w:pPr>
          </w:p>
        </w:tc>
        <w:tc>
          <w:tcPr>
            <w:tcW w:w="1003" w:type="dxa"/>
            <w:shd w:val="clear" w:color="auto" w:fill="E5B8B7" w:themeFill="accent2" w:themeFillTint="66"/>
          </w:tcPr>
          <w:p w:rsidR="00103078" w:rsidRPr="005E3A96" w:rsidRDefault="00103078" w:rsidP="00AB0856">
            <w:pPr>
              <w:pStyle w:val="ListParagraph"/>
              <w:ind w:left="0"/>
              <w:rPr>
                <w:rFonts w:ascii="Times New Roman" w:hAnsi="Times New Roman" w:cs="Times New Roman"/>
                <w:sz w:val="24"/>
                <w:szCs w:val="24"/>
              </w:rPr>
            </w:pPr>
          </w:p>
        </w:tc>
        <w:tc>
          <w:tcPr>
            <w:tcW w:w="1416" w:type="dxa"/>
            <w:shd w:val="clear" w:color="auto" w:fill="E5B8B7" w:themeFill="accent2" w:themeFillTint="66"/>
          </w:tcPr>
          <w:p w:rsidR="00103078" w:rsidRPr="005E3A96" w:rsidRDefault="00103078" w:rsidP="00AB0856">
            <w:pPr>
              <w:pStyle w:val="ListParagraph"/>
              <w:ind w:left="0"/>
              <w:rPr>
                <w:rFonts w:ascii="Times New Roman" w:hAnsi="Times New Roman" w:cs="Times New Roman"/>
                <w:sz w:val="24"/>
                <w:szCs w:val="24"/>
              </w:rPr>
            </w:pPr>
          </w:p>
        </w:tc>
        <w:tc>
          <w:tcPr>
            <w:tcW w:w="1456" w:type="dxa"/>
            <w:shd w:val="clear" w:color="auto" w:fill="E5B8B7" w:themeFill="accent2" w:themeFillTint="66"/>
          </w:tcPr>
          <w:p w:rsidR="00103078" w:rsidRPr="005E3A96" w:rsidRDefault="00103078" w:rsidP="00AB0856">
            <w:pPr>
              <w:pStyle w:val="ListParagraph"/>
              <w:ind w:left="0"/>
              <w:rPr>
                <w:rFonts w:ascii="Times New Roman" w:hAnsi="Times New Roman" w:cs="Times New Roman"/>
                <w:sz w:val="24"/>
                <w:szCs w:val="24"/>
              </w:rPr>
            </w:pPr>
          </w:p>
        </w:tc>
        <w:tc>
          <w:tcPr>
            <w:tcW w:w="1395" w:type="dxa"/>
            <w:shd w:val="clear" w:color="auto" w:fill="E5B8B7" w:themeFill="accent2" w:themeFillTint="66"/>
          </w:tcPr>
          <w:p w:rsidR="00103078" w:rsidRPr="005E3A96" w:rsidRDefault="00103078" w:rsidP="00AB0856">
            <w:pPr>
              <w:pStyle w:val="ListParagraph"/>
              <w:ind w:left="0"/>
              <w:rPr>
                <w:rFonts w:ascii="Times New Roman" w:hAnsi="Times New Roman" w:cs="Times New Roman"/>
                <w:sz w:val="24"/>
                <w:szCs w:val="24"/>
              </w:rPr>
            </w:pPr>
          </w:p>
        </w:tc>
      </w:tr>
      <w:tr w:rsidR="00FB0164" w:rsidRPr="005E3A96" w:rsidTr="00E35BFD">
        <w:trPr>
          <w:jc w:val="center"/>
        </w:trPr>
        <w:tc>
          <w:tcPr>
            <w:tcW w:w="505" w:type="dxa"/>
          </w:tcPr>
          <w:p w:rsidR="00FB0164" w:rsidRPr="005E3A96" w:rsidRDefault="00FB0164" w:rsidP="00AB0856">
            <w:pPr>
              <w:pStyle w:val="ListParagraph"/>
              <w:ind w:left="0"/>
              <w:rPr>
                <w:rFonts w:ascii="Times New Roman" w:hAnsi="Times New Roman" w:cs="Times New Roman"/>
                <w:sz w:val="24"/>
                <w:szCs w:val="24"/>
              </w:rPr>
            </w:pPr>
          </w:p>
        </w:tc>
        <w:tc>
          <w:tcPr>
            <w:tcW w:w="876" w:type="dxa"/>
          </w:tcPr>
          <w:p w:rsidR="00FB0164" w:rsidRPr="005E3A96" w:rsidRDefault="00FB0164" w:rsidP="005C4237">
            <w:pPr>
              <w:pStyle w:val="ListParagraph"/>
              <w:ind w:left="0"/>
              <w:jc w:val="center"/>
              <w:rPr>
                <w:rFonts w:ascii="Times New Roman" w:hAnsi="Times New Roman" w:cs="Times New Roman"/>
                <w:b/>
                <w:sz w:val="24"/>
                <w:szCs w:val="24"/>
              </w:rPr>
            </w:pPr>
            <w:r w:rsidRPr="005E3A96">
              <w:rPr>
                <w:rFonts w:ascii="Times New Roman" w:hAnsi="Times New Roman" w:cs="Times New Roman"/>
                <w:b/>
                <w:sz w:val="24"/>
                <w:szCs w:val="24"/>
              </w:rPr>
              <w:t>Key</w:t>
            </w:r>
          </w:p>
        </w:tc>
        <w:tc>
          <w:tcPr>
            <w:tcW w:w="1736" w:type="dxa"/>
          </w:tcPr>
          <w:p w:rsidR="00FB0164" w:rsidRPr="005E3A96" w:rsidRDefault="00FB0164" w:rsidP="00B66F4B">
            <w:pPr>
              <w:pStyle w:val="ListParagraph"/>
              <w:ind w:left="0"/>
              <w:rPr>
                <w:rFonts w:ascii="Times New Roman" w:hAnsi="Times New Roman" w:cs="Times New Roman"/>
                <w:sz w:val="24"/>
                <w:szCs w:val="24"/>
              </w:rPr>
            </w:pPr>
          </w:p>
        </w:tc>
        <w:tc>
          <w:tcPr>
            <w:tcW w:w="1003" w:type="dxa"/>
          </w:tcPr>
          <w:p w:rsidR="00FB0164" w:rsidRPr="005E3A96" w:rsidRDefault="00FB0164" w:rsidP="00AB0856">
            <w:pPr>
              <w:pStyle w:val="ListParagraph"/>
              <w:ind w:left="0"/>
              <w:rPr>
                <w:rFonts w:ascii="Times New Roman" w:hAnsi="Times New Roman" w:cs="Times New Roman"/>
                <w:sz w:val="24"/>
                <w:szCs w:val="24"/>
              </w:rPr>
            </w:pPr>
          </w:p>
        </w:tc>
        <w:tc>
          <w:tcPr>
            <w:tcW w:w="1416" w:type="dxa"/>
          </w:tcPr>
          <w:p w:rsidR="00FB0164" w:rsidRPr="005E3A96" w:rsidRDefault="00FB0164" w:rsidP="00AB0856">
            <w:pPr>
              <w:pStyle w:val="ListParagraph"/>
              <w:ind w:left="0"/>
              <w:rPr>
                <w:rFonts w:ascii="Times New Roman" w:hAnsi="Times New Roman" w:cs="Times New Roman"/>
                <w:sz w:val="24"/>
                <w:szCs w:val="24"/>
              </w:rPr>
            </w:pPr>
          </w:p>
        </w:tc>
        <w:tc>
          <w:tcPr>
            <w:tcW w:w="1456" w:type="dxa"/>
          </w:tcPr>
          <w:p w:rsidR="00FB0164" w:rsidRPr="005E3A96" w:rsidRDefault="00FB0164" w:rsidP="00AB0856">
            <w:pPr>
              <w:pStyle w:val="ListParagraph"/>
              <w:ind w:left="0"/>
              <w:rPr>
                <w:rFonts w:ascii="Times New Roman" w:hAnsi="Times New Roman" w:cs="Times New Roman"/>
                <w:sz w:val="24"/>
                <w:szCs w:val="24"/>
              </w:rPr>
            </w:pPr>
          </w:p>
        </w:tc>
        <w:tc>
          <w:tcPr>
            <w:tcW w:w="1395" w:type="dxa"/>
          </w:tcPr>
          <w:p w:rsidR="00FB0164" w:rsidRPr="005E3A96" w:rsidRDefault="00FB0164" w:rsidP="00AB0856">
            <w:pPr>
              <w:pStyle w:val="ListParagraph"/>
              <w:ind w:left="0"/>
              <w:rPr>
                <w:rFonts w:ascii="Times New Roman" w:hAnsi="Times New Roman" w:cs="Times New Roman"/>
                <w:sz w:val="24"/>
                <w:szCs w:val="24"/>
              </w:rPr>
            </w:pPr>
          </w:p>
        </w:tc>
      </w:tr>
      <w:tr w:rsidR="00FB0164" w:rsidRPr="005E3A96" w:rsidTr="00E35BFD">
        <w:trPr>
          <w:jc w:val="center"/>
        </w:trPr>
        <w:tc>
          <w:tcPr>
            <w:tcW w:w="505" w:type="dxa"/>
          </w:tcPr>
          <w:p w:rsidR="00FB0164" w:rsidRPr="005E3A96" w:rsidRDefault="00FB0164" w:rsidP="00AB0856">
            <w:pPr>
              <w:pStyle w:val="ListParagraph"/>
              <w:ind w:left="0"/>
              <w:rPr>
                <w:rFonts w:ascii="Times New Roman" w:hAnsi="Times New Roman" w:cs="Times New Roman"/>
                <w:sz w:val="24"/>
                <w:szCs w:val="24"/>
              </w:rPr>
            </w:pPr>
          </w:p>
        </w:tc>
        <w:tc>
          <w:tcPr>
            <w:tcW w:w="876" w:type="dxa"/>
          </w:tcPr>
          <w:p w:rsidR="00FB0164" w:rsidRPr="005E3A96" w:rsidRDefault="00FB0164" w:rsidP="005C4237">
            <w:pPr>
              <w:pStyle w:val="ListParagraph"/>
              <w:ind w:left="0"/>
              <w:jc w:val="center"/>
              <w:rPr>
                <w:rFonts w:ascii="Times New Roman" w:hAnsi="Times New Roman" w:cs="Times New Roman"/>
                <w:sz w:val="24"/>
                <w:szCs w:val="24"/>
              </w:rPr>
            </w:pPr>
            <w:r w:rsidRPr="005E3A96">
              <w:rPr>
                <w:rFonts w:ascii="Times New Roman" w:hAnsi="Times New Roman" w:cs="Times New Roman"/>
                <w:sz w:val="24"/>
                <w:szCs w:val="24"/>
              </w:rPr>
              <w:t>A</w:t>
            </w:r>
          </w:p>
        </w:tc>
        <w:tc>
          <w:tcPr>
            <w:tcW w:w="1736" w:type="dxa"/>
          </w:tcPr>
          <w:p w:rsidR="00FB0164" w:rsidRPr="005E3A96" w:rsidRDefault="00FB0164" w:rsidP="00B66F4B">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Approval</w:t>
            </w:r>
          </w:p>
        </w:tc>
        <w:tc>
          <w:tcPr>
            <w:tcW w:w="1003"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21</w:t>
            </w:r>
          </w:p>
        </w:tc>
        <w:tc>
          <w:tcPr>
            <w:tcW w:w="1416"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10</w:t>
            </w:r>
          </w:p>
        </w:tc>
        <w:tc>
          <w:tcPr>
            <w:tcW w:w="1456"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w:t>
            </w:r>
          </w:p>
        </w:tc>
        <w:tc>
          <w:tcPr>
            <w:tcW w:w="1395"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w:t>
            </w:r>
          </w:p>
        </w:tc>
      </w:tr>
      <w:tr w:rsidR="00FB0164" w:rsidRPr="005E3A96" w:rsidTr="00E35BFD">
        <w:trPr>
          <w:jc w:val="center"/>
        </w:trPr>
        <w:tc>
          <w:tcPr>
            <w:tcW w:w="505" w:type="dxa"/>
          </w:tcPr>
          <w:p w:rsidR="00FB0164" w:rsidRPr="005E3A96" w:rsidRDefault="00FB0164" w:rsidP="00AB0856">
            <w:pPr>
              <w:pStyle w:val="ListParagraph"/>
              <w:ind w:left="0"/>
              <w:rPr>
                <w:rFonts w:ascii="Times New Roman" w:hAnsi="Times New Roman" w:cs="Times New Roman"/>
                <w:sz w:val="24"/>
                <w:szCs w:val="24"/>
              </w:rPr>
            </w:pPr>
          </w:p>
        </w:tc>
        <w:tc>
          <w:tcPr>
            <w:tcW w:w="876" w:type="dxa"/>
          </w:tcPr>
          <w:p w:rsidR="00FB0164" w:rsidRPr="005E3A96" w:rsidRDefault="00FB0164" w:rsidP="005C4237">
            <w:pPr>
              <w:pStyle w:val="ListParagraph"/>
              <w:ind w:left="0"/>
              <w:jc w:val="center"/>
              <w:rPr>
                <w:rFonts w:ascii="Times New Roman" w:hAnsi="Times New Roman" w:cs="Times New Roman"/>
                <w:sz w:val="24"/>
                <w:szCs w:val="24"/>
              </w:rPr>
            </w:pPr>
            <w:r w:rsidRPr="005E3A96">
              <w:rPr>
                <w:rFonts w:ascii="Times New Roman" w:hAnsi="Times New Roman" w:cs="Times New Roman"/>
                <w:sz w:val="24"/>
                <w:szCs w:val="24"/>
              </w:rPr>
              <w:t>L</w:t>
            </w:r>
          </w:p>
        </w:tc>
        <w:tc>
          <w:tcPr>
            <w:tcW w:w="1736" w:type="dxa"/>
          </w:tcPr>
          <w:p w:rsidR="00FB0164" w:rsidRPr="005E3A96" w:rsidRDefault="00FB0164" w:rsidP="00B66F4B">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Lead</w:t>
            </w:r>
          </w:p>
        </w:tc>
        <w:tc>
          <w:tcPr>
            <w:tcW w:w="1003"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4</w:t>
            </w:r>
          </w:p>
        </w:tc>
        <w:tc>
          <w:tcPr>
            <w:tcW w:w="1416"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2</w:t>
            </w:r>
          </w:p>
        </w:tc>
        <w:tc>
          <w:tcPr>
            <w:tcW w:w="1456"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w:t>
            </w:r>
          </w:p>
        </w:tc>
        <w:tc>
          <w:tcPr>
            <w:tcW w:w="1395"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w:t>
            </w:r>
          </w:p>
        </w:tc>
      </w:tr>
      <w:tr w:rsidR="00FB0164" w:rsidRPr="005E3A96" w:rsidTr="00E35BFD">
        <w:trPr>
          <w:jc w:val="center"/>
        </w:trPr>
        <w:tc>
          <w:tcPr>
            <w:tcW w:w="505" w:type="dxa"/>
          </w:tcPr>
          <w:p w:rsidR="00FB0164" w:rsidRPr="005E3A96" w:rsidRDefault="00FB0164" w:rsidP="00AB0856">
            <w:pPr>
              <w:pStyle w:val="ListParagraph"/>
              <w:ind w:left="0"/>
              <w:rPr>
                <w:rFonts w:ascii="Times New Roman" w:hAnsi="Times New Roman" w:cs="Times New Roman"/>
                <w:sz w:val="24"/>
                <w:szCs w:val="24"/>
              </w:rPr>
            </w:pPr>
          </w:p>
        </w:tc>
        <w:tc>
          <w:tcPr>
            <w:tcW w:w="876" w:type="dxa"/>
          </w:tcPr>
          <w:p w:rsidR="00FB0164" w:rsidRPr="005E3A96" w:rsidRDefault="00FB0164" w:rsidP="005C4237">
            <w:pPr>
              <w:pStyle w:val="ListParagraph"/>
              <w:ind w:left="0"/>
              <w:jc w:val="center"/>
              <w:rPr>
                <w:rFonts w:ascii="Times New Roman" w:hAnsi="Times New Roman" w:cs="Times New Roman"/>
                <w:sz w:val="24"/>
                <w:szCs w:val="24"/>
              </w:rPr>
            </w:pPr>
            <w:r w:rsidRPr="005E3A96">
              <w:rPr>
                <w:rFonts w:ascii="Times New Roman" w:hAnsi="Times New Roman" w:cs="Times New Roman"/>
                <w:sz w:val="24"/>
                <w:szCs w:val="24"/>
              </w:rPr>
              <w:t>S</w:t>
            </w:r>
          </w:p>
        </w:tc>
        <w:tc>
          <w:tcPr>
            <w:tcW w:w="1736" w:type="dxa"/>
          </w:tcPr>
          <w:p w:rsidR="00FB0164" w:rsidRPr="005E3A96" w:rsidRDefault="00FB0164" w:rsidP="00B66F4B">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Secondary</w:t>
            </w:r>
          </w:p>
        </w:tc>
        <w:tc>
          <w:tcPr>
            <w:tcW w:w="1003"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0</w:t>
            </w:r>
          </w:p>
        </w:tc>
        <w:tc>
          <w:tcPr>
            <w:tcW w:w="1416"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4</w:t>
            </w:r>
          </w:p>
        </w:tc>
        <w:tc>
          <w:tcPr>
            <w:tcW w:w="1456"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w:t>
            </w:r>
          </w:p>
        </w:tc>
        <w:tc>
          <w:tcPr>
            <w:tcW w:w="1395"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w:t>
            </w:r>
          </w:p>
        </w:tc>
      </w:tr>
      <w:tr w:rsidR="00FB0164" w:rsidRPr="005E3A96" w:rsidTr="00E35BFD">
        <w:trPr>
          <w:jc w:val="center"/>
        </w:trPr>
        <w:tc>
          <w:tcPr>
            <w:tcW w:w="505" w:type="dxa"/>
          </w:tcPr>
          <w:p w:rsidR="00FB0164" w:rsidRPr="005E3A96" w:rsidRDefault="00FB0164" w:rsidP="00AB0856">
            <w:pPr>
              <w:pStyle w:val="ListParagraph"/>
              <w:ind w:left="0"/>
              <w:rPr>
                <w:rFonts w:ascii="Times New Roman" w:hAnsi="Times New Roman" w:cs="Times New Roman"/>
                <w:sz w:val="24"/>
                <w:szCs w:val="24"/>
              </w:rPr>
            </w:pPr>
          </w:p>
        </w:tc>
        <w:tc>
          <w:tcPr>
            <w:tcW w:w="876" w:type="dxa"/>
          </w:tcPr>
          <w:p w:rsidR="00FB0164" w:rsidRPr="005E3A96" w:rsidRDefault="00FB0164" w:rsidP="005C4237">
            <w:pPr>
              <w:pStyle w:val="ListParagraph"/>
              <w:ind w:left="0"/>
              <w:jc w:val="center"/>
              <w:rPr>
                <w:rFonts w:ascii="Times New Roman" w:hAnsi="Times New Roman" w:cs="Times New Roman"/>
                <w:sz w:val="24"/>
                <w:szCs w:val="24"/>
              </w:rPr>
            </w:pPr>
            <w:r w:rsidRPr="005E3A96">
              <w:rPr>
                <w:rFonts w:ascii="Times New Roman" w:hAnsi="Times New Roman" w:cs="Times New Roman"/>
                <w:sz w:val="24"/>
                <w:szCs w:val="24"/>
              </w:rPr>
              <w:t>C</w:t>
            </w:r>
          </w:p>
        </w:tc>
        <w:tc>
          <w:tcPr>
            <w:tcW w:w="1736" w:type="dxa"/>
          </w:tcPr>
          <w:p w:rsidR="00FB0164" w:rsidRPr="005E3A96" w:rsidRDefault="00FB0164" w:rsidP="00B66F4B">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Contributor</w:t>
            </w:r>
          </w:p>
        </w:tc>
        <w:tc>
          <w:tcPr>
            <w:tcW w:w="1003"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0</w:t>
            </w:r>
          </w:p>
        </w:tc>
        <w:tc>
          <w:tcPr>
            <w:tcW w:w="1416"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w:t>
            </w:r>
          </w:p>
        </w:tc>
        <w:tc>
          <w:tcPr>
            <w:tcW w:w="1456"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w:t>
            </w:r>
          </w:p>
        </w:tc>
        <w:tc>
          <w:tcPr>
            <w:tcW w:w="1395"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w:t>
            </w:r>
          </w:p>
        </w:tc>
      </w:tr>
      <w:tr w:rsidR="00FB0164" w:rsidRPr="005E3A96" w:rsidTr="00E35BFD">
        <w:trPr>
          <w:jc w:val="center"/>
        </w:trPr>
        <w:tc>
          <w:tcPr>
            <w:tcW w:w="505" w:type="dxa"/>
          </w:tcPr>
          <w:p w:rsidR="00FB0164" w:rsidRPr="005E3A96" w:rsidRDefault="00FB0164" w:rsidP="00AB0856">
            <w:pPr>
              <w:pStyle w:val="ListParagraph"/>
              <w:ind w:left="0"/>
              <w:rPr>
                <w:rFonts w:ascii="Times New Roman" w:hAnsi="Times New Roman" w:cs="Times New Roman"/>
                <w:sz w:val="24"/>
                <w:szCs w:val="24"/>
              </w:rPr>
            </w:pPr>
          </w:p>
        </w:tc>
        <w:tc>
          <w:tcPr>
            <w:tcW w:w="876" w:type="dxa"/>
          </w:tcPr>
          <w:p w:rsidR="00FB0164" w:rsidRPr="005E3A96" w:rsidRDefault="00FB0164" w:rsidP="005C4237">
            <w:pPr>
              <w:pStyle w:val="ListParagraph"/>
              <w:ind w:left="0"/>
              <w:jc w:val="center"/>
              <w:rPr>
                <w:rFonts w:ascii="Times New Roman" w:hAnsi="Times New Roman" w:cs="Times New Roman"/>
                <w:sz w:val="24"/>
                <w:szCs w:val="24"/>
              </w:rPr>
            </w:pPr>
            <w:r w:rsidRPr="005E3A96">
              <w:rPr>
                <w:rFonts w:ascii="Times New Roman" w:hAnsi="Times New Roman" w:cs="Times New Roman"/>
                <w:sz w:val="24"/>
                <w:szCs w:val="24"/>
              </w:rPr>
              <w:t>R</w:t>
            </w:r>
          </w:p>
        </w:tc>
        <w:tc>
          <w:tcPr>
            <w:tcW w:w="1736" w:type="dxa"/>
          </w:tcPr>
          <w:p w:rsidR="00FB0164" w:rsidRPr="005E3A96" w:rsidRDefault="00FB0164" w:rsidP="00B66F4B">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Reviewer</w:t>
            </w:r>
          </w:p>
        </w:tc>
        <w:tc>
          <w:tcPr>
            <w:tcW w:w="1003"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2</w:t>
            </w:r>
          </w:p>
        </w:tc>
        <w:tc>
          <w:tcPr>
            <w:tcW w:w="1416"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w:t>
            </w:r>
          </w:p>
        </w:tc>
        <w:tc>
          <w:tcPr>
            <w:tcW w:w="1456"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w:t>
            </w:r>
          </w:p>
        </w:tc>
        <w:tc>
          <w:tcPr>
            <w:tcW w:w="1395"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w:t>
            </w:r>
          </w:p>
        </w:tc>
      </w:tr>
    </w:tbl>
    <w:p w:rsidR="00E35BFD" w:rsidRPr="00E35BFD" w:rsidRDefault="003C0AAC" w:rsidP="00E35BFD">
      <w:pPr>
        <w:pStyle w:val="ListParagraph"/>
        <w:ind w:left="360"/>
        <w:jc w:val="center"/>
        <w:rPr>
          <w:rFonts w:ascii="Times New Roman" w:hAnsi="Times New Roman" w:cs="Times New Roman"/>
          <w:sz w:val="20"/>
          <w:szCs w:val="20"/>
        </w:rPr>
      </w:pPr>
      <w:proofErr w:type="gramStart"/>
      <w:r>
        <w:rPr>
          <w:rFonts w:ascii="Times New Roman" w:hAnsi="Times New Roman" w:cs="Times New Roman"/>
          <w:sz w:val="20"/>
          <w:szCs w:val="20"/>
        </w:rPr>
        <w:t xml:space="preserve">Table </w:t>
      </w:r>
      <w:r w:rsidR="00E35BFD">
        <w:rPr>
          <w:rFonts w:ascii="Times New Roman" w:hAnsi="Times New Roman" w:cs="Times New Roman"/>
          <w:sz w:val="20"/>
          <w:szCs w:val="20"/>
        </w:rPr>
        <w:t>1</w:t>
      </w:r>
      <w:r w:rsidR="00E35BFD" w:rsidRPr="00E35BFD">
        <w:rPr>
          <w:rFonts w:ascii="Times New Roman" w:hAnsi="Times New Roman" w:cs="Times New Roman"/>
          <w:sz w:val="20"/>
          <w:szCs w:val="20"/>
        </w:rPr>
        <w:t>.</w:t>
      </w:r>
      <w:proofErr w:type="gramEnd"/>
      <w:r w:rsidR="00E35BFD" w:rsidRPr="00E35BFD">
        <w:rPr>
          <w:rFonts w:ascii="Times New Roman" w:hAnsi="Times New Roman" w:cs="Times New Roman"/>
          <w:sz w:val="20"/>
          <w:szCs w:val="20"/>
        </w:rPr>
        <w:t xml:space="preserve"> </w:t>
      </w:r>
      <w:r w:rsidR="00E35BFD">
        <w:rPr>
          <w:rFonts w:ascii="Times New Roman" w:hAnsi="Times New Roman" w:cs="Times New Roman"/>
          <w:sz w:val="20"/>
          <w:szCs w:val="20"/>
        </w:rPr>
        <w:t>WBS</w:t>
      </w:r>
    </w:p>
    <w:p w:rsidR="009629E4" w:rsidRDefault="009629E4" w:rsidP="00AB0856">
      <w:pPr>
        <w:pStyle w:val="ListParagraph"/>
        <w:ind w:left="360"/>
        <w:rPr>
          <w:rFonts w:ascii="Times New Roman" w:hAnsi="Times New Roman" w:cs="Times New Roman"/>
          <w:sz w:val="24"/>
          <w:szCs w:val="24"/>
        </w:rPr>
      </w:pPr>
    </w:p>
    <w:p w:rsidR="009629E4" w:rsidRDefault="009629E4">
      <w:pPr>
        <w:rPr>
          <w:rFonts w:ascii="Times New Roman" w:hAnsi="Times New Roman" w:cs="Times New Roman"/>
          <w:sz w:val="24"/>
          <w:szCs w:val="24"/>
        </w:rPr>
      </w:pPr>
      <w:r>
        <w:rPr>
          <w:rFonts w:ascii="Times New Roman" w:hAnsi="Times New Roman" w:cs="Times New Roman"/>
          <w:sz w:val="24"/>
          <w:szCs w:val="24"/>
        </w:rPr>
        <w:br w:type="page"/>
      </w:r>
    </w:p>
    <w:p w:rsidR="00BF6380" w:rsidRPr="00177005" w:rsidRDefault="00EE2167" w:rsidP="000E415C">
      <w:pPr>
        <w:pStyle w:val="Heading2"/>
        <w:numPr>
          <w:ilvl w:val="0"/>
          <w:numId w:val="13"/>
        </w:numPr>
        <w:ind w:left="426"/>
      </w:pPr>
      <w:bookmarkStart w:id="17" w:name="_Toc402523162"/>
      <w:r w:rsidRPr="00177005">
        <w:lastRenderedPageBreak/>
        <w:t>Tools and Techniques</w:t>
      </w:r>
      <w:bookmarkEnd w:id="17"/>
    </w:p>
    <w:p w:rsidR="000C2D66" w:rsidRPr="008E18A8" w:rsidRDefault="00084390" w:rsidP="008E18A8">
      <w:pPr>
        <w:pStyle w:val="ListParagraph"/>
        <w:ind w:left="360" w:firstLine="360"/>
        <w:jc w:val="both"/>
        <w:rPr>
          <w:rFonts w:ascii="Times New Roman" w:hAnsi="Times New Roman" w:cs="Times New Roman"/>
          <w:b/>
          <w:sz w:val="24"/>
          <w:szCs w:val="24"/>
        </w:rPr>
      </w:pPr>
      <w:r>
        <w:rPr>
          <w:rFonts w:ascii="Times New Roman" w:hAnsi="Times New Roman" w:cs="Times New Roman"/>
          <w:sz w:val="24"/>
          <w:szCs w:val="24"/>
        </w:rPr>
        <w:t>Othello program in this project</w:t>
      </w:r>
      <w:r w:rsidR="008E18A8" w:rsidRPr="008E18A8">
        <w:rPr>
          <w:rFonts w:ascii="Times New Roman" w:hAnsi="Times New Roman" w:cs="Times New Roman"/>
          <w:sz w:val="24"/>
          <w:szCs w:val="24"/>
        </w:rPr>
        <w:t xml:space="preserve"> is a strategic game with Artificial Intelligence (AI</w:t>
      </w:r>
      <w:r w:rsidR="00912745">
        <w:rPr>
          <w:rFonts w:ascii="Times New Roman" w:hAnsi="Times New Roman" w:cs="Times New Roman"/>
          <w:sz w:val="24"/>
          <w:szCs w:val="24"/>
        </w:rPr>
        <w:t xml:space="preserve">) based on the principle of </w:t>
      </w:r>
      <w:proofErr w:type="spellStart"/>
      <w:r w:rsidR="00912745">
        <w:rPr>
          <w:rFonts w:ascii="Times New Roman" w:hAnsi="Times New Roman" w:cs="Times New Roman"/>
          <w:sz w:val="24"/>
          <w:szCs w:val="24"/>
        </w:rPr>
        <w:t>Minimax</w:t>
      </w:r>
      <w:proofErr w:type="spellEnd"/>
      <w:r w:rsidR="00912745">
        <w:rPr>
          <w:rFonts w:ascii="Times New Roman" w:hAnsi="Times New Roman" w:cs="Times New Roman"/>
          <w:sz w:val="24"/>
          <w:szCs w:val="24"/>
        </w:rPr>
        <w:t xml:space="preserve"> Algorithm. </w:t>
      </w:r>
      <w:r w:rsidR="000C2D66" w:rsidRPr="008E18A8">
        <w:rPr>
          <w:rFonts w:ascii="Times New Roman" w:hAnsi="Times New Roman" w:cs="Times New Roman"/>
          <w:sz w:val="24"/>
          <w:szCs w:val="24"/>
        </w:rPr>
        <w:t>Tools that have been used for this project are laptop, internet and printer.</w:t>
      </w:r>
      <w:r w:rsidR="00912745">
        <w:rPr>
          <w:rFonts w:ascii="Times New Roman" w:hAnsi="Times New Roman" w:cs="Times New Roman"/>
          <w:sz w:val="24"/>
          <w:szCs w:val="24"/>
        </w:rPr>
        <w:t xml:space="preserve"> User Interface is designed with Java language programming. For Software interface, both user and developer is using command prompt to start the program. </w:t>
      </w:r>
    </w:p>
    <w:p w:rsidR="000C2D66" w:rsidRPr="00B97EC1" w:rsidRDefault="000C2D66" w:rsidP="009508B7">
      <w:pPr>
        <w:ind w:left="720"/>
        <w:rPr>
          <w:rFonts w:ascii="Times New Roman" w:hAnsi="Times New Roman" w:cs="Times New Roman"/>
          <w:i/>
          <w:sz w:val="24"/>
          <w:szCs w:val="24"/>
        </w:rPr>
      </w:pPr>
    </w:p>
    <w:p w:rsidR="00A2793D" w:rsidRDefault="00A2793D">
      <w:pPr>
        <w:rPr>
          <w:rFonts w:ascii="Times New Roman" w:hAnsi="Times New Roman" w:cs="Times New Roman"/>
          <w:sz w:val="24"/>
          <w:szCs w:val="24"/>
        </w:rPr>
      </w:pPr>
      <w:r>
        <w:rPr>
          <w:rFonts w:ascii="Times New Roman" w:hAnsi="Times New Roman" w:cs="Times New Roman"/>
          <w:sz w:val="24"/>
          <w:szCs w:val="24"/>
        </w:rPr>
        <w:br w:type="page"/>
      </w:r>
    </w:p>
    <w:p w:rsidR="00A2793D" w:rsidRPr="0087316C" w:rsidRDefault="00A2793D" w:rsidP="0087316C">
      <w:pPr>
        <w:jc w:val="center"/>
        <w:rPr>
          <w:rFonts w:ascii="Times New Roman" w:hAnsi="Times New Roman" w:cs="Times New Roman"/>
          <w:b/>
          <w:sz w:val="28"/>
          <w:szCs w:val="24"/>
        </w:rPr>
      </w:pPr>
      <w:r w:rsidRPr="0087316C">
        <w:rPr>
          <w:rFonts w:ascii="Times New Roman" w:hAnsi="Times New Roman" w:cs="Times New Roman"/>
          <w:b/>
          <w:sz w:val="28"/>
          <w:szCs w:val="24"/>
        </w:rPr>
        <w:lastRenderedPageBreak/>
        <w:t>Chapter 3</w:t>
      </w:r>
    </w:p>
    <w:p w:rsidR="00A2793D" w:rsidRPr="000379F4" w:rsidRDefault="00A2793D" w:rsidP="000379F4">
      <w:pPr>
        <w:pStyle w:val="Heading1"/>
        <w:jc w:val="center"/>
        <w:rPr>
          <w:sz w:val="28"/>
          <w:szCs w:val="28"/>
        </w:rPr>
      </w:pPr>
      <w:bookmarkStart w:id="18" w:name="_Toc402523163"/>
      <w:r w:rsidRPr="000379F4">
        <w:rPr>
          <w:sz w:val="28"/>
          <w:szCs w:val="28"/>
        </w:rPr>
        <w:t>PROJECT MANAGEMENT PLAN</w:t>
      </w:r>
      <w:bookmarkEnd w:id="18"/>
    </w:p>
    <w:p w:rsidR="0087316C" w:rsidRDefault="0087316C" w:rsidP="00A2793D">
      <w:pPr>
        <w:rPr>
          <w:rFonts w:ascii="Times New Roman" w:hAnsi="Times New Roman" w:cs="Times New Roman"/>
          <w:sz w:val="24"/>
          <w:szCs w:val="24"/>
        </w:rPr>
      </w:pPr>
    </w:p>
    <w:p w:rsidR="0087316C" w:rsidRPr="009732B7" w:rsidRDefault="00E07E55" w:rsidP="00144835">
      <w:pPr>
        <w:pStyle w:val="Heading2"/>
        <w:numPr>
          <w:ilvl w:val="1"/>
          <w:numId w:val="16"/>
        </w:numPr>
      </w:pPr>
      <w:bookmarkStart w:id="19" w:name="_Toc402523164"/>
      <w:r w:rsidRPr="009732B7">
        <w:t>Work Activities</w:t>
      </w:r>
      <w:bookmarkEnd w:id="19"/>
      <w:r w:rsidR="00055D34">
        <w:t xml:space="preserve"> </w:t>
      </w:r>
    </w:p>
    <w:p w:rsidR="00287B92" w:rsidRPr="00B97EC1" w:rsidRDefault="00287B92" w:rsidP="009732B7">
      <w:pPr>
        <w:pStyle w:val="ListParagraph"/>
        <w:rPr>
          <w:rFonts w:ascii="Times New Roman" w:hAnsi="Times New Roman" w:cs="Times New Roman"/>
          <w:i/>
          <w:sz w:val="24"/>
          <w:szCs w:val="24"/>
        </w:rPr>
      </w:pPr>
    </w:p>
    <w:tbl>
      <w:tblPr>
        <w:tblStyle w:val="TableGrid"/>
        <w:tblW w:w="8170" w:type="dxa"/>
        <w:jc w:val="center"/>
        <w:tblInd w:w="-342" w:type="dxa"/>
        <w:tblLook w:val="04A0" w:firstRow="1" w:lastRow="0" w:firstColumn="1" w:lastColumn="0" w:noHBand="0" w:noVBand="1"/>
      </w:tblPr>
      <w:tblGrid>
        <w:gridCol w:w="576"/>
        <w:gridCol w:w="816"/>
        <w:gridCol w:w="2769"/>
        <w:gridCol w:w="1150"/>
        <w:gridCol w:w="1549"/>
        <w:gridCol w:w="1310"/>
      </w:tblGrid>
      <w:tr w:rsidR="005976DB" w:rsidTr="004B592D">
        <w:trPr>
          <w:trHeight w:val="473"/>
          <w:jc w:val="center"/>
        </w:trPr>
        <w:tc>
          <w:tcPr>
            <w:tcW w:w="576" w:type="dxa"/>
            <w:shd w:val="clear" w:color="auto" w:fill="C2D69B" w:themeFill="accent3" w:themeFillTint="99"/>
          </w:tcPr>
          <w:p w:rsidR="005976DB" w:rsidRPr="005976DB" w:rsidRDefault="005976DB" w:rsidP="005976DB">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ID</w:t>
            </w:r>
          </w:p>
        </w:tc>
        <w:tc>
          <w:tcPr>
            <w:tcW w:w="816" w:type="dxa"/>
            <w:shd w:val="clear" w:color="auto" w:fill="C2D69B" w:themeFill="accent3" w:themeFillTint="99"/>
          </w:tcPr>
          <w:p w:rsidR="005976DB" w:rsidRPr="005976DB" w:rsidRDefault="005976DB" w:rsidP="005E3A96">
            <w:pPr>
              <w:pStyle w:val="ListParagraph"/>
              <w:ind w:left="0"/>
              <w:rPr>
                <w:rFonts w:ascii="Times New Roman" w:hAnsi="Times New Roman" w:cs="Times New Roman"/>
                <w:b/>
                <w:sz w:val="24"/>
                <w:szCs w:val="24"/>
              </w:rPr>
            </w:pPr>
            <w:r w:rsidRPr="005976DB">
              <w:rPr>
                <w:rFonts w:ascii="Times New Roman" w:hAnsi="Times New Roman" w:cs="Times New Roman"/>
                <w:b/>
                <w:sz w:val="24"/>
                <w:szCs w:val="24"/>
              </w:rPr>
              <w:t>WBS</w:t>
            </w:r>
          </w:p>
        </w:tc>
        <w:tc>
          <w:tcPr>
            <w:tcW w:w="2769" w:type="dxa"/>
            <w:shd w:val="clear" w:color="auto" w:fill="C2D69B" w:themeFill="accent3" w:themeFillTint="99"/>
          </w:tcPr>
          <w:p w:rsidR="005976DB" w:rsidRPr="005976DB" w:rsidRDefault="005976DB" w:rsidP="005976DB">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Task Name</w:t>
            </w:r>
          </w:p>
        </w:tc>
        <w:tc>
          <w:tcPr>
            <w:tcW w:w="1150" w:type="dxa"/>
            <w:shd w:val="clear" w:color="auto" w:fill="C2D69B" w:themeFill="accent3" w:themeFillTint="99"/>
          </w:tcPr>
          <w:p w:rsidR="005976DB" w:rsidRPr="00F44DB9" w:rsidRDefault="005976DB" w:rsidP="005976DB">
            <w:pPr>
              <w:pStyle w:val="ListParagraph"/>
              <w:ind w:left="0"/>
              <w:jc w:val="center"/>
              <w:rPr>
                <w:rFonts w:ascii="Times New Roman" w:hAnsi="Times New Roman" w:cs="Times New Roman"/>
                <w:b/>
                <w:sz w:val="24"/>
                <w:szCs w:val="24"/>
              </w:rPr>
            </w:pPr>
            <w:r w:rsidRPr="00F44DB9">
              <w:rPr>
                <w:rFonts w:ascii="Times New Roman" w:hAnsi="Times New Roman" w:cs="Times New Roman"/>
                <w:b/>
                <w:sz w:val="24"/>
                <w:szCs w:val="24"/>
              </w:rPr>
              <w:t>Duration</w:t>
            </w:r>
          </w:p>
        </w:tc>
        <w:tc>
          <w:tcPr>
            <w:tcW w:w="1549" w:type="dxa"/>
            <w:shd w:val="clear" w:color="auto" w:fill="C2D69B" w:themeFill="accent3" w:themeFillTint="99"/>
          </w:tcPr>
          <w:p w:rsidR="005976DB" w:rsidRPr="005976DB" w:rsidRDefault="005976DB" w:rsidP="005976DB">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Predecessors</w:t>
            </w:r>
          </w:p>
        </w:tc>
        <w:tc>
          <w:tcPr>
            <w:tcW w:w="1310" w:type="dxa"/>
            <w:shd w:val="clear" w:color="auto" w:fill="C2D69B" w:themeFill="accent3" w:themeFillTint="99"/>
          </w:tcPr>
          <w:p w:rsidR="005976DB" w:rsidRPr="005976DB" w:rsidRDefault="005976DB" w:rsidP="005976DB">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Successors</w:t>
            </w:r>
          </w:p>
        </w:tc>
      </w:tr>
      <w:tr w:rsidR="005976DB" w:rsidTr="004B592D">
        <w:trPr>
          <w:trHeight w:val="533"/>
          <w:jc w:val="center"/>
        </w:trPr>
        <w:tc>
          <w:tcPr>
            <w:tcW w:w="576" w:type="dxa"/>
          </w:tcPr>
          <w:p w:rsidR="005976DB" w:rsidRDefault="005976DB"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16" w:type="dxa"/>
          </w:tcPr>
          <w:p w:rsidR="005976DB" w:rsidRDefault="005976D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2769" w:type="dxa"/>
          </w:tcPr>
          <w:p w:rsidR="005976DB" w:rsidRDefault="00F442B9" w:rsidP="009732B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Othello </w:t>
            </w:r>
            <w:r w:rsidR="005976DB">
              <w:rPr>
                <w:rFonts w:ascii="Times New Roman" w:hAnsi="Times New Roman" w:cs="Times New Roman"/>
                <w:sz w:val="24"/>
                <w:szCs w:val="24"/>
              </w:rPr>
              <w:t>Project</w:t>
            </w:r>
          </w:p>
        </w:tc>
        <w:tc>
          <w:tcPr>
            <w:tcW w:w="1150" w:type="dxa"/>
          </w:tcPr>
          <w:p w:rsidR="005976DB" w:rsidRPr="00F44DB9" w:rsidRDefault="00F442B9" w:rsidP="009732B7">
            <w:pPr>
              <w:pStyle w:val="ListParagraph"/>
              <w:ind w:left="0"/>
              <w:rPr>
                <w:rFonts w:ascii="Times New Roman" w:hAnsi="Times New Roman" w:cs="Times New Roman"/>
                <w:sz w:val="24"/>
                <w:szCs w:val="24"/>
              </w:rPr>
            </w:pPr>
            <w:r w:rsidRPr="00F44DB9">
              <w:rPr>
                <w:rFonts w:ascii="Times New Roman" w:hAnsi="Times New Roman" w:cs="Times New Roman"/>
                <w:sz w:val="24"/>
                <w:szCs w:val="24"/>
              </w:rPr>
              <w:t>120</w:t>
            </w:r>
            <w:r w:rsidR="005976DB" w:rsidRPr="00F44DB9">
              <w:rPr>
                <w:rFonts w:ascii="Times New Roman" w:hAnsi="Times New Roman" w:cs="Times New Roman"/>
                <w:sz w:val="24"/>
                <w:szCs w:val="24"/>
              </w:rPr>
              <w:t xml:space="preserve"> days</w:t>
            </w:r>
          </w:p>
        </w:tc>
        <w:tc>
          <w:tcPr>
            <w:tcW w:w="1549" w:type="dxa"/>
          </w:tcPr>
          <w:p w:rsidR="005976DB" w:rsidRDefault="00A5285F" w:rsidP="009732B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0" w:type="dxa"/>
          </w:tcPr>
          <w:p w:rsidR="005976DB"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r>
      <w:tr w:rsidR="005976DB" w:rsidTr="004B592D">
        <w:trPr>
          <w:trHeight w:val="473"/>
          <w:jc w:val="center"/>
        </w:trPr>
        <w:tc>
          <w:tcPr>
            <w:tcW w:w="576" w:type="dxa"/>
          </w:tcPr>
          <w:p w:rsidR="005976DB" w:rsidRDefault="005976DB"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16" w:type="dxa"/>
          </w:tcPr>
          <w:p w:rsidR="005976DB" w:rsidRDefault="005976D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2769"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Software Lifecycle Model Process</w:t>
            </w:r>
          </w:p>
        </w:tc>
        <w:tc>
          <w:tcPr>
            <w:tcW w:w="1150" w:type="dxa"/>
          </w:tcPr>
          <w:p w:rsidR="005976DB" w:rsidRPr="00F44DB9" w:rsidRDefault="003B25C9" w:rsidP="009732B7">
            <w:pPr>
              <w:pStyle w:val="ListParagraph"/>
              <w:ind w:left="0"/>
              <w:rPr>
                <w:rFonts w:ascii="Times New Roman" w:hAnsi="Times New Roman" w:cs="Times New Roman"/>
                <w:sz w:val="24"/>
                <w:szCs w:val="24"/>
              </w:rPr>
            </w:pPr>
            <w:r w:rsidRPr="00F44DB9">
              <w:rPr>
                <w:rFonts w:ascii="Times New Roman" w:hAnsi="Times New Roman" w:cs="Times New Roman"/>
                <w:sz w:val="24"/>
                <w:szCs w:val="24"/>
              </w:rPr>
              <w:t>3</w:t>
            </w:r>
            <w:r w:rsidR="005976DB" w:rsidRPr="00F44DB9">
              <w:rPr>
                <w:rFonts w:ascii="Times New Roman" w:hAnsi="Times New Roman" w:cs="Times New Roman"/>
                <w:sz w:val="24"/>
                <w:szCs w:val="24"/>
              </w:rPr>
              <w:t xml:space="preserve"> days</w:t>
            </w:r>
          </w:p>
        </w:tc>
        <w:tc>
          <w:tcPr>
            <w:tcW w:w="1549" w:type="dxa"/>
          </w:tcPr>
          <w:p w:rsidR="005976DB"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310" w:type="dxa"/>
          </w:tcPr>
          <w:p w:rsidR="005976DB"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r>
      <w:tr w:rsidR="005976DB" w:rsidTr="004B592D">
        <w:trPr>
          <w:trHeight w:val="533"/>
          <w:jc w:val="center"/>
        </w:trPr>
        <w:tc>
          <w:tcPr>
            <w:tcW w:w="576" w:type="dxa"/>
          </w:tcPr>
          <w:p w:rsidR="005976DB" w:rsidRDefault="005976DB"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816" w:type="dxa"/>
          </w:tcPr>
          <w:p w:rsidR="005976DB" w:rsidRDefault="005976D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1.1.1</w:t>
            </w:r>
          </w:p>
        </w:tc>
        <w:tc>
          <w:tcPr>
            <w:tcW w:w="2769"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Select project model</w:t>
            </w:r>
          </w:p>
        </w:tc>
        <w:tc>
          <w:tcPr>
            <w:tcW w:w="1150" w:type="dxa"/>
          </w:tcPr>
          <w:p w:rsidR="005976DB" w:rsidRPr="00F44DB9" w:rsidRDefault="003B25C9" w:rsidP="009732B7">
            <w:pPr>
              <w:pStyle w:val="ListParagraph"/>
              <w:ind w:left="0"/>
              <w:rPr>
                <w:rFonts w:ascii="Times New Roman" w:hAnsi="Times New Roman" w:cs="Times New Roman"/>
                <w:sz w:val="24"/>
                <w:szCs w:val="24"/>
              </w:rPr>
            </w:pPr>
            <w:r w:rsidRPr="00F44DB9">
              <w:rPr>
                <w:rFonts w:ascii="Times New Roman" w:hAnsi="Times New Roman" w:cs="Times New Roman"/>
                <w:sz w:val="24"/>
                <w:szCs w:val="24"/>
              </w:rPr>
              <w:t>2</w:t>
            </w:r>
            <w:r w:rsidR="005976DB" w:rsidRPr="00F44DB9">
              <w:rPr>
                <w:rFonts w:ascii="Times New Roman" w:hAnsi="Times New Roman" w:cs="Times New Roman"/>
                <w:sz w:val="24"/>
                <w:szCs w:val="24"/>
              </w:rPr>
              <w:t xml:space="preserve"> day</w:t>
            </w:r>
          </w:p>
        </w:tc>
        <w:tc>
          <w:tcPr>
            <w:tcW w:w="1549" w:type="dxa"/>
          </w:tcPr>
          <w:p w:rsidR="005976DB"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310" w:type="dxa"/>
          </w:tcPr>
          <w:p w:rsidR="005976DB"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r>
      <w:tr w:rsidR="004B592D" w:rsidTr="004B592D">
        <w:trPr>
          <w:trHeight w:val="473"/>
          <w:jc w:val="center"/>
        </w:trPr>
        <w:tc>
          <w:tcPr>
            <w:tcW w:w="576" w:type="dxa"/>
          </w:tcPr>
          <w:p w:rsidR="004B592D" w:rsidRDefault="004B592D"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816" w:type="dxa"/>
          </w:tcPr>
          <w:p w:rsidR="004B592D"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2769" w:type="dxa"/>
            <w:vAlign w:val="center"/>
          </w:tcPr>
          <w:p w:rsidR="004B592D" w:rsidRDefault="004B592D" w:rsidP="00E96CBB">
            <w:pPr>
              <w:rPr>
                <w:rFonts w:ascii="Arial" w:hAnsi="Arial" w:cs="Arial"/>
                <w:sz w:val="20"/>
                <w:szCs w:val="20"/>
              </w:rPr>
            </w:pPr>
            <w:r>
              <w:rPr>
                <w:rFonts w:ascii="Arial" w:hAnsi="Arial" w:cs="Arial"/>
                <w:b/>
                <w:bCs/>
                <w:sz w:val="20"/>
                <w:szCs w:val="20"/>
              </w:rPr>
              <w:t>Requirement Definition</w:t>
            </w:r>
          </w:p>
        </w:tc>
        <w:tc>
          <w:tcPr>
            <w:tcW w:w="1150" w:type="dxa"/>
          </w:tcPr>
          <w:p w:rsidR="004B592D" w:rsidRPr="00F44DB9" w:rsidRDefault="004B592D" w:rsidP="009732B7">
            <w:pPr>
              <w:pStyle w:val="ListParagraph"/>
              <w:ind w:left="0"/>
              <w:rPr>
                <w:rFonts w:ascii="Times New Roman" w:hAnsi="Times New Roman" w:cs="Times New Roman"/>
                <w:sz w:val="24"/>
                <w:szCs w:val="24"/>
              </w:rPr>
            </w:pPr>
          </w:p>
        </w:tc>
        <w:tc>
          <w:tcPr>
            <w:tcW w:w="1549" w:type="dxa"/>
          </w:tcPr>
          <w:p w:rsidR="004B592D"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310" w:type="dxa"/>
          </w:tcPr>
          <w:p w:rsidR="004B592D"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r>
      <w:tr w:rsidR="004B592D" w:rsidTr="004B592D">
        <w:trPr>
          <w:trHeight w:val="533"/>
          <w:jc w:val="center"/>
        </w:trPr>
        <w:tc>
          <w:tcPr>
            <w:tcW w:w="576" w:type="dxa"/>
          </w:tcPr>
          <w:p w:rsidR="004B592D" w:rsidRDefault="004B592D"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816" w:type="dxa"/>
          </w:tcPr>
          <w:p w:rsidR="004B592D"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2.1</w:t>
            </w:r>
          </w:p>
        </w:tc>
        <w:tc>
          <w:tcPr>
            <w:tcW w:w="2769" w:type="dxa"/>
            <w:vAlign w:val="bottom"/>
          </w:tcPr>
          <w:p w:rsidR="004B592D" w:rsidRDefault="004B592D" w:rsidP="00E96CBB">
            <w:pPr>
              <w:rPr>
                <w:rFonts w:ascii="Arial" w:hAnsi="Arial" w:cs="Arial"/>
                <w:sz w:val="20"/>
                <w:szCs w:val="20"/>
                <w:lang w:val="id-ID"/>
              </w:rPr>
            </w:pPr>
            <w:r>
              <w:rPr>
                <w:rFonts w:ascii="Arial" w:hAnsi="Arial" w:cs="Arial"/>
                <w:sz w:val="20"/>
                <w:szCs w:val="20"/>
              </w:rPr>
              <w:t>Feasibility</w:t>
            </w:r>
          </w:p>
        </w:tc>
        <w:tc>
          <w:tcPr>
            <w:tcW w:w="1150" w:type="dxa"/>
          </w:tcPr>
          <w:p w:rsidR="004B592D" w:rsidRPr="00F44DB9" w:rsidRDefault="003331BE" w:rsidP="009732B7">
            <w:pPr>
              <w:pStyle w:val="ListParagraph"/>
              <w:ind w:left="0"/>
              <w:rPr>
                <w:rFonts w:ascii="Times New Roman" w:hAnsi="Times New Roman" w:cs="Times New Roman"/>
                <w:sz w:val="24"/>
                <w:szCs w:val="24"/>
              </w:rPr>
            </w:pPr>
            <w:r w:rsidRPr="00F44DB9">
              <w:rPr>
                <w:rFonts w:ascii="Times New Roman" w:hAnsi="Times New Roman" w:cs="Times New Roman"/>
                <w:sz w:val="24"/>
                <w:szCs w:val="24"/>
              </w:rPr>
              <w:t>4</w:t>
            </w:r>
            <w:r w:rsidR="00123D98" w:rsidRPr="00F44DB9">
              <w:rPr>
                <w:rFonts w:ascii="Times New Roman" w:hAnsi="Times New Roman" w:cs="Times New Roman"/>
                <w:sz w:val="24"/>
                <w:szCs w:val="24"/>
              </w:rPr>
              <w:t xml:space="preserve"> days</w:t>
            </w:r>
          </w:p>
        </w:tc>
        <w:tc>
          <w:tcPr>
            <w:tcW w:w="1549" w:type="dxa"/>
          </w:tcPr>
          <w:p w:rsidR="004B592D"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310" w:type="dxa"/>
          </w:tcPr>
          <w:p w:rsidR="004B592D"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r>
      <w:tr w:rsidR="004B592D" w:rsidTr="004B592D">
        <w:trPr>
          <w:trHeight w:val="473"/>
          <w:jc w:val="center"/>
        </w:trPr>
        <w:tc>
          <w:tcPr>
            <w:tcW w:w="576" w:type="dxa"/>
          </w:tcPr>
          <w:p w:rsidR="004B592D" w:rsidRDefault="004B592D"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816" w:type="dxa"/>
          </w:tcPr>
          <w:p w:rsidR="004B592D"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2.2</w:t>
            </w:r>
          </w:p>
        </w:tc>
        <w:tc>
          <w:tcPr>
            <w:tcW w:w="2769" w:type="dxa"/>
            <w:vAlign w:val="bottom"/>
          </w:tcPr>
          <w:p w:rsidR="004B592D" w:rsidRDefault="004B592D" w:rsidP="00E96CBB">
            <w:pPr>
              <w:rPr>
                <w:rFonts w:ascii="Arial" w:hAnsi="Arial" w:cs="Arial"/>
                <w:sz w:val="20"/>
                <w:szCs w:val="20"/>
                <w:lang w:val="id-ID"/>
              </w:rPr>
            </w:pPr>
            <w:r>
              <w:rPr>
                <w:rFonts w:ascii="Arial" w:hAnsi="Arial" w:cs="Arial"/>
                <w:sz w:val="20"/>
                <w:szCs w:val="20"/>
              </w:rPr>
              <w:t>Requirement Elicitation</w:t>
            </w:r>
          </w:p>
        </w:tc>
        <w:tc>
          <w:tcPr>
            <w:tcW w:w="1150" w:type="dxa"/>
          </w:tcPr>
          <w:p w:rsidR="004B592D" w:rsidRPr="00F44DB9" w:rsidRDefault="003331BE" w:rsidP="009732B7">
            <w:pPr>
              <w:pStyle w:val="ListParagraph"/>
              <w:ind w:left="0"/>
              <w:rPr>
                <w:rFonts w:ascii="Times New Roman" w:hAnsi="Times New Roman" w:cs="Times New Roman"/>
                <w:sz w:val="24"/>
                <w:szCs w:val="24"/>
              </w:rPr>
            </w:pPr>
            <w:r w:rsidRPr="00F44DB9">
              <w:rPr>
                <w:rFonts w:ascii="Times New Roman" w:hAnsi="Times New Roman" w:cs="Times New Roman"/>
                <w:sz w:val="24"/>
                <w:szCs w:val="24"/>
              </w:rPr>
              <w:t>3</w:t>
            </w:r>
            <w:r w:rsidR="00123D98" w:rsidRPr="00F44DB9">
              <w:rPr>
                <w:rFonts w:ascii="Times New Roman" w:hAnsi="Times New Roman" w:cs="Times New Roman"/>
                <w:sz w:val="24"/>
                <w:szCs w:val="24"/>
              </w:rPr>
              <w:t xml:space="preserve"> days</w:t>
            </w:r>
          </w:p>
        </w:tc>
        <w:tc>
          <w:tcPr>
            <w:tcW w:w="1549" w:type="dxa"/>
          </w:tcPr>
          <w:p w:rsidR="004B592D"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1310" w:type="dxa"/>
          </w:tcPr>
          <w:p w:rsidR="004B592D"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r>
      <w:tr w:rsidR="004B592D" w:rsidTr="004B592D">
        <w:trPr>
          <w:trHeight w:val="533"/>
          <w:jc w:val="center"/>
        </w:trPr>
        <w:tc>
          <w:tcPr>
            <w:tcW w:w="576" w:type="dxa"/>
          </w:tcPr>
          <w:p w:rsidR="004B592D" w:rsidRDefault="004B592D"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816" w:type="dxa"/>
          </w:tcPr>
          <w:p w:rsidR="004B592D"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2.3</w:t>
            </w:r>
          </w:p>
        </w:tc>
        <w:tc>
          <w:tcPr>
            <w:tcW w:w="2769" w:type="dxa"/>
            <w:vAlign w:val="bottom"/>
          </w:tcPr>
          <w:p w:rsidR="004B592D" w:rsidRDefault="004B592D" w:rsidP="00E96CBB">
            <w:pPr>
              <w:rPr>
                <w:rFonts w:ascii="Arial" w:hAnsi="Arial" w:cs="Arial"/>
                <w:sz w:val="20"/>
                <w:szCs w:val="20"/>
                <w:lang w:val="id-ID"/>
              </w:rPr>
            </w:pPr>
            <w:r>
              <w:rPr>
                <w:rFonts w:ascii="Arial" w:hAnsi="Arial" w:cs="Arial"/>
                <w:sz w:val="20"/>
                <w:szCs w:val="20"/>
              </w:rPr>
              <w:t>Requirement Analysis</w:t>
            </w:r>
          </w:p>
        </w:tc>
        <w:tc>
          <w:tcPr>
            <w:tcW w:w="1150" w:type="dxa"/>
          </w:tcPr>
          <w:p w:rsidR="004B592D" w:rsidRPr="00F44DB9" w:rsidRDefault="003331BE" w:rsidP="009732B7">
            <w:pPr>
              <w:pStyle w:val="ListParagraph"/>
              <w:ind w:left="0"/>
              <w:rPr>
                <w:rFonts w:ascii="Times New Roman" w:hAnsi="Times New Roman" w:cs="Times New Roman"/>
                <w:sz w:val="24"/>
                <w:szCs w:val="24"/>
              </w:rPr>
            </w:pPr>
            <w:r w:rsidRPr="00F44DB9">
              <w:rPr>
                <w:rFonts w:ascii="Times New Roman" w:hAnsi="Times New Roman" w:cs="Times New Roman"/>
                <w:sz w:val="24"/>
                <w:szCs w:val="24"/>
              </w:rPr>
              <w:t>3</w:t>
            </w:r>
            <w:r w:rsidR="00123D98" w:rsidRPr="00F44DB9">
              <w:rPr>
                <w:rFonts w:ascii="Times New Roman" w:hAnsi="Times New Roman" w:cs="Times New Roman"/>
                <w:sz w:val="24"/>
                <w:szCs w:val="24"/>
              </w:rPr>
              <w:t xml:space="preserve"> days</w:t>
            </w:r>
          </w:p>
        </w:tc>
        <w:tc>
          <w:tcPr>
            <w:tcW w:w="1549" w:type="dxa"/>
          </w:tcPr>
          <w:p w:rsidR="004B592D"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1310" w:type="dxa"/>
          </w:tcPr>
          <w:p w:rsidR="004B592D"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r>
      <w:tr w:rsidR="004B592D" w:rsidTr="004B592D">
        <w:trPr>
          <w:trHeight w:val="533"/>
          <w:jc w:val="center"/>
        </w:trPr>
        <w:tc>
          <w:tcPr>
            <w:tcW w:w="576" w:type="dxa"/>
          </w:tcPr>
          <w:p w:rsidR="004B592D" w:rsidRDefault="004B592D"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816" w:type="dxa"/>
          </w:tcPr>
          <w:p w:rsidR="004B592D"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2.4</w:t>
            </w:r>
          </w:p>
        </w:tc>
        <w:tc>
          <w:tcPr>
            <w:tcW w:w="2769" w:type="dxa"/>
            <w:vAlign w:val="bottom"/>
          </w:tcPr>
          <w:p w:rsidR="004B592D" w:rsidRDefault="004B592D" w:rsidP="00E96CBB">
            <w:pPr>
              <w:rPr>
                <w:rFonts w:ascii="Arial" w:hAnsi="Arial" w:cs="Arial"/>
                <w:sz w:val="20"/>
                <w:szCs w:val="20"/>
                <w:lang w:val="id-ID"/>
              </w:rPr>
            </w:pPr>
            <w:r>
              <w:rPr>
                <w:rFonts w:ascii="Arial" w:hAnsi="Arial" w:cs="Arial"/>
                <w:sz w:val="20"/>
                <w:szCs w:val="20"/>
              </w:rPr>
              <w:t>Requirement Specification</w:t>
            </w:r>
          </w:p>
        </w:tc>
        <w:tc>
          <w:tcPr>
            <w:tcW w:w="1150" w:type="dxa"/>
          </w:tcPr>
          <w:p w:rsidR="004B592D" w:rsidRPr="00F44DB9" w:rsidRDefault="003331BE" w:rsidP="009732B7">
            <w:pPr>
              <w:pStyle w:val="ListParagraph"/>
              <w:ind w:left="0"/>
              <w:rPr>
                <w:rFonts w:ascii="Times New Roman" w:hAnsi="Times New Roman" w:cs="Times New Roman"/>
                <w:sz w:val="24"/>
                <w:szCs w:val="24"/>
              </w:rPr>
            </w:pPr>
            <w:r w:rsidRPr="00F44DB9">
              <w:rPr>
                <w:rFonts w:ascii="Times New Roman" w:hAnsi="Times New Roman" w:cs="Times New Roman"/>
                <w:sz w:val="24"/>
                <w:szCs w:val="24"/>
              </w:rPr>
              <w:t>3</w:t>
            </w:r>
            <w:r w:rsidR="00123D98" w:rsidRPr="00F44DB9">
              <w:rPr>
                <w:rFonts w:ascii="Times New Roman" w:hAnsi="Times New Roman" w:cs="Times New Roman"/>
                <w:sz w:val="24"/>
                <w:szCs w:val="24"/>
              </w:rPr>
              <w:t xml:space="preserve"> days</w:t>
            </w:r>
          </w:p>
        </w:tc>
        <w:tc>
          <w:tcPr>
            <w:tcW w:w="1549" w:type="dxa"/>
          </w:tcPr>
          <w:p w:rsidR="004B592D"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1310" w:type="dxa"/>
          </w:tcPr>
          <w:p w:rsidR="004B592D"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9</w:t>
            </w:r>
          </w:p>
        </w:tc>
      </w:tr>
      <w:tr w:rsidR="004B592D" w:rsidTr="004B592D">
        <w:trPr>
          <w:trHeight w:val="533"/>
          <w:jc w:val="center"/>
        </w:trPr>
        <w:tc>
          <w:tcPr>
            <w:tcW w:w="576" w:type="dxa"/>
          </w:tcPr>
          <w:p w:rsidR="004B592D" w:rsidRDefault="004B592D"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816" w:type="dxa"/>
          </w:tcPr>
          <w:p w:rsidR="004B592D"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2.5</w:t>
            </w:r>
          </w:p>
        </w:tc>
        <w:tc>
          <w:tcPr>
            <w:tcW w:w="2769" w:type="dxa"/>
            <w:vAlign w:val="bottom"/>
          </w:tcPr>
          <w:p w:rsidR="004B592D" w:rsidRDefault="004B592D" w:rsidP="00E96CBB">
            <w:pPr>
              <w:rPr>
                <w:rFonts w:ascii="Arial" w:hAnsi="Arial" w:cs="Arial"/>
                <w:sz w:val="20"/>
                <w:szCs w:val="20"/>
                <w:lang w:val="id-ID"/>
              </w:rPr>
            </w:pPr>
            <w:r>
              <w:rPr>
                <w:rFonts w:ascii="Arial" w:hAnsi="Arial" w:cs="Arial"/>
                <w:sz w:val="20"/>
                <w:szCs w:val="20"/>
              </w:rPr>
              <w:t>Requirement Validation</w:t>
            </w:r>
          </w:p>
        </w:tc>
        <w:tc>
          <w:tcPr>
            <w:tcW w:w="1150" w:type="dxa"/>
          </w:tcPr>
          <w:p w:rsidR="004B592D" w:rsidRPr="00F44DB9" w:rsidRDefault="003331BE" w:rsidP="009732B7">
            <w:pPr>
              <w:pStyle w:val="ListParagraph"/>
              <w:ind w:left="0"/>
              <w:rPr>
                <w:rFonts w:ascii="Times New Roman" w:hAnsi="Times New Roman" w:cs="Times New Roman"/>
                <w:sz w:val="24"/>
                <w:szCs w:val="24"/>
              </w:rPr>
            </w:pPr>
            <w:r w:rsidRPr="00F44DB9">
              <w:rPr>
                <w:rFonts w:ascii="Times New Roman" w:hAnsi="Times New Roman" w:cs="Times New Roman"/>
                <w:sz w:val="24"/>
                <w:szCs w:val="24"/>
              </w:rPr>
              <w:t>3</w:t>
            </w:r>
            <w:r w:rsidR="00123D98" w:rsidRPr="00F44DB9">
              <w:rPr>
                <w:rFonts w:ascii="Times New Roman" w:hAnsi="Times New Roman" w:cs="Times New Roman"/>
                <w:sz w:val="24"/>
                <w:szCs w:val="24"/>
              </w:rPr>
              <w:t xml:space="preserve"> days</w:t>
            </w:r>
          </w:p>
        </w:tc>
        <w:tc>
          <w:tcPr>
            <w:tcW w:w="1549" w:type="dxa"/>
          </w:tcPr>
          <w:p w:rsidR="004B592D"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1310" w:type="dxa"/>
          </w:tcPr>
          <w:p w:rsidR="004B592D"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r>
      <w:tr w:rsidR="007D0AC4" w:rsidTr="00E96CBB">
        <w:trPr>
          <w:trHeight w:val="533"/>
          <w:jc w:val="center"/>
        </w:trPr>
        <w:tc>
          <w:tcPr>
            <w:tcW w:w="576" w:type="dxa"/>
          </w:tcPr>
          <w:p w:rsidR="007D0AC4" w:rsidRDefault="007D0AC4"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816" w:type="dxa"/>
          </w:tcPr>
          <w:p w:rsidR="007D0AC4"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2769" w:type="dxa"/>
            <w:vAlign w:val="bottom"/>
          </w:tcPr>
          <w:p w:rsidR="007D0AC4" w:rsidRDefault="007D0AC4" w:rsidP="00E96CBB">
            <w:pPr>
              <w:rPr>
                <w:rFonts w:ascii="Arial" w:hAnsi="Arial" w:cs="Arial"/>
                <w:sz w:val="20"/>
                <w:szCs w:val="20"/>
              </w:rPr>
            </w:pPr>
            <w:r>
              <w:rPr>
                <w:rFonts w:ascii="Arial" w:hAnsi="Arial" w:cs="Arial"/>
                <w:b/>
                <w:bCs/>
                <w:sz w:val="20"/>
                <w:szCs w:val="20"/>
              </w:rPr>
              <w:t>System and Software Design</w:t>
            </w:r>
          </w:p>
        </w:tc>
        <w:tc>
          <w:tcPr>
            <w:tcW w:w="1150" w:type="dxa"/>
          </w:tcPr>
          <w:p w:rsidR="007D0AC4" w:rsidRPr="00F44DB9" w:rsidRDefault="007D0AC4" w:rsidP="009732B7">
            <w:pPr>
              <w:pStyle w:val="ListParagraph"/>
              <w:ind w:left="0"/>
              <w:rPr>
                <w:rFonts w:ascii="Times New Roman" w:hAnsi="Times New Roman" w:cs="Times New Roman"/>
                <w:sz w:val="24"/>
                <w:szCs w:val="24"/>
              </w:rPr>
            </w:pPr>
          </w:p>
        </w:tc>
        <w:tc>
          <w:tcPr>
            <w:tcW w:w="1549" w:type="dxa"/>
          </w:tcPr>
          <w:p w:rsidR="007D0AC4"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9</w:t>
            </w:r>
          </w:p>
        </w:tc>
        <w:tc>
          <w:tcPr>
            <w:tcW w:w="1310" w:type="dxa"/>
          </w:tcPr>
          <w:p w:rsidR="007D0AC4"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r>
      <w:tr w:rsidR="007D0AC4" w:rsidTr="00E96CBB">
        <w:trPr>
          <w:trHeight w:val="533"/>
          <w:jc w:val="center"/>
        </w:trPr>
        <w:tc>
          <w:tcPr>
            <w:tcW w:w="576" w:type="dxa"/>
          </w:tcPr>
          <w:p w:rsidR="007D0AC4" w:rsidRDefault="007D0AC4" w:rsidP="00E96C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816" w:type="dxa"/>
          </w:tcPr>
          <w:p w:rsidR="007D0AC4"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3.1</w:t>
            </w:r>
          </w:p>
        </w:tc>
        <w:tc>
          <w:tcPr>
            <w:tcW w:w="2769" w:type="dxa"/>
            <w:vAlign w:val="bottom"/>
          </w:tcPr>
          <w:p w:rsidR="007D0AC4" w:rsidRDefault="007D0AC4" w:rsidP="00E96CBB">
            <w:pPr>
              <w:rPr>
                <w:rFonts w:ascii="Arial" w:hAnsi="Arial" w:cs="Arial"/>
                <w:sz w:val="20"/>
                <w:szCs w:val="20"/>
                <w:lang w:val="id-ID"/>
              </w:rPr>
            </w:pPr>
            <w:r>
              <w:rPr>
                <w:rFonts w:ascii="Arial" w:hAnsi="Arial" w:cs="Arial"/>
                <w:sz w:val="20"/>
                <w:szCs w:val="20"/>
              </w:rPr>
              <w:t>System Analysis</w:t>
            </w:r>
          </w:p>
        </w:tc>
        <w:tc>
          <w:tcPr>
            <w:tcW w:w="1150" w:type="dxa"/>
          </w:tcPr>
          <w:p w:rsidR="007D0AC4" w:rsidRPr="00F44DB9" w:rsidRDefault="004F18DA" w:rsidP="00E96CBB">
            <w:pPr>
              <w:pStyle w:val="ListParagraph"/>
              <w:ind w:left="0"/>
              <w:rPr>
                <w:rFonts w:ascii="Times New Roman" w:hAnsi="Times New Roman" w:cs="Times New Roman"/>
                <w:sz w:val="24"/>
                <w:szCs w:val="24"/>
              </w:rPr>
            </w:pPr>
            <w:r w:rsidRPr="00F44DB9">
              <w:rPr>
                <w:rFonts w:ascii="Times New Roman" w:hAnsi="Times New Roman" w:cs="Times New Roman"/>
                <w:sz w:val="24"/>
                <w:szCs w:val="24"/>
              </w:rPr>
              <w:t>3</w:t>
            </w:r>
            <w:r w:rsidR="00123D98" w:rsidRPr="00F44DB9">
              <w:rPr>
                <w:rFonts w:ascii="Times New Roman" w:hAnsi="Times New Roman" w:cs="Times New Roman"/>
                <w:sz w:val="24"/>
                <w:szCs w:val="24"/>
              </w:rPr>
              <w:t xml:space="preserve"> days</w:t>
            </w:r>
          </w:p>
        </w:tc>
        <w:tc>
          <w:tcPr>
            <w:tcW w:w="1549"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1310"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12</w:t>
            </w:r>
          </w:p>
        </w:tc>
      </w:tr>
      <w:tr w:rsidR="007D0AC4" w:rsidTr="00E96CBB">
        <w:trPr>
          <w:trHeight w:val="533"/>
          <w:jc w:val="center"/>
        </w:trPr>
        <w:tc>
          <w:tcPr>
            <w:tcW w:w="576" w:type="dxa"/>
          </w:tcPr>
          <w:p w:rsidR="007D0AC4" w:rsidRDefault="007D0AC4" w:rsidP="00E96C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816" w:type="dxa"/>
          </w:tcPr>
          <w:p w:rsidR="007D0AC4"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3.2</w:t>
            </w:r>
          </w:p>
        </w:tc>
        <w:tc>
          <w:tcPr>
            <w:tcW w:w="2769" w:type="dxa"/>
            <w:vAlign w:val="bottom"/>
          </w:tcPr>
          <w:p w:rsidR="007D0AC4" w:rsidRDefault="007D0AC4" w:rsidP="00E96CBB">
            <w:pPr>
              <w:rPr>
                <w:rFonts w:ascii="Arial" w:hAnsi="Arial" w:cs="Arial"/>
                <w:sz w:val="20"/>
                <w:szCs w:val="20"/>
                <w:lang w:val="id-ID"/>
              </w:rPr>
            </w:pPr>
            <w:r>
              <w:rPr>
                <w:rFonts w:ascii="Arial" w:hAnsi="Arial" w:cs="Arial"/>
                <w:sz w:val="20"/>
                <w:szCs w:val="20"/>
              </w:rPr>
              <w:t>Architecture Design</w:t>
            </w:r>
          </w:p>
        </w:tc>
        <w:tc>
          <w:tcPr>
            <w:tcW w:w="1150" w:type="dxa"/>
          </w:tcPr>
          <w:p w:rsidR="007D0AC4" w:rsidRPr="00F44DB9" w:rsidRDefault="004F18DA" w:rsidP="00E96CBB">
            <w:pPr>
              <w:pStyle w:val="ListParagraph"/>
              <w:ind w:left="0"/>
              <w:rPr>
                <w:rFonts w:ascii="Times New Roman" w:hAnsi="Times New Roman" w:cs="Times New Roman"/>
                <w:sz w:val="24"/>
                <w:szCs w:val="24"/>
              </w:rPr>
            </w:pPr>
            <w:r w:rsidRPr="00F44DB9">
              <w:rPr>
                <w:rFonts w:ascii="Times New Roman" w:hAnsi="Times New Roman" w:cs="Times New Roman"/>
                <w:sz w:val="24"/>
                <w:szCs w:val="24"/>
              </w:rPr>
              <w:t>3</w:t>
            </w:r>
            <w:r w:rsidR="00123D98" w:rsidRPr="00F44DB9">
              <w:rPr>
                <w:rFonts w:ascii="Times New Roman" w:hAnsi="Times New Roman" w:cs="Times New Roman"/>
                <w:sz w:val="24"/>
                <w:szCs w:val="24"/>
              </w:rPr>
              <w:t xml:space="preserve"> days</w:t>
            </w:r>
          </w:p>
        </w:tc>
        <w:tc>
          <w:tcPr>
            <w:tcW w:w="1549"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1310"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13</w:t>
            </w:r>
          </w:p>
        </w:tc>
      </w:tr>
      <w:tr w:rsidR="007D0AC4" w:rsidTr="00E96CBB">
        <w:trPr>
          <w:trHeight w:val="533"/>
          <w:jc w:val="center"/>
        </w:trPr>
        <w:tc>
          <w:tcPr>
            <w:tcW w:w="576" w:type="dxa"/>
          </w:tcPr>
          <w:p w:rsidR="007D0AC4" w:rsidRDefault="007D0AC4" w:rsidP="00E96C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816" w:type="dxa"/>
          </w:tcPr>
          <w:p w:rsidR="007D0AC4"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3.3</w:t>
            </w:r>
          </w:p>
        </w:tc>
        <w:tc>
          <w:tcPr>
            <w:tcW w:w="2769" w:type="dxa"/>
            <w:vAlign w:val="bottom"/>
          </w:tcPr>
          <w:p w:rsidR="007D0AC4" w:rsidRDefault="007D0AC4" w:rsidP="00E96CBB">
            <w:pPr>
              <w:rPr>
                <w:rFonts w:ascii="Arial" w:hAnsi="Arial" w:cs="Arial"/>
                <w:sz w:val="20"/>
                <w:szCs w:val="20"/>
                <w:lang w:val="id-ID"/>
              </w:rPr>
            </w:pPr>
            <w:r>
              <w:rPr>
                <w:rFonts w:ascii="Arial" w:hAnsi="Arial" w:cs="Arial"/>
                <w:sz w:val="20"/>
                <w:szCs w:val="20"/>
              </w:rPr>
              <w:t>Interface Design</w:t>
            </w:r>
          </w:p>
        </w:tc>
        <w:tc>
          <w:tcPr>
            <w:tcW w:w="1150" w:type="dxa"/>
          </w:tcPr>
          <w:p w:rsidR="007D0AC4" w:rsidRPr="00F44DB9" w:rsidRDefault="004F18DA" w:rsidP="00E96CBB">
            <w:pPr>
              <w:pStyle w:val="ListParagraph"/>
              <w:ind w:left="0"/>
              <w:rPr>
                <w:rFonts w:ascii="Times New Roman" w:hAnsi="Times New Roman" w:cs="Times New Roman"/>
                <w:sz w:val="24"/>
                <w:szCs w:val="24"/>
              </w:rPr>
            </w:pPr>
            <w:r w:rsidRPr="00F44DB9">
              <w:rPr>
                <w:rFonts w:ascii="Times New Roman" w:hAnsi="Times New Roman" w:cs="Times New Roman"/>
                <w:sz w:val="24"/>
                <w:szCs w:val="24"/>
              </w:rPr>
              <w:t>4</w:t>
            </w:r>
            <w:r w:rsidR="00123D98" w:rsidRPr="00F44DB9">
              <w:rPr>
                <w:rFonts w:ascii="Times New Roman" w:hAnsi="Times New Roman" w:cs="Times New Roman"/>
                <w:sz w:val="24"/>
                <w:szCs w:val="24"/>
              </w:rPr>
              <w:t xml:space="preserve"> days</w:t>
            </w:r>
          </w:p>
        </w:tc>
        <w:tc>
          <w:tcPr>
            <w:tcW w:w="1549"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12</w:t>
            </w:r>
          </w:p>
        </w:tc>
        <w:tc>
          <w:tcPr>
            <w:tcW w:w="1310"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14</w:t>
            </w:r>
          </w:p>
        </w:tc>
      </w:tr>
      <w:tr w:rsidR="007D0AC4" w:rsidTr="00E96CBB">
        <w:trPr>
          <w:trHeight w:val="533"/>
          <w:jc w:val="center"/>
        </w:trPr>
        <w:tc>
          <w:tcPr>
            <w:tcW w:w="576" w:type="dxa"/>
          </w:tcPr>
          <w:p w:rsidR="007D0AC4" w:rsidRDefault="007D0AC4" w:rsidP="00E96C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14</w:t>
            </w:r>
          </w:p>
        </w:tc>
        <w:tc>
          <w:tcPr>
            <w:tcW w:w="816" w:type="dxa"/>
          </w:tcPr>
          <w:p w:rsidR="007D0AC4"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3.4</w:t>
            </w:r>
          </w:p>
        </w:tc>
        <w:tc>
          <w:tcPr>
            <w:tcW w:w="2769" w:type="dxa"/>
            <w:vAlign w:val="bottom"/>
          </w:tcPr>
          <w:p w:rsidR="007D0AC4" w:rsidRDefault="007D0AC4" w:rsidP="00E96CBB">
            <w:pPr>
              <w:rPr>
                <w:rFonts w:ascii="Arial" w:hAnsi="Arial" w:cs="Arial"/>
                <w:sz w:val="20"/>
                <w:szCs w:val="20"/>
                <w:lang w:val="id-ID"/>
              </w:rPr>
            </w:pPr>
            <w:r>
              <w:rPr>
                <w:rFonts w:ascii="Arial" w:hAnsi="Arial" w:cs="Arial"/>
                <w:sz w:val="20"/>
                <w:szCs w:val="20"/>
              </w:rPr>
              <w:t>Database Design</w:t>
            </w:r>
          </w:p>
        </w:tc>
        <w:tc>
          <w:tcPr>
            <w:tcW w:w="1150" w:type="dxa"/>
          </w:tcPr>
          <w:p w:rsidR="007D0AC4" w:rsidRPr="00F44DB9" w:rsidRDefault="004F18DA" w:rsidP="00E96CBB">
            <w:pPr>
              <w:pStyle w:val="ListParagraph"/>
              <w:ind w:left="0"/>
              <w:rPr>
                <w:rFonts w:ascii="Times New Roman" w:hAnsi="Times New Roman" w:cs="Times New Roman"/>
                <w:sz w:val="24"/>
                <w:szCs w:val="24"/>
              </w:rPr>
            </w:pPr>
            <w:r w:rsidRPr="00F44DB9">
              <w:rPr>
                <w:rFonts w:ascii="Times New Roman" w:hAnsi="Times New Roman" w:cs="Times New Roman"/>
                <w:sz w:val="24"/>
                <w:szCs w:val="24"/>
              </w:rPr>
              <w:t>3</w:t>
            </w:r>
            <w:r w:rsidR="00123D98" w:rsidRPr="00F44DB9">
              <w:rPr>
                <w:rFonts w:ascii="Times New Roman" w:hAnsi="Times New Roman" w:cs="Times New Roman"/>
                <w:sz w:val="24"/>
                <w:szCs w:val="24"/>
              </w:rPr>
              <w:t xml:space="preserve"> days</w:t>
            </w:r>
          </w:p>
        </w:tc>
        <w:tc>
          <w:tcPr>
            <w:tcW w:w="1549"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13</w:t>
            </w:r>
          </w:p>
        </w:tc>
        <w:tc>
          <w:tcPr>
            <w:tcW w:w="1310"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15</w:t>
            </w:r>
          </w:p>
        </w:tc>
      </w:tr>
      <w:tr w:rsidR="007D0AC4" w:rsidTr="00E96CBB">
        <w:trPr>
          <w:trHeight w:val="533"/>
          <w:jc w:val="center"/>
        </w:trPr>
        <w:tc>
          <w:tcPr>
            <w:tcW w:w="576" w:type="dxa"/>
          </w:tcPr>
          <w:p w:rsidR="007D0AC4" w:rsidRDefault="007D0AC4" w:rsidP="00E96C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816" w:type="dxa"/>
          </w:tcPr>
          <w:p w:rsidR="007D0AC4"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3.5</w:t>
            </w:r>
          </w:p>
        </w:tc>
        <w:tc>
          <w:tcPr>
            <w:tcW w:w="2769" w:type="dxa"/>
            <w:vAlign w:val="bottom"/>
          </w:tcPr>
          <w:p w:rsidR="007D0AC4" w:rsidRDefault="007D0AC4" w:rsidP="00E96CBB">
            <w:pPr>
              <w:rPr>
                <w:rFonts w:ascii="Arial" w:hAnsi="Arial" w:cs="Arial"/>
                <w:sz w:val="20"/>
                <w:szCs w:val="20"/>
                <w:lang w:val="id-ID"/>
              </w:rPr>
            </w:pPr>
            <w:r>
              <w:rPr>
                <w:rFonts w:ascii="Arial" w:hAnsi="Arial" w:cs="Arial"/>
                <w:sz w:val="20"/>
                <w:szCs w:val="20"/>
              </w:rPr>
              <w:t>Unit Design</w:t>
            </w:r>
          </w:p>
        </w:tc>
        <w:tc>
          <w:tcPr>
            <w:tcW w:w="1150" w:type="dxa"/>
          </w:tcPr>
          <w:p w:rsidR="007D0AC4" w:rsidRPr="00F44DB9" w:rsidRDefault="00C85C89" w:rsidP="00E96CBB">
            <w:pPr>
              <w:pStyle w:val="ListParagraph"/>
              <w:ind w:left="0"/>
              <w:rPr>
                <w:rFonts w:ascii="Times New Roman" w:hAnsi="Times New Roman" w:cs="Times New Roman"/>
                <w:sz w:val="24"/>
                <w:szCs w:val="24"/>
              </w:rPr>
            </w:pPr>
            <w:r w:rsidRPr="00F44DB9">
              <w:rPr>
                <w:rFonts w:ascii="Times New Roman" w:hAnsi="Times New Roman" w:cs="Times New Roman"/>
                <w:sz w:val="24"/>
                <w:szCs w:val="24"/>
              </w:rPr>
              <w:t>7</w:t>
            </w:r>
            <w:r w:rsidR="00123D98" w:rsidRPr="00F44DB9">
              <w:rPr>
                <w:rFonts w:ascii="Times New Roman" w:hAnsi="Times New Roman" w:cs="Times New Roman"/>
                <w:sz w:val="24"/>
                <w:szCs w:val="24"/>
              </w:rPr>
              <w:t xml:space="preserve"> days</w:t>
            </w:r>
          </w:p>
        </w:tc>
        <w:tc>
          <w:tcPr>
            <w:tcW w:w="1549"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14</w:t>
            </w:r>
          </w:p>
        </w:tc>
        <w:tc>
          <w:tcPr>
            <w:tcW w:w="1310"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16</w:t>
            </w:r>
          </w:p>
        </w:tc>
      </w:tr>
      <w:tr w:rsidR="007D0AC4" w:rsidTr="00E96CBB">
        <w:trPr>
          <w:trHeight w:val="533"/>
          <w:jc w:val="center"/>
        </w:trPr>
        <w:tc>
          <w:tcPr>
            <w:tcW w:w="576" w:type="dxa"/>
          </w:tcPr>
          <w:p w:rsidR="007D0AC4" w:rsidRDefault="007D0AC4" w:rsidP="00E96C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816" w:type="dxa"/>
          </w:tcPr>
          <w:p w:rsidR="007D0AC4"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3.6</w:t>
            </w:r>
          </w:p>
        </w:tc>
        <w:tc>
          <w:tcPr>
            <w:tcW w:w="2769" w:type="dxa"/>
            <w:vAlign w:val="bottom"/>
          </w:tcPr>
          <w:p w:rsidR="007D0AC4" w:rsidRDefault="007D0AC4" w:rsidP="00E96CBB">
            <w:pPr>
              <w:rPr>
                <w:rFonts w:ascii="Arial" w:hAnsi="Arial" w:cs="Arial"/>
                <w:sz w:val="20"/>
                <w:szCs w:val="20"/>
                <w:lang w:val="id-ID"/>
              </w:rPr>
            </w:pPr>
            <w:r>
              <w:rPr>
                <w:rFonts w:ascii="Arial" w:hAnsi="Arial" w:cs="Arial"/>
                <w:sz w:val="20"/>
                <w:szCs w:val="20"/>
              </w:rPr>
              <w:t>Overall Design</w:t>
            </w:r>
          </w:p>
        </w:tc>
        <w:tc>
          <w:tcPr>
            <w:tcW w:w="1150" w:type="dxa"/>
          </w:tcPr>
          <w:p w:rsidR="007D0AC4" w:rsidRPr="00F44DB9" w:rsidRDefault="004F18DA" w:rsidP="00E96CBB">
            <w:pPr>
              <w:pStyle w:val="ListParagraph"/>
              <w:ind w:left="0"/>
              <w:rPr>
                <w:rFonts w:ascii="Times New Roman" w:hAnsi="Times New Roman" w:cs="Times New Roman"/>
                <w:sz w:val="24"/>
                <w:szCs w:val="24"/>
              </w:rPr>
            </w:pPr>
            <w:r w:rsidRPr="00F44DB9">
              <w:rPr>
                <w:rFonts w:ascii="Times New Roman" w:hAnsi="Times New Roman" w:cs="Times New Roman"/>
                <w:sz w:val="24"/>
                <w:szCs w:val="24"/>
              </w:rPr>
              <w:t>18</w:t>
            </w:r>
            <w:r w:rsidR="00123D98" w:rsidRPr="00F44DB9">
              <w:rPr>
                <w:rFonts w:ascii="Times New Roman" w:hAnsi="Times New Roman" w:cs="Times New Roman"/>
                <w:sz w:val="24"/>
                <w:szCs w:val="24"/>
              </w:rPr>
              <w:t xml:space="preserve"> days</w:t>
            </w:r>
          </w:p>
        </w:tc>
        <w:tc>
          <w:tcPr>
            <w:tcW w:w="1549"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15</w:t>
            </w:r>
          </w:p>
        </w:tc>
        <w:tc>
          <w:tcPr>
            <w:tcW w:w="1310"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17</w:t>
            </w:r>
          </w:p>
        </w:tc>
      </w:tr>
      <w:tr w:rsidR="007D0AC4" w:rsidTr="00E96CBB">
        <w:trPr>
          <w:trHeight w:val="533"/>
          <w:jc w:val="center"/>
        </w:trPr>
        <w:tc>
          <w:tcPr>
            <w:tcW w:w="576" w:type="dxa"/>
          </w:tcPr>
          <w:p w:rsidR="007D0AC4" w:rsidRDefault="007D0AC4" w:rsidP="00E96C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17</w:t>
            </w:r>
          </w:p>
        </w:tc>
        <w:tc>
          <w:tcPr>
            <w:tcW w:w="816" w:type="dxa"/>
          </w:tcPr>
          <w:p w:rsidR="007D0AC4"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2769" w:type="dxa"/>
            <w:vAlign w:val="bottom"/>
          </w:tcPr>
          <w:p w:rsidR="007D0AC4" w:rsidRDefault="007D0AC4" w:rsidP="00E96CBB">
            <w:pPr>
              <w:rPr>
                <w:rFonts w:ascii="Arial" w:hAnsi="Arial" w:cs="Arial"/>
                <w:sz w:val="20"/>
                <w:szCs w:val="20"/>
              </w:rPr>
            </w:pPr>
            <w:r>
              <w:rPr>
                <w:rFonts w:ascii="Arial" w:hAnsi="Arial" w:cs="Arial"/>
                <w:b/>
                <w:bCs/>
                <w:sz w:val="20"/>
                <w:szCs w:val="20"/>
              </w:rPr>
              <w:t>Coding</w:t>
            </w:r>
          </w:p>
        </w:tc>
        <w:tc>
          <w:tcPr>
            <w:tcW w:w="1150" w:type="dxa"/>
          </w:tcPr>
          <w:p w:rsidR="007D0AC4" w:rsidRPr="00F44DB9" w:rsidRDefault="00123D98" w:rsidP="00E96CBB">
            <w:pPr>
              <w:pStyle w:val="ListParagraph"/>
              <w:ind w:left="0"/>
              <w:rPr>
                <w:rFonts w:ascii="Times New Roman" w:hAnsi="Times New Roman" w:cs="Times New Roman"/>
                <w:sz w:val="24"/>
                <w:szCs w:val="24"/>
              </w:rPr>
            </w:pPr>
            <w:r w:rsidRPr="00F44DB9">
              <w:rPr>
                <w:rFonts w:ascii="Times New Roman" w:hAnsi="Times New Roman" w:cs="Times New Roman"/>
                <w:sz w:val="24"/>
                <w:szCs w:val="24"/>
              </w:rPr>
              <w:t>42 days</w:t>
            </w:r>
          </w:p>
        </w:tc>
        <w:tc>
          <w:tcPr>
            <w:tcW w:w="1549"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16</w:t>
            </w:r>
          </w:p>
        </w:tc>
        <w:tc>
          <w:tcPr>
            <w:tcW w:w="1310"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18</w:t>
            </w:r>
          </w:p>
        </w:tc>
      </w:tr>
      <w:tr w:rsidR="007D0AC4" w:rsidTr="00E96CBB">
        <w:trPr>
          <w:trHeight w:val="533"/>
          <w:jc w:val="center"/>
        </w:trPr>
        <w:tc>
          <w:tcPr>
            <w:tcW w:w="576" w:type="dxa"/>
          </w:tcPr>
          <w:p w:rsidR="007D0AC4" w:rsidRDefault="007D0AC4" w:rsidP="00E96C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w:t>
            </w:r>
          </w:p>
        </w:tc>
        <w:tc>
          <w:tcPr>
            <w:tcW w:w="816" w:type="dxa"/>
          </w:tcPr>
          <w:p w:rsidR="007D0AC4"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2769" w:type="dxa"/>
            <w:vAlign w:val="bottom"/>
          </w:tcPr>
          <w:p w:rsidR="007D0AC4" w:rsidRDefault="007D0AC4" w:rsidP="00E96CBB">
            <w:pPr>
              <w:rPr>
                <w:rFonts w:ascii="Arial" w:hAnsi="Arial" w:cs="Arial"/>
                <w:sz w:val="20"/>
                <w:szCs w:val="20"/>
              </w:rPr>
            </w:pPr>
            <w:r>
              <w:rPr>
                <w:rFonts w:ascii="Arial" w:hAnsi="Arial" w:cs="Arial"/>
                <w:b/>
                <w:bCs/>
                <w:sz w:val="20"/>
                <w:szCs w:val="20"/>
              </w:rPr>
              <w:t>Validation</w:t>
            </w:r>
          </w:p>
        </w:tc>
        <w:tc>
          <w:tcPr>
            <w:tcW w:w="1150" w:type="dxa"/>
          </w:tcPr>
          <w:p w:rsidR="007D0AC4" w:rsidRPr="00F44DB9" w:rsidRDefault="007D0AC4" w:rsidP="00E96CBB">
            <w:pPr>
              <w:pStyle w:val="ListParagraph"/>
              <w:ind w:left="0"/>
              <w:rPr>
                <w:rFonts w:ascii="Times New Roman" w:hAnsi="Times New Roman" w:cs="Times New Roman"/>
                <w:sz w:val="24"/>
                <w:szCs w:val="24"/>
              </w:rPr>
            </w:pPr>
          </w:p>
        </w:tc>
        <w:tc>
          <w:tcPr>
            <w:tcW w:w="1549"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17</w:t>
            </w:r>
          </w:p>
        </w:tc>
        <w:tc>
          <w:tcPr>
            <w:tcW w:w="1310"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19</w:t>
            </w:r>
          </w:p>
        </w:tc>
      </w:tr>
      <w:tr w:rsidR="007D0AC4" w:rsidTr="00E96CBB">
        <w:trPr>
          <w:trHeight w:val="533"/>
          <w:jc w:val="center"/>
        </w:trPr>
        <w:tc>
          <w:tcPr>
            <w:tcW w:w="576" w:type="dxa"/>
          </w:tcPr>
          <w:p w:rsidR="007D0AC4" w:rsidRDefault="007D0AC4" w:rsidP="00E96C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19</w:t>
            </w:r>
          </w:p>
        </w:tc>
        <w:tc>
          <w:tcPr>
            <w:tcW w:w="816" w:type="dxa"/>
          </w:tcPr>
          <w:p w:rsidR="007D0AC4"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5.1</w:t>
            </w:r>
          </w:p>
        </w:tc>
        <w:tc>
          <w:tcPr>
            <w:tcW w:w="2769" w:type="dxa"/>
            <w:vAlign w:val="bottom"/>
          </w:tcPr>
          <w:p w:rsidR="007D0AC4" w:rsidRDefault="007D0AC4" w:rsidP="00E96CBB">
            <w:pPr>
              <w:rPr>
                <w:rFonts w:ascii="Arial" w:hAnsi="Arial" w:cs="Arial"/>
                <w:sz w:val="20"/>
                <w:szCs w:val="20"/>
                <w:lang w:val="id-ID"/>
              </w:rPr>
            </w:pPr>
            <w:r>
              <w:rPr>
                <w:rFonts w:ascii="Arial" w:hAnsi="Arial" w:cs="Arial"/>
                <w:sz w:val="20"/>
                <w:szCs w:val="20"/>
              </w:rPr>
              <w:t>Debugging</w:t>
            </w:r>
          </w:p>
        </w:tc>
        <w:tc>
          <w:tcPr>
            <w:tcW w:w="1150" w:type="dxa"/>
          </w:tcPr>
          <w:p w:rsidR="007D0AC4" w:rsidRPr="00F44DB9" w:rsidRDefault="003331BE" w:rsidP="00E96CBB">
            <w:pPr>
              <w:pStyle w:val="ListParagraph"/>
              <w:ind w:left="0"/>
              <w:rPr>
                <w:rFonts w:ascii="Times New Roman" w:hAnsi="Times New Roman" w:cs="Times New Roman"/>
                <w:sz w:val="24"/>
                <w:szCs w:val="24"/>
              </w:rPr>
            </w:pPr>
            <w:r w:rsidRPr="00F44DB9">
              <w:rPr>
                <w:rFonts w:ascii="Times New Roman" w:hAnsi="Times New Roman" w:cs="Times New Roman"/>
                <w:sz w:val="24"/>
                <w:szCs w:val="24"/>
              </w:rPr>
              <w:t>2</w:t>
            </w:r>
            <w:r w:rsidR="00123D98" w:rsidRPr="00F44DB9">
              <w:rPr>
                <w:rFonts w:ascii="Times New Roman" w:hAnsi="Times New Roman" w:cs="Times New Roman"/>
                <w:sz w:val="24"/>
                <w:szCs w:val="24"/>
              </w:rPr>
              <w:t xml:space="preserve"> days</w:t>
            </w:r>
          </w:p>
        </w:tc>
        <w:tc>
          <w:tcPr>
            <w:tcW w:w="1549"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18</w:t>
            </w:r>
          </w:p>
        </w:tc>
        <w:tc>
          <w:tcPr>
            <w:tcW w:w="1310"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20</w:t>
            </w:r>
          </w:p>
        </w:tc>
      </w:tr>
      <w:tr w:rsidR="007D0AC4" w:rsidTr="00E96CBB">
        <w:trPr>
          <w:trHeight w:val="533"/>
          <w:jc w:val="center"/>
        </w:trPr>
        <w:tc>
          <w:tcPr>
            <w:tcW w:w="576" w:type="dxa"/>
          </w:tcPr>
          <w:p w:rsidR="007D0AC4" w:rsidRDefault="007D0AC4" w:rsidP="00E96C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816" w:type="dxa"/>
          </w:tcPr>
          <w:p w:rsidR="007D0AC4"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5.2</w:t>
            </w:r>
          </w:p>
        </w:tc>
        <w:tc>
          <w:tcPr>
            <w:tcW w:w="2769" w:type="dxa"/>
            <w:vAlign w:val="bottom"/>
          </w:tcPr>
          <w:p w:rsidR="007D0AC4" w:rsidRDefault="007D0AC4" w:rsidP="00E96CBB">
            <w:pPr>
              <w:rPr>
                <w:rFonts w:ascii="Arial" w:hAnsi="Arial" w:cs="Arial"/>
                <w:sz w:val="20"/>
                <w:szCs w:val="20"/>
                <w:lang w:val="id-ID"/>
              </w:rPr>
            </w:pPr>
            <w:r>
              <w:rPr>
                <w:rFonts w:ascii="Arial" w:hAnsi="Arial" w:cs="Arial"/>
                <w:sz w:val="20"/>
                <w:szCs w:val="20"/>
              </w:rPr>
              <w:t>Requirement Validation</w:t>
            </w:r>
          </w:p>
        </w:tc>
        <w:tc>
          <w:tcPr>
            <w:tcW w:w="1150" w:type="dxa"/>
          </w:tcPr>
          <w:p w:rsidR="007D0AC4" w:rsidRPr="00F44DB9" w:rsidRDefault="003331BE" w:rsidP="00E96CBB">
            <w:pPr>
              <w:pStyle w:val="ListParagraph"/>
              <w:ind w:left="0"/>
              <w:rPr>
                <w:rFonts w:ascii="Times New Roman" w:hAnsi="Times New Roman" w:cs="Times New Roman"/>
                <w:sz w:val="24"/>
                <w:szCs w:val="24"/>
              </w:rPr>
            </w:pPr>
            <w:r w:rsidRPr="00F44DB9">
              <w:rPr>
                <w:rFonts w:ascii="Times New Roman" w:hAnsi="Times New Roman" w:cs="Times New Roman"/>
                <w:sz w:val="24"/>
                <w:szCs w:val="24"/>
              </w:rPr>
              <w:t>3</w:t>
            </w:r>
            <w:r w:rsidR="00123D98" w:rsidRPr="00F44DB9">
              <w:rPr>
                <w:rFonts w:ascii="Times New Roman" w:hAnsi="Times New Roman" w:cs="Times New Roman"/>
                <w:sz w:val="24"/>
                <w:szCs w:val="24"/>
              </w:rPr>
              <w:t xml:space="preserve"> days</w:t>
            </w:r>
          </w:p>
        </w:tc>
        <w:tc>
          <w:tcPr>
            <w:tcW w:w="1549"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19</w:t>
            </w:r>
          </w:p>
        </w:tc>
        <w:tc>
          <w:tcPr>
            <w:tcW w:w="1310"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21</w:t>
            </w:r>
          </w:p>
        </w:tc>
      </w:tr>
      <w:tr w:rsidR="007D0AC4" w:rsidTr="00E96CBB">
        <w:trPr>
          <w:trHeight w:val="533"/>
          <w:jc w:val="center"/>
        </w:trPr>
        <w:tc>
          <w:tcPr>
            <w:tcW w:w="576" w:type="dxa"/>
          </w:tcPr>
          <w:p w:rsidR="007D0AC4" w:rsidRDefault="007D0AC4" w:rsidP="00E96C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21</w:t>
            </w:r>
          </w:p>
        </w:tc>
        <w:tc>
          <w:tcPr>
            <w:tcW w:w="816" w:type="dxa"/>
          </w:tcPr>
          <w:p w:rsidR="007D0AC4"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2769" w:type="dxa"/>
            <w:vAlign w:val="bottom"/>
          </w:tcPr>
          <w:p w:rsidR="007D0AC4" w:rsidRDefault="007D0AC4" w:rsidP="00E96CBB">
            <w:pPr>
              <w:rPr>
                <w:rFonts w:ascii="Arial" w:hAnsi="Arial" w:cs="Arial"/>
                <w:sz w:val="20"/>
                <w:szCs w:val="20"/>
              </w:rPr>
            </w:pPr>
            <w:r>
              <w:rPr>
                <w:rFonts w:ascii="Arial" w:hAnsi="Arial" w:cs="Arial"/>
                <w:b/>
                <w:bCs/>
                <w:sz w:val="20"/>
                <w:szCs w:val="20"/>
              </w:rPr>
              <w:t>Integration</w:t>
            </w:r>
          </w:p>
        </w:tc>
        <w:tc>
          <w:tcPr>
            <w:tcW w:w="1150" w:type="dxa"/>
          </w:tcPr>
          <w:p w:rsidR="007D0AC4" w:rsidRPr="00F44DB9" w:rsidRDefault="007D0AC4" w:rsidP="00E96CBB">
            <w:pPr>
              <w:pStyle w:val="ListParagraph"/>
              <w:ind w:left="0"/>
              <w:rPr>
                <w:rFonts w:ascii="Times New Roman" w:hAnsi="Times New Roman" w:cs="Times New Roman"/>
                <w:sz w:val="24"/>
                <w:szCs w:val="24"/>
              </w:rPr>
            </w:pPr>
          </w:p>
        </w:tc>
        <w:tc>
          <w:tcPr>
            <w:tcW w:w="1549"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20</w:t>
            </w:r>
          </w:p>
        </w:tc>
        <w:tc>
          <w:tcPr>
            <w:tcW w:w="1310"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22</w:t>
            </w:r>
          </w:p>
        </w:tc>
      </w:tr>
      <w:tr w:rsidR="007D0AC4" w:rsidTr="00E96CBB">
        <w:trPr>
          <w:trHeight w:val="533"/>
          <w:jc w:val="center"/>
        </w:trPr>
        <w:tc>
          <w:tcPr>
            <w:tcW w:w="576" w:type="dxa"/>
          </w:tcPr>
          <w:p w:rsidR="007D0AC4" w:rsidRDefault="007D0AC4" w:rsidP="00E96C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22</w:t>
            </w:r>
          </w:p>
        </w:tc>
        <w:tc>
          <w:tcPr>
            <w:tcW w:w="816" w:type="dxa"/>
          </w:tcPr>
          <w:p w:rsidR="007D0AC4"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6.1</w:t>
            </w:r>
          </w:p>
        </w:tc>
        <w:tc>
          <w:tcPr>
            <w:tcW w:w="2769" w:type="dxa"/>
            <w:vAlign w:val="bottom"/>
          </w:tcPr>
          <w:p w:rsidR="007D0AC4" w:rsidRDefault="007D0AC4" w:rsidP="00E96CBB">
            <w:pPr>
              <w:rPr>
                <w:rFonts w:ascii="Arial" w:hAnsi="Arial" w:cs="Arial"/>
                <w:sz w:val="20"/>
                <w:szCs w:val="20"/>
                <w:lang w:val="id-ID"/>
              </w:rPr>
            </w:pPr>
            <w:r>
              <w:rPr>
                <w:rFonts w:ascii="Arial" w:hAnsi="Arial" w:cs="Arial"/>
                <w:sz w:val="20"/>
                <w:szCs w:val="20"/>
              </w:rPr>
              <w:t>Presentation</w:t>
            </w:r>
          </w:p>
        </w:tc>
        <w:tc>
          <w:tcPr>
            <w:tcW w:w="1150" w:type="dxa"/>
          </w:tcPr>
          <w:p w:rsidR="007D0AC4" w:rsidRPr="00F44DB9" w:rsidRDefault="003331BE" w:rsidP="00E96CBB">
            <w:pPr>
              <w:pStyle w:val="ListParagraph"/>
              <w:ind w:left="0"/>
              <w:rPr>
                <w:rFonts w:ascii="Times New Roman" w:hAnsi="Times New Roman" w:cs="Times New Roman"/>
                <w:sz w:val="24"/>
                <w:szCs w:val="24"/>
              </w:rPr>
            </w:pPr>
            <w:r w:rsidRPr="00F44DB9">
              <w:rPr>
                <w:rFonts w:ascii="Times New Roman" w:hAnsi="Times New Roman" w:cs="Times New Roman"/>
                <w:sz w:val="24"/>
                <w:szCs w:val="24"/>
              </w:rPr>
              <w:t>2</w:t>
            </w:r>
            <w:r w:rsidR="00123D98" w:rsidRPr="00F44DB9">
              <w:rPr>
                <w:rFonts w:ascii="Times New Roman" w:hAnsi="Times New Roman" w:cs="Times New Roman"/>
                <w:sz w:val="24"/>
                <w:szCs w:val="24"/>
              </w:rPr>
              <w:t xml:space="preserve"> days</w:t>
            </w:r>
          </w:p>
        </w:tc>
        <w:tc>
          <w:tcPr>
            <w:tcW w:w="1549"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21</w:t>
            </w:r>
          </w:p>
        </w:tc>
        <w:tc>
          <w:tcPr>
            <w:tcW w:w="1310"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23</w:t>
            </w:r>
          </w:p>
        </w:tc>
      </w:tr>
      <w:tr w:rsidR="007D0AC4" w:rsidTr="00E96CBB">
        <w:trPr>
          <w:trHeight w:val="533"/>
          <w:jc w:val="center"/>
        </w:trPr>
        <w:tc>
          <w:tcPr>
            <w:tcW w:w="576" w:type="dxa"/>
          </w:tcPr>
          <w:p w:rsidR="007D0AC4" w:rsidRDefault="007D0AC4" w:rsidP="00E96C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23</w:t>
            </w:r>
          </w:p>
        </w:tc>
        <w:tc>
          <w:tcPr>
            <w:tcW w:w="816" w:type="dxa"/>
          </w:tcPr>
          <w:p w:rsidR="007D0AC4"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6.2</w:t>
            </w:r>
          </w:p>
        </w:tc>
        <w:tc>
          <w:tcPr>
            <w:tcW w:w="2769" w:type="dxa"/>
            <w:vAlign w:val="bottom"/>
          </w:tcPr>
          <w:p w:rsidR="007D0AC4" w:rsidRDefault="007D0AC4" w:rsidP="00E96CBB">
            <w:pPr>
              <w:rPr>
                <w:rFonts w:ascii="Arial" w:hAnsi="Arial" w:cs="Arial"/>
                <w:sz w:val="20"/>
                <w:szCs w:val="20"/>
                <w:lang w:val="id-ID"/>
              </w:rPr>
            </w:pPr>
            <w:r>
              <w:rPr>
                <w:rFonts w:ascii="Arial" w:hAnsi="Arial" w:cs="Arial"/>
                <w:sz w:val="20"/>
                <w:szCs w:val="20"/>
              </w:rPr>
              <w:t>Training</w:t>
            </w:r>
          </w:p>
        </w:tc>
        <w:tc>
          <w:tcPr>
            <w:tcW w:w="1150" w:type="dxa"/>
          </w:tcPr>
          <w:p w:rsidR="007D0AC4" w:rsidRPr="00F44DB9" w:rsidRDefault="003331BE" w:rsidP="00E96CBB">
            <w:pPr>
              <w:pStyle w:val="ListParagraph"/>
              <w:ind w:left="0"/>
              <w:rPr>
                <w:rFonts w:ascii="Times New Roman" w:hAnsi="Times New Roman" w:cs="Times New Roman"/>
                <w:sz w:val="24"/>
                <w:szCs w:val="24"/>
              </w:rPr>
            </w:pPr>
            <w:r w:rsidRPr="00F44DB9">
              <w:rPr>
                <w:rFonts w:ascii="Times New Roman" w:hAnsi="Times New Roman" w:cs="Times New Roman"/>
                <w:sz w:val="24"/>
                <w:szCs w:val="24"/>
              </w:rPr>
              <w:t>5</w:t>
            </w:r>
            <w:r w:rsidR="00123D98" w:rsidRPr="00F44DB9">
              <w:rPr>
                <w:rFonts w:ascii="Times New Roman" w:hAnsi="Times New Roman" w:cs="Times New Roman"/>
                <w:sz w:val="24"/>
                <w:szCs w:val="24"/>
              </w:rPr>
              <w:t xml:space="preserve"> days</w:t>
            </w:r>
          </w:p>
        </w:tc>
        <w:tc>
          <w:tcPr>
            <w:tcW w:w="1549"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22</w:t>
            </w:r>
          </w:p>
        </w:tc>
        <w:tc>
          <w:tcPr>
            <w:tcW w:w="1310"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24</w:t>
            </w:r>
          </w:p>
        </w:tc>
      </w:tr>
      <w:tr w:rsidR="007D0AC4" w:rsidTr="00E96CBB">
        <w:trPr>
          <w:trHeight w:val="533"/>
          <w:jc w:val="center"/>
        </w:trPr>
        <w:tc>
          <w:tcPr>
            <w:tcW w:w="576" w:type="dxa"/>
          </w:tcPr>
          <w:p w:rsidR="007D0AC4" w:rsidRDefault="007D0AC4" w:rsidP="00E96C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24</w:t>
            </w:r>
          </w:p>
        </w:tc>
        <w:tc>
          <w:tcPr>
            <w:tcW w:w="816" w:type="dxa"/>
          </w:tcPr>
          <w:p w:rsidR="007D0AC4"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2769" w:type="dxa"/>
            <w:vAlign w:val="bottom"/>
          </w:tcPr>
          <w:p w:rsidR="007D0AC4" w:rsidRDefault="007D0AC4" w:rsidP="00E96CBB">
            <w:pPr>
              <w:rPr>
                <w:rFonts w:ascii="Arial" w:hAnsi="Arial" w:cs="Arial"/>
                <w:sz w:val="20"/>
                <w:szCs w:val="20"/>
              </w:rPr>
            </w:pPr>
            <w:r>
              <w:rPr>
                <w:rFonts w:ascii="Arial" w:hAnsi="Arial" w:cs="Arial"/>
                <w:b/>
                <w:bCs/>
                <w:sz w:val="20"/>
                <w:szCs w:val="20"/>
              </w:rPr>
              <w:t>Operation and Maintenance</w:t>
            </w:r>
          </w:p>
        </w:tc>
        <w:tc>
          <w:tcPr>
            <w:tcW w:w="1150" w:type="dxa"/>
          </w:tcPr>
          <w:p w:rsidR="007D0AC4" w:rsidRPr="00F44DB9" w:rsidRDefault="007D0AC4" w:rsidP="00E96CBB">
            <w:pPr>
              <w:pStyle w:val="ListParagraph"/>
              <w:ind w:left="0"/>
              <w:rPr>
                <w:rFonts w:ascii="Times New Roman" w:hAnsi="Times New Roman" w:cs="Times New Roman"/>
                <w:sz w:val="24"/>
                <w:szCs w:val="24"/>
              </w:rPr>
            </w:pPr>
          </w:p>
        </w:tc>
        <w:tc>
          <w:tcPr>
            <w:tcW w:w="1549"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23</w:t>
            </w:r>
          </w:p>
        </w:tc>
        <w:tc>
          <w:tcPr>
            <w:tcW w:w="1310"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25</w:t>
            </w:r>
          </w:p>
        </w:tc>
      </w:tr>
      <w:tr w:rsidR="007D0AC4" w:rsidTr="00E96CBB">
        <w:trPr>
          <w:trHeight w:val="533"/>
          <w:jc w:val="center"/>
        </w:trPr>
        <w:tc>
          <w:tcPr>
            <w:tcW w:w="576" w:type="dxa"/>
          </w:tcPr>
          <w:p w:rsidR="007D0AC4" w:rsidRDefault="007D0AC4" w:rsidP="00E96C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816" w:type="dxa"/>
          </w:tcPr>
          <w:p w:rsidR="007D0AC4"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7.1</w:t>
            </w:r>
          </w:p>
        </w:tc>
        <w:tc>
          <w:tcPr>
            <w:tcW w:w="2769" w:type="dxa"/>
            <w:vAlign w:val="bottom"/>
          </w:tcPr>
          <w:p w:rsidR="007D0AC4" w:rsidRDefault="007D0AC4" w:rsidP="00E96CBB">
            <w:pPr>
              <w:rPr>
                <w:rFonts w:ascii="Arial" w:hAnsi="Arial" w:cs="Arial"/>
                <w:sz w:val="20"/>
                <w:szCs w:val="20"/>
                <w:lang w:val="id-ID"/>
              </w:rPr>
            </w:pPr>
            <w:r>
              <w:rPr>
                <w:rFonts w:ascii="Arial" w:hAnsi="Arial" w:cs="Arial"/>
                <w:sz w:val="20"/>
                <w:szCs w:val="20"/>
              </w:rPr>
              <w:t>1-Week Supervising Maintenance</w:t>
            </w:r>
          </w:p>
        </w:tc>
        <w:tc>
          <w:tcPr>
            <w:tcW w:w="1150" w:type="dxa"/>
          </w:tcPr>
          <w:p w:rsidR="007D0AC4" w:rsidRPr="00F44DB9" w:rsidRDefault="003331BE" w:rsidP="00E96CBB">
            <w:pPr>
              <w:pStyle w:val="ListParagraph"/>
              <w:ind w:left="0"/>
              <w:rPr>
                <w:rFonts w:ascii="Times New Roman" w:hAnsi="Times New Roman" w:cs="Times New Roman"/>
                <w:sz w:val="24"/>
                <w:szCs w:val="24"/>
              </w:rPr>
            </w:pPr>
            <w:r w:rsidRPr="00F44DB9">
              <w:rPr>
                <w:rFonts w:ascii="Times New Roman" w:hAnsi="Times New Roman" w:cs="Times New Roman"/>
                <w:sz w:val="24"/>
                <w:szCs w:val="24"/>
              </w:rPr>
              <w:t>7</w:t>
            </w:r>
            <w:r w:rsidR="00123D98" w:rsidRPr="00F44DB9">
              <w:rPr>
                <w:rFonts w:ascii="Times New Roman" w:hAnsi="Times New Roman" w:cs="Times New Roman"/>
                <w:sz w:val="24"/>
                <w:szCs w:val="24"/>
              </w:rPr>
              <w:t xml:space="preserve"> days</w:t>
            </w:r>
          </w:p>
        </w:tc>
        <w:tc>
          <w:tcPr>
            <w:tcW w:w="1549"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24</w:t>
            </w:r>
          </w:p>
        </w:tc>
        <w:tc>
          <w:tcPr>
            <w:tcW w:w="1310" w:type="dxa"/>
          </w:tcPr>
          <w:p w:rsidR="007D0AC4" w:rsidRDefault="00A5285F" w:rsidP="00E96CBB">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bl>
    <w:p w:rsidR="00E35BFD" w:rsidRPr="00E35BFD" w:rsidRDefault="003C0AAC" w:rsidP="00E35BFD">
      <w:pPr>
        <w:pStyle w:val="ListParagraph"/>
        <w:ind w:left="360"/>
        <w:jc w:val="center"/>
        <w:rPr>
          <w:rFonts w:ascii="Times New Roman" w:hAnsi="Times New Roman" w:cs="Times New Roman"/>
          <w:sz w:val="20"/>
          <w:szCs w:val="20"/>
        </w:rPr>
      </w:pPr>
      <w:proofErr w:type="gramStart"/>
      <w:r>
        <w:rPr>
          <w:rFonts w:ascii="Times New Roman" w:hAnsi="Times New Roman" w:cs="Times New Roman"/>
          <w:sz w:val="20"/>
          <w:szCs w:val="20"/>
        </w:rPr>
        <w:t>Table</w:t>
      </w:r>
      <w:r w:rsidR="00E35BFD">
        <w:rPr>
          <w:rFonts w:ascii="Times New Roman" w:hAnsi="Times New Roman" w:cs="Times New Roman"/>
          <w:sz w:val="20"/>
          <w:szCs w:val="20"/>
        </w:rPr>
        <w:t xml:space="preserve"> 2</w:t>
      </w:r>
      <w:r w:rsidR="00E35BFD" w:rsidRPr="00E35BFD">
        <w:rPr>
          <w:rFonts w:ascii="Times New Roman" w:hAnsi="Times New Roman" w:cs="Times New Roman"/>
          <w:sz w:val="20"/>
          <w:szCs w:val="20"/>
        </w:rPr>
        <w:t>.</w:t>
      </w:r>
      <w:proofErr w:type="gramEnd"/>
      <w:r w:rsidR="00E35BFD" w:rsidRPr="00E35BFD">
        <w:rPr>
          <w:rFonts w:ascii="Times New Roman" w:hAnsi="Times New Roman" w:cs="Times New Roman"/>
          <w:sz w:val="20"/>
          <w:szCs w:val="20"/>
        </w:rPr>
        <w:t xml:space="preserve"> </w:t>
      </w:r>
      <w:r w:rsidR="00E35BFD">
        <w:rPr>
          <w:rFonts w:ascii="Times New Roman" w:hAnsi="Times New Roman" w:cs="Times New Roman"/>
          <w:sz w:val="20"/>
          <w:szCs w:val="20"/>
        </w:rPr>
        <w:t>Work activities</w:t>
      </w:r>
    </w:p>
    <w:p w:rsidR="005976DB" w:rsidRDefault="005976DB" w:rsidP="009732B7">
      <w:pPr>
        <w:pStyle w:val="ListParagraph"/>
        <w:rPr>
          <w:rFonts w:ascii="Times New Roman" w:hAnsi="Times New Roman" w:cs="Times New Roman"/>
          <w:sz w:val="24"/>
          <w:szCs w:val="24"/>
        </w:rPr>
      </w:pPr>
    </w:p>
    <w:p w:rsidR="00E07E55" w:rsidRPr="009732B7" w:rsidRDefault="00E07E55" w:rsidP="00144835">
      <w:pPr>
        <w:pStyle w:val="Heading2"/>
        <w:numPr>
          <w:ilvl w:val="1"/>
          <w:numId w:val="18"/>
        </w:numPr>
      </w:pPr>
      <w:bookmarkStart w:id="20" w:name="_Toc402523165"/>
      <w:r w:rsidRPr="009732B7">
        <w:t>Activity Network</w:t>
      </w:r>
      <w:bookmarkEnd w:id="20"/>
    </w:p>
    <w:p w:rsidR="00E35BFD" w:rsidRDefault="007643F0" w:rsidP="00E35BFD">
      <w:pPr>
        <w:pStyle w:val="ListParagraph"/>
        <w:ind w:left="360"/>
        <w:jc w:val="center"/>
        <w:rPr>
          <w:rFonts w:ascii="Times New Roman" w:hAnsi="Times New Roman" w:cs="Times New Roman"/>
          <w:sz w:val="20"/>
          <w:szCs w:val="20"/>
        </w:rPr>
      </w:pPr>
      <w:r w:rsidRPr="00995135">
        <w:rPr>
          <w:noProof/>
          <w:lang w:val="id-ID" w:eastAsia="id-ID"/>
        </w:rPr>
        <w:drawing>
          <wp:anchor distT="0" distB="0" distL="114300" distR="114300" simplePos="0" relativeHeight="251659264" behindDoc="0" locked="0" layoutInCell="1" allowOverlap="1" wp14:anchorId="122F00C6" wp14:editId="303D797B">
            <wp:simplePos x="0" y="0"/>
            <wp:positionH relativeFrom="margin">
              <wp:posOffset>234950</wp:posOffset>
            </wp:positionH>
            <wp:positionV relativeFrom="margin">
              <wp:posOffset>3241040</wp:posOffset>
            </wp:positionV>
            <wp:extent cx="5483860" cy="30937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0054" t="21857" r="3577" b="14791"/>
                    <a:stretch/>
                  </pic:blipFill>
                  <pic:spPr bwMode="auto">
                    <a:xfrm>
                      <a:off x="0" y="0"/>
                      <a:ext cx="5483860" cy="3093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35BFD" w:rsidRPr="00E35BFD" w:rsidRDefault="00E35BFD" w:rsidP="00E35BFD">
      <w:pPr>
        <w:pStyle w:val="ListParagraph"/>
        <w:ind w:left="360"/>
        <w:jc w:val="center"/>
        <w:rPr>
          <w:rFonts w:ascii="Times New Roman" w:hAnsi="Times New Roman" w:cs="Times New Roman"/>
          <w:sz w:val="20"/>
          <w:szCs w:val="20"/>
        </w:rPr>
      </w:pPr>
      <w:proofErr w:type="gramStart"/>
      <w:r>
        <w:rPr>
          <w:rFonts w:ascii="Times New Roman" w:hAnsi="Times New Roman" w:cs="Times New Roman"/>
          <w:sz w:val="20"/>
          <w:szCs w:val="20"/>
        </w:rPr>
        <w:t xml:space="preserve">Figure </w:t>
      </w:r>
      <w:r w:rsidR="003C0AAC">
        <w:rPr>
          <w:rFonts w:ascii="Times New Roman" w:hAnsi="Times New Roman" w:cs="Times New Roman"/>
          <w:sz w:val="20"/>
          <w:szCs w:val="20"/>
        </w:rPr>
        <w:t>2</w:t>
      </w:r>
      <w:r w:rsidRPr="00E35BFD">
        <w:rPr>
          <w:rFonts w:ascii="Times New Roman" w:hAnsi="Times New Roman" w:cs="Times New Roman"/>
          <w:sz w:val="20"/>
          <w:szCs w:val="20"/>
        </w:rPr>
        <w:t>.</w:t>
      </w:r>
      <w:proofErr w:type="gramEnd"/>
      <w:r w:rsidRPr="00E35BFD">
        <w:rPr>
          <w:rFonts w:ascii="Times New Roman" w:hAnsi="Times New Roman" w:cs="Times New Roman"/>
          <w:sz w:val="20"/>
          <w:szCs w:val="20"/>
        </w:rPr>
        <w:t xml:space="preserve"> </w:t>
      </w:r>
      <w:r w:rsidR="003C0AAC">
        <w:rPr>
          <w:rFonts w:ascii="Times New Roman" w:hAnsi="Times New Roman" w:cs="Times New Roman"/>
          <w:sz w:val="20"/>
          <w:szCs w:val="20"/>
        </w:rPr>
        <w:t>Activity Network</w:t>
      </w:r>
    </w:p>
    <w:p w:rsidR="00E63307" w:rsidRPr="00AB66B4" w:rsidRDefault="00E63307" w:rsidP="00763B32">
      <w:pPr>
        <w:pStyle w:val="ListParagraph"/>
        <w:rPr>
          <w:rFonts w:ascii="Times New Roman" w:hAnsi="Times New Roman" w:cs="Times New Roman"/>
          <w:b/>
          <w:i/>
          <w:sz w:val="24"/>
          <w:szCs w:val="24"/>
        </w:rPr>
      </w:pPr>
    </w:p>
    <w:sectPr w:rsidR="00E63307" w:rsidRPr="00AB66B4" w:rsidSect="00F70F97">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29A" w:rsidRDefault="000E729A" w:rsidP="00F70F97">
      <w:pPr>
        <w:spacing w:after="0" w:line="240" w:lineRule="auto"/>
      </w:pPr>
      <w:r>
        <w:separator/>
      </w:r>
    </w:p>
  </w:endnote>
  <w:endnote w:type="continuationSeparator" w:id="0">
    <w:p w:rsidR="000E729A" w:rsidRDefault="000E729A" w:rsidP="00F70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6197768"/>
      <w:docPartObj>
        <w:docPartGallery w:val="Page Numbers (Bottom of Page)"/>
        <w:docPartUnique/>
      </w:docPartObj>
    </w:sdtPr>
    <w:sdtEndPr>
      <w:rPr>
        <w:color w:val="808080" w:themeColor="background1" w:themeShade="80"/>
        <w:spacing w:val="60"/>
      </w:rPr>
    </w:sdtEndPr>
    <w:sdtContent>
      <w:p w:rsidR="00F70F97" w:rsidRDefault="00F70F97">
        <w:pPr>
          <w:pStyle w:val="Footer"/>
          <w:pBdr>
            <w:top w:val="single" w:sz="4" w:space="1" w:color="D9D9D9" w:themeColor="background1" w:themeShade="D9"/>
          </w:pBdr>
          <w:jc w:val="right"/>
        </w:pPr>
        <w:r>
          <w:fldChar w:fldCharType="begin"/>
        </w:r>
        <w:r>
          <w:instrText xml:space="preserve"> PAGE   \* MERGEFORMAT </w:instrText>
        </w:r>
        <w:r>
          <w:fldChar w:fldCharType="separate"/>
        </w:r>
        <w:r w:rsidR="00D2124E">
          <w:rPr>
            <w:noProof/>
          </w:rPr>
          <w:t>10</w:t>
        </w:r>
        <w:r>
          <w:rPr>
            <w:noProof/>
          </w:rPr>
          <w:fldChar w:fldCharType="end"/>
        </w:r>
        <w:r>
          <w:t xml:space="preserve"> | </w:t>
        </w:r>
        <w:r w:rsidRPr="00F70F97">
          <w:rPr>
            <w:color w:val="808080" w:themeColor="background1" w:themeShade="80"/>
            <w:spacing w:val="60"/>
          </w:rPr>
          <w:t>Page</w:t>
        </w:r>
      </w:p>
    </w:sdtContent>
  </w:sdt>
  <w:p w:rsidR="00F70F97" w:rsidRDefault="00F70F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29A" w:rsidRDefault="000E729A" w:rsidP="00F70F97">
      <w:pPr>
        <w:spacing w:after="0" w:line="240" w:lineRule="auto"/>
      </w:pPr>
      <w:r>
        <w:separator/>
      </w:r>
    </w:p>
  </w:footnote>
  <w:footnote w:type="continuationSeparator" w:id="0">
    <w:p w:rsidR="000E729A" w:rsidRDefault="000E729A" w:rsidP="00F70F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7"/>
    <w:multiLevelType w:val="singleLevel"/>
    <w:tmpl w:val="00000007"/>
    <w:name w:val="WW8Num7"/>
    <w:lvl w:ilvl="0">
      <w:start w:val="1"/>
      <w:numFmt w:val="bullet"/>
      <w:lvlText w:val=""/>
      <w:lvlJc w:val="left"/>
      <w:pPr>
        <w:tabs>
          <w:tab w:val="num" w:pos="720"/>
        </w:tabs>
        <w:ind w:left="720" w:hanging="360"/>
      </w:pPr>
      <w:rPr>
        <w:rFonts w:ascii="Symbol" w:hAnsi="Symbol" w:cs="Symbol"/>
      </w:rPr>
    </w:lvl>
  </w:abstractNum>
  <w:abstractNum w:abstractNumId="2">
    <w:nsid w:val="0000000B"/>
    <w:multiLevelType w:val="singleLevel"/>
    <w:tmpl w:val="0000000B"/>
    <w:name w:val="WW8Num11"/>
    <w:lvl w:ilvl="0">
      <w:start w:val="1"/>
      <w:numFmt w:val="bullet"/>
      <w:lvlText w:val=""/>
      <w:lvlJc w:val="left"/>
      <w:pPr>
        <w:tabs>
          <w:tab w:val="num" w:pos="360"/>
        </w:tabs>
        <w:ind w:left="360" w:hanging="360"/>
      </w:pPr>
      <w:rPr>
        <w:rFonts w:ascii="Symbol" w:hAnsi="Symbol" w:cs="Symbol"/>
        <w:sz w:val="20"/>
        <w:szCs w:val="20"/>
      </w:rPr>
    </w:lvl>
  </w:abstractNum>
  <w:abstractNum w:abstractNumId="3">
    <w:nsid w:val="0DD37F57"/>
    <w:multiLevelType w:val="multilevel"/>
    <w:tmpl w:val="90B05D68"/>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1470D99"/>
    <w:multiLevelType w:val="multilevel"/>
    <w:tmpl w:val="936879C8"/>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DA72586"/>
    <w:multiLevelType w:val="hybridMultilevel"/>
    <w:tmpl w:val="C7689CE2"/>
    <w:lvl w:ilvl="0" w:tplc="DA56A2B0">
      <w:start w:val="1"/>
      <w:numFmt w:val="decimal"/>
      <w:lvlText w:val="2.%1."/>
      <w:lvlJc w:val="left"/>
      <w:pPr>
        <w:ind w:left="784" w:hanging="360"/>
      </w:pPr>
      <w:rPr>
        <w:rFonts w:hint="default"/>
      </w:rPr>
    </w:lvl>
    <w:lvl w:ilvl="1" w:tplc="04210019" w:tentative="1">
      <w:start w:val="1"/>
      <w:numFmt w:val="lowerLetter"/>
      <w:lvlText w:val="%2."/>
      <w:lvlJc w:val="left"/>
      <w:pPr>
        <w:ind w:left="1504" w:hanging="360"/>
      </w:pPr>
    </w:lvl>
    <w:lvl w:ilvl="2" w:tplc="0421001B" w:tentative="1">
      <w:start w:val="1"/>
      <w:numFmt w:val="lowerRoman"/>
      <w:lvlText w:val="%3."/>
      <w:lvlJc w:val="right"/>
      <w:pPr>
        <w:ind w:left="2224" w:hanging="180"/>
      </w:pPr>
    </w:lvl>
    <w:lvl w:ilvl="3" w:tplc="0421000F" w:tentative="1">
      <w:start w:val="1"/>
      <w:numFmt w:val="decimal"/>
      <w:lvlText w:val="%4."/>
      <w:lvlJc w:val="left"/>
      <w:pPr>
        <w:ind w:left="2944" w:hanging="360"/>
      </w:pPr>
    </w:lvl>
    <w:lvl w:ilvl="4" w:tplc="04210019" w:tentative="1">
      <w:start w:val="1"/>
      <w:numFmt w:val="lowerLetter"/>
      <w:lvlText w:val="%5."/>
      <w:lvlJc w:val="left"/>
      <w:pPr>
        <w:ind w:left="3664" w:hanging="360"/>
      </w:pPr>
    </w:lvl>
    <w:lvl w:ilvl="5" w:tplc="0421001B" w:tentative="1">
      <w:start w:val="1"/>
      <w:numFmt w:val="lowerRoman"/>
      <w:lvlText w:val="%6."/>
      <w:lvlJc w:val="right"/>
      <w:pPr>
        <w:ind w:left="4384" w:hanging="180"/>
      </w:pPr>
    </w:lvl>
    <w:lvl w:ilvl="6" w:tplc="0421000F" w:tentative="1">
      <w:start w:val="1"/>
      <w:numFmt w:val="decimal"/>
      <w:lvlText w:val="%7."/>
      <w:lvlJc w:val="left"/>
      <w:pPr>
        <w:ind w:left="5104" w:hanging="360"/>
      </w:pPr>
    </w:lvl>
    <w:lvl w:ilvl="7" w:tplc="04210019" w:tentative="1">
      <w:start w:val="1"/>
      <w:numFmt w:val="lowerLetter"/>
      <w:lvlText w:val="%8."/>
      <w:lvlJc w:val="left"/>
      <w:pPr>
        <w:ind w:left="5824" w:hanging="360"/>
      </w:pPr>
    </w:lvl>
    <w:lvl w:ilvl="8" w:tplc="0421001B" w:tentative="1">
      <w:start w:val="1"/>
      <w:numFmt w:val="lowerRoman"/>
      <w:lvlText w:val="%9."/>
      <w:lvlJc w:val="right"/>
      <w:pPr>
        <w:ind w:left="6544" w:hanging="180"/>
      </w:pPr>
    </w:lvl>
  </w:abstractNum>
  <w:abstractNum w:abstractNumId="6">
    <w:nsid w:val="325F3697"/>
    <w:multiLevelType w:val="hybridMultilevel"/>
    <w:tmpl w:val="D6120CBA"/>
    <w:lvl w:ilvl="0" w:tplc="DA56A2B0">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3067B6D"/>
    <w:multiLevelType w:val="multilevel"/>
    <w:tmpl w:val="8A2C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6645E0"/>
    <w:multiLevelType w:val="multilevel"/>
    <w:tmpl w:val="BE30E1A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FB930FD"/>
    <w:multiLevelType w:val="multilevel"/>
    <w:tmpl w:val="44B0A156"/>
    <w:lvl w:ilvl="0">
      <w:start w:val="3"/>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1344286"/>
    <w:multiLevelType w:val="hybridMultilevel"/>
    <w:tmpl w:val="7B54C77C"/>
    <w:lvl w:ilvl="0" w:tplc="DE8888B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8834A49"/>
    <w:multiLevelType w:val="hybridMultilevel"/>
    <w:tmpl w:val="27A09482"/>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B1276A"/>
    <w:multiLevelType w:val="multilevel"/>
    <w:tmpl w:val="94DEA6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C41493F"/>
    <w:multiLevelType w:val="hybridMultilevel"/>
    <w:tmpl w:val="3A1A4660"/>
    <w:lvl w:ilvl="0" w:tplc="DA56A2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976EFF"/>
    <w:multiLevelType w:val="multilevel"/>
    <w:tmpl w:val="039E257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0"/>
  </w:num>
  <w:num w:numId="3">
    <w:abstractNumId w:val="13"/>
  </w:num>
  <w:num w:numId="4">
    <w:abstractNumId w:val="11"/>
  </w:num>
  <w:num w:numId="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0"/>
  </w:num>
  <w:num w:numId="7">
    <w:abstractNumId w:val="1"/>
  </w:num>
  <w:num w:numId="8">
    <w:abstractNumId w:val="2"/>
  </w:num>
  <w:num w:numId="9">
    <w:abstractNumId w:val="12"/>
  </w:num>
  <w:num w:numId="10">
    <w:abstractNumId w:val="3"/>
    <w:lvlOverride w:ilvl="0">
      <w:startOverride w:val="2"/>
    </w:lvlOverride>
    <w:lvlOverride w:ilvl="1">
      <w:startOverride w:val="1"/>
    </w:lvlOverride>
  </w:num>
  <w:num w:numId="11">
    <w:abstractNumId w:val="3"/>
    <w:lvlOverride w:ilvl="0">
      <w:startOverride w:val="2"/>
    </w:lvlOverride>
    <w:lvlOverride w:ilvl="1">
      <w:startOverride w:val="1"/>
    </w:lvlOverride>
  </w:num>
  <w:num w:numId="12">
    <w:abstractNumId w:val="6"/>
  </w:num>
  <w:num w:numId="13">
    <w:abstractNumId w:val="5"/>
  </w:num>
  <w:num w:numId="14">
    <w:abstractNumId w:val="3"/>
    <w:lvlOverride w:ilvl="0">
      <w:startOverride w:val="3"/>
    </w:lvlOverride>
    <w:lvlOverride w:ilvl="1">
      <w:startOverride w:val="1"/>
    </w:lvlOverride>
  </w:num>
  <w:num w:numId="15">
    <w:abstractNumId w:val="8"/>
  </w:num>
  <w:num w:numId="16">
    <w:abstractNumId w:val="9"/>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222F"/>
    <w:rsid w:val="0001768B"/>
    <w:rsid w:val="00023EB0"/>
    <w:rsid w:val="00031E12"/>
    <w:rsid w:val="000379F4"/>
    <w:rsid w:val="000433B8"/>
    <w:rsid w:val="00045580"/>
    <w:rsid w:val="00055D34"/>
    <w:rsid w:val="000624E3"/>
    <w:rsid w:val="00084390"/>
    <w:rsid w:val="00085179"/>
    <w:rsid w:val="000876F7"/>
    <w:rsid w:val="00093688"/>
    <w:rsid w:val="000A024C"/>
    <w:rsid w:val="000C2D66"/>
    <w:rsid w:val="000C668C"/>
    <w:rsid w:val="000D1AFE"/>
    <w:rsid w:val="000E415C"/>
    <w:rsid w:val="000E729A"/>
    <w:rsid w:val="00103078"/>
    <w:rsid w:val="00112F50"/>
    <w:rsid w:val="00123D98"/>
    <w:rsid w:val="00133FC5"/>
    <w:rsid w:val="00144835"/>
    <w:rsid w:val="00150F0E"/>
    <w:rsid w:val="0016493B"/>
    <w:rsid w:val="00177005"/>
    <w:rsid w:val="001907A4"/>
    <w:rsid w:val="001B3D62"/>
    <w:rsid w:val="001E35E4"/>
    <w:rsid w:val="001E5E5A"/>
    <w:rsid w:val="00207DE5"/>
    <w:rsid w:val="00210E09"/>
    <w:rsid w:val="00262B2C"/>
    <w:rsid w:val="00281E30"/>
    <w:rsid w:val="00287B92"/>
    <w:rsid w:val="002B510D"/>
    <w:rsid w:val="002C4572"/>
    <w:rsid w:val="002D0623"/>
    <w:rsid w:val="002D30A8"/>
    <w:rsid w:val="002D4468"/>
    <w:rsid w:val="002E657C"/>
    <w:rsid w:val="002F79E4"/>
    <w:rsid w:val="00327241"/>
    <w:rsid w:val="003306A0"/>
    <w:rsid w:val="003331BE"/>
    <w:rsid w:val="00336137"/>
    <w:rsid w:val="003361D4"/>
    <w:rsid w:val="00341C71"/>
    <w:rsid w:val="003532C6"/>
    <w:rsid w:val="003804CC"/>
    <w:rsid w:val="00383BED"/>
    <w:rsid w:val="003A1278"/>
    <w:rsid w:val="003B25C9"/>
    <w:rsid w:val="003C0AAC"/>
    <w:rsid w:val="0040081F"/>
    <w:rsid w:val="0040514B"/>
    <w:rsid w:val="00431AB3"/>
    <w:rsid w:val="004471B2"/>
    <w:rsid w:val="00456AE4"/>
    <w:rsid w:val="004728A4"/>
    <w:rsid w:val="004A27A4"/>
    <w:rsid w:val="004B592D"/>
    <w:rsid w:val="004E2D2A"/>
    <w:rsid w:val="004F18DA"/>
    <w:rsid w:val="004F617B"/>
    <w:rsid w:val="0053027A"/>
    <w:rsid w:val="00531636"/>
    <w:rsid w:val="00545D64"/>
    <w:rsid w:val="005738E5"/>
    <w:rsid w:val="005976DB"/>
    <w:rsid w:val="005A402A"/>
    <w:rsid w:val="005C4237"/>
    <w:rsid w:val="005C4E79"/>
    <w:rsid w:val="005E3A96"/>
    <w:rsid w:val="005E6750"/>
    <w:rsid w:val="005F36D2"/>
    <w:rsid w:val="005F5539"/>
    <w:rsid w:val="00600213"/>
    <w:rsid w:val="00600649"/>
    <w:rsid w:val="00607F39"/>
    <w:rsid w:val="00616A67"/>
    <w:rsid w:val="006213A9"/>
    <w:rsid w:val="00625BFE"/>
    <w:rsid w:val="00625EF8"/>
    <w:rsid w:val="00633C5B"/>
    <w:rsid w:val="0065224C"/>
    <w:rsid w:val="00661BA6"/>
    <w:rsid w:val="006C20ED"/>
    <w:rsid w:val="006D1559"/>
    <w:rsid w:val="006D6C9B"/>
    <w:rsid w:val="00705539"/>
    <w:rsid w:val="00706243"/>
    <w:rsid w:val="00706AF5"/>
    <w:rsid w:val="00717CDD"/>
    <w:rsid w:val="00734CEC"/>
    <w:rsid w:val="00746BC2"/>
    <w:rsid w:val="00755046"/>
    <w:rsid w:val="00763B32"/>
    <w:rsid w:val="007643F0"/>
    <w:rsid w:val="00764874"/>
    <w:rsid w:val="00767617"/>
    <w:rsid w:val="007A1205"/>
    <w:rsid w:val="007A7B85"/>
    <w:rsid w:val="007B49F1"/>
    <w:rsid w:val="007B5EA9"/>
    <w:rsid w:val="007C74E3"/>
    <w:rsid w:val="007D0AC4"/>
    <w:rsid w:val="008179CF"/>
    <w:rsid w:val="00825C8E"/>
    <w:rsid w:val="00830A24"/>
    <w:rsid w:val="00855652"/>
    <w:rsid w:val="008722CB"/>
    <w:rsid w:val="0087316C"/>
    <w:rsid w:val="0087544C"/>
    <w:rsid w:val="008B73F8"/>
    <w:rsid w:val="008E18A8"/>
    <w:rsid w:val="0090222F"/>
    <w:rsid w:val="00912745"/>
    <w:rsid w:val="0094074B"/>
    <w:rsid w:val="009508B7"/>
    <w:rsid w:val="00961176"/>
    <w:rsid w:val="009629E4"/>
    <w:rsid w:val="009654B8"/>
    <w:rsid w:val="009732B7"/>
    <w:rsid w:val="0099414B"/>
    <w:rsid w:val="00995135"/>
    <w:rsid w:val="009A3600"/>
    <w:rsid w:val="009A6113"/>
    <w:rsid w:val="009B4C32"/>
    <w:rsid w:val="009D14F1"/>
    <w:rsid w:val="009D2C7F"/>
    <w:rsid w:val="009E015F"/>
    <w:rsid w:val="009E37FF"/>
    <w:rsid w:val="009F36A3"/>
    <w:rsid w:val="00A125C2"/>
    <w:rsid w:val="00A128E2"/>
    <w:rsid w:val="00A12C58"/>
    <w:rsid w:val="00A2791E"/>
    <w:rsid w:val="00A2793D"/>
    <w:rsid w:val="00A5285F"/>
    <w:rsid w:val="00A53F42"/>
    <w:rsid w:val="00A800E8"/>
    <w:rsid w:val="00AB0856"/>
    <w:rsid w:val="00AB66B4"/>
    <w:rsid w:val="00AE58FE"/>
    <w:rsid w:val="00AF7F5B"/>
    <w:rsid w:val="00B06ADC"/>
    <w:rsid w:val="00B2153A"/>
    <w:rsid w:val="00B42BD4"/>
    <w:rsid w:val="00B47301"/>
    <w:rsid w:val="00B50F3B"/>
    <w:rsid w:val="00B66F4B"/>
    <w:rsid w:val="00B77498"/>
    <w:rsid w:val="00B83194"/>
    <w:rsid w:val="00B97EC1"/>
    <w:rsid w:val="00BA0CC1"/>
    <w:rsid w:val="00BB0135"/>
    <w:rsid w:val="00BC2FDB"/>
    <w:rsid w:val="00BC479F"/>
    <w:rsid w:val="00BD29DD"/>
    <w:rsid w:val="00BD4785"/>
    <w:rsid w:val="00BF06CD"/>
    <w:rsid w:val="00BF2701"/>
    <w:rsid w:val="00BF2A8B"/>
    <w:rsid w:val="00BF6380"/>
    <w:rsid w:val="00C16BCF"/>
    <w:rsid w:val="00C27345"/>
    <w:rsid w:val="00C3005C"/>
    <w:rsid w:val="00C50292"/>
    <w:rsid w:val="00C85C89"/>
    <w:rsid w:val="00CA5643"/>
    <w:rsid w:val="00CC3DB5"/>
    <w:rsid w:val="00CE29CF"/>
    <w:rsid w:val="00CF7ADA"/>
    <w:rsid w:val="00CF7CF6"/>
    <w:rsid w:val="00D2124E"/>
    <w:rsid w:val="00D34C43"/>
    <w:rsid w:val="00D44E19"/>
    <w:rsid w:val="00D5636E"/>
    <w:rsid w:val="00DB6968"/>
    <w:rsid w:val="00DC4250"/>
    <w:rsid w:val="00DC4478"/>
    <w:rsid w:val="00DC6480"/>
    <w:rsid w:val="00DE43F1"/>
    <w:rsid w:val="00DF16BB"/>
    <w:rsid w:val="00E07E55"/>
    <w:rsid w:val="00E149FF"/>
    <w:rsid w:val="00E2228C"/>
    <w:rsid w:val="00E35BFD"/>
    <w:rsid w:val="00E43AC8"/>
    <w:rsid w:val="00E63307"/>
    <w:rsid w:val="00E73421"/>
    <w:rsid w:val="00E90991"/>
    <w:rsid w:val="00E96CBB"/>
    <w:rsid w:val="00EB4948"/>
    <w:rsid w:val="00EC49C5"/>
    <w:rsid w:val="00ED3A84"/>
    <w:rsid w:val="00EE1445"/>
    <w:rsid w:val="00EE2167"/>
    <w:rsid w:val="00EF01B4"/>
    <w:rsid w:val="00EF68EA"/>
    <w:rsid w:val="00F17963"/>
    <w:rsid w:val="00F21339"/>
    <w:rsid w:val="00F25E90"/>
    <w:rsid w:val="00F440D2"/>
    <w:rsid w:val="00F442B9"/>
    <w:rsid w:val="00F44DB9"/>
    <w:rsid w:val="00F51456"/>
    <w:rsid w:val="00F54E07"/>
    <w:rsid w:val="00F70F97"/>
    <w:rsid w:val="00F958E9"/>
    <w:rsid w:val="00FB0006"/>
    <w:rsid w:val="00FB0164"/>
    <w:rsid w:val="00FD09F8"/>
    <w:rsid w:val="00FD5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CEC"/>
  </w:style>
  <w:style w:type="paragraph" w:styleId="Heading1">
    <w:name w:val="heading 1"/>
    <w:basedOn w:val="Normal"/>
    <w:next w:val="Normal"/>
    <w:link w:val="Heading1Char"/>
    <w:uiPriority w:val="9"/>
    <w:qFormat/>
    <w:rsid w:val="00431AB3"/>
    <w:pPr>
      <w:outlineLvl w:val="0"/>
    </w:pPr>
    <w:rPr>
      <w:rFonts w:ascii="Times New Roman" w:hAnsi="Times New Roman" w:cs="Times New Roman"/>
      <w:b/>
      <w:sz w:val="24"/>
      <w:szCs w:val="24"/>
    </w:rPr>
  </w:style>
  <w:style w:type="paragraph" w:styleId="Heading2">
    <w:name w:val="heading 2"/>
    <w:basedOn w:val="Heading1"/>
    <w:next w:val="Normal"/>
    <w:link w:val="Heading2Char"/>
    <w:qFormat/>
    <w:rsid w:val="00431AB3"/>
    <w:pPr>
      <w:widowControl w:val="0"/>
      <w:numPr>
        <w:ilvl w:val="1"/>
        <w:numId w:val="1"/>
      </w:numPr>
      <w:suppressAutoHyphens/>
      <w:spacing w:before="120" w:after="60" w:line="240" w:lineRule="atLeast"/>
      <w:outlineLvl w:val="1"/>
    </w:pPr>
    <w:rPr>
      <w:rFonts w:eastAsia="Times New Roman" w:cs="Arial"/>
      <w:bCs/>
      <w:szCs w:val="20"/>
      <w:lang w:eastAsia="ar-SA"/>
    </w:rPr>
  </w:style>
  <w:style w:type="paragraph" w:styleId="Heading3">
    <w:name w:val="heading 3"/>
    <w:basedOn w:val="ListParagraph"/>
    <w:next w:val="Normal"/>
    <w:link w:val="Heading3Char"/>
    <w:uiPriority w:val="9"/>
    <w:unhideWhenUsed/>
    <w:qFormat/>
    <w:rsid w:val="00431AB3"/>
    <w:pPr>
      <w:numPr>
        <w:ilvl w:val="2"/>
        <w:numId w:val="1"/>
      </w:numPr>
      <w:spacing w:line="240" w:lineRule="auto"/>
      <w:outlineLvl w:val="2"/>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3C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A5643"/>
    <w:pPr>
      <w:ind w:left="720"/>
      <w:contextualSpacing/>
    </w:pPr>
  </w:style>
  <w:style w:type="paragraph" w:styleId="BalloonText">
    <w:name w:val="Balloon Text"/>
    <w:basedOn w:val="Normal"/>
    <w:link w:val="BalloonTextChar"/>
    <w:uiPriority w:val="99"/>
    <w:semiHidden/>
    <w:unhideWhenUsed/>
    <w:rsid w:val="00D34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C43"/>
    <w:rPr>
      <w:rFonts w:ascii="Tahoma" w:hAnsi="Tahoma" w:cs="Tahoma"/>
      <w:sz w:val="16"/>
      <w:szCs w:val="16"/>
    </w:rPr>
  </w:style>
  <w:style w:type="paragraph" w:styleId="NormalWeb">
    <w:name w:val="Normal (Web)"/>
    <w:basedOn w:val="Normal"/>
    <w:uiPriority w:val="99"/>
    <w:semiHidden/>
    <w:unhideWhenUsed/>
    <w:rsid w:val="004F617B"/>
    <w:pPr>
      <w:spacing w:before="100" w:beforeAutospacing="1" w:after="100" w:afterAutospacing="1" w:line="240" w:lineRule="auto"/>
    </w:pPr>
    <w:rPr>
      <w:rFonts w:ascii="Times New Roman" w:eastAsiaTheme="minorEastAsia" w:hAnsi="Times New Roman" w:cs="Times New Roman"/>
      <w:sz w:val="24"/>
      <w:szCs w:val="24"/>
      <w:lang w:val="id-ID" w:eastAsia="id-ID"/>
    </w:rPr>
  </w:style>
  <w:style w:type="character" w:customStyle="1" w:styleId="Heading2Char">
    <w:name w:val="Heading 2 Char"/>
    <w:basedOn w:val="DefaultParagraphFont"/>
    <w:link w:val="Heading2"/>
    <w:rsid w:val="00431AB3"/>
    <w:rPr>
      <w:rFonts w:ascii="Times New Roman" w:eastAsia="Times New Roman" w:hAnsi="Times New Roman" w:cs="Arial"/>
      <w:b/>
      <w:bCs/>
      <w:sz w:val="24"/>
      <w:szCs w:val="20"/>
      <w:lang w:eastAsia="ar-SA"/>
    </w:rPr>
  </w:style>
  <w:style w:type="character" w:customStyle="1" w:styleId="Heading1Char">
    <w:name w:val="Heading 1 Char"/>
    <w:basedOn w:val="DefaultParagraphFont"/>
    <w:link w:val="Heading1"/>
    <w:uiPriority w:val="9"/>
    <w:rsid w:val="00431AB3"/>
    <w:rPr>
      <w:rFonts w:ascii="Times New Roman" w:hAnsi="Times New Roman" w:cs="Times New Roman"/>
      <w:b/>
      <w:sz w:val="24"/>
      <w:szCs w:val="24"/>
    </w:rPr>
  </w:style>
  <w:style w:type="paragraph" w:styleId="Header">
    <w:name w:val="header"/>
    <w:basedOn w:val="Normal"/>
    <w:link w:val="HeaderChar"/>
    <w:uiPriority w:val="99"/>
    <w:unhideWhenUsed/>
    <w:rsid w:val="00F70F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F97"/>
  </w:style>
  <w:style w:type="paragraph" w:styleId="Footer">
    <w:name w:val="footer"/>
    <w:basedOn w:val="Normal"/>
    <w:link w:val="FooterChar"/>
    <w:uiPriority w:val="99"/>
    <w:unhideWhenUsed/>
    <w:rsid w:val="00F70F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0F97"/>
  </w:style>
  <w:style w:type="character" w:customStyle="1" w:styleId="Heading3Char">
    <w:name w:val="Heading 3 Char"/>
    <w:basedOn w:val="DefaultParagraphFont"/>
    <w:link w:val="Heading3"/>
    <w:uiPriority w:val="9"/>
    <w:rsid w:val="00431AB3"/>
    <w:rPr>
      <w:rFonts w:ascii="Times New Roman" w:hAnsi="Times New Roman" w:cs="Times New Roman"/>
      <w:b/>
      <w:sz w:val="24"/>
      <w:szCs w:val="24"/>
    </w:rPr>
  </w:style>
  <w:style w:type="paragraph" w:styleId="TOCHeading">
    <w:name w:val="TOC Heading"/>
    <w:basedOn w:val="Heading1"/>
    <w:next w:val="Normal"/>
    <w:uiPriority w:val="39"/>
    <w:semiHidden/>
    <w:unhideWhenUsed/>
    <w:qFormat/>
    <w:rsid w:val="00E73421"/>
    <w:pPr>
      <w:keepNext/>
      <w:keepLines/>
      <w:spacing w:before="480" w:after="0"/>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E73421"/>
    <w:pPr>
      <w:spacing w:after="100"/>
    </w:pPr>
  </w:style>
  <w:style w:type="paragraph" w:styleId="TOC2">
    <w:name w:val="toc 2"/>
    <w:basedOn w:val="Normal"/>
    <w:next w:val="Normal"/>
    <w:autoRedefine/>
    <w:uiPriority w:val="39"/>
    <w:unhideWhenUsed/>
    <w:rsid w:val="00E73421"/>
    <w:pPr>
      <w:spacing w:after="100"/>
      <w:ind w:left="220"/>
    </w:pPr>
  </w:style>
  <w:style w:type="paragraph" w:styleId="TOC3">
    <w:name w:val="toc 3"/>
    <w:basedOn w:val="Normal"/>
    <w:next w:val="Normal"/>
    <w:autoRedefine/>
    <w:uiPriority w:val="39"/>
    <w:unhideWhenUsed/>
    <w:rsid w:val="00E73421"/>
    <w:pPr>
      <w:spacing w:after="100"/>
      <w:ind w:left="440"/>
    </w:pPr>
  </w:style>
  <w:style w:type="character" w:styleId="Hyperlink">
    <w:name w:val="Hyperlink"/>
    <w:basedOn w:val="DefaultParagraphFont"/>
    <w:uiPriority w:val="99"/>
    <w:unhideWhenUsed/>
    <w:rsid w:val="00E7342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4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FD49C78-54CA-412F-A001-90739B788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15</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Universitas Pelita Harapan</Company>
  <LinksUpToDate>false</LinksUpToDate>
  <CharactersWithSpaces>10911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dc:creator>
  <cp:lastModifiedBy>SONY</cp:lastModifiedBy>
  <cp:revision>188</cp:revision>
  <dcterms:created xsi:type="dcterms:W3CDTF">2012-08-27T07:58:00Z</dcterms:created>
  <dcterms:modified xsi:type="dcterms:W3CDTF">2014-10-31T05:51:00Z</dcterms:modified>
</cp:coreProperties>
</file>